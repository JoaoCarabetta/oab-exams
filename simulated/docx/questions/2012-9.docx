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EF1" w:rsidRDefault="00307EF1" w:rsidP="00307EF1">
      <w:pPr>
        <w:autoSpaceDE w:val="0"/>
        <w:autoSpaceDN w:val="0"/>
        <w:adjustRightInd w:val="0"/>
        <w:jc w:val="center"/>
        <w:rPr>
          <w:rFonts w:ascii="TTE1BE4880t00" w:hAnsi="TTE1BE4880t00" w:cs="TTE1BE4880t00"/>
          <w:sz w:val="60"/>
          <w:szCs w:val="60"/>
        </w:rPr>
      </w:pPr>
    </w:p>
    <w:p w:rsidR="00307EF1" w:rsidRDefault="00307EF1" w:rsidP="00307EF1">
      <w:pPr>
        <w:autoSpaceDE w:val="0"/>
        <w:autoSpaceDN w:val="0"/>
        <w:adjustRightInd w:val="0"/>
        <w:jc w:val="center"/>
        <w:rPr>
          <w:rFonts w:ascii="Arial" w:hAnsi="Arial" w:cs="Arial"/>
          <w:sz w:val="60"/>
          <w:szCs w:val="60"/>
        </w:rPr>
      </w:pPr>
    </w:p>
    <w:p w:rsidR="00307EF1" w:rsidRDefault="00307EF1" w:rsidP="00307EF1">
      <w:pPr>
        <w:autoSpaceDE w:val="0"/>
        <w:autoSpaceDN w:val="0"/>
        <w:adjustRightInd w:val="0"/>
        <w:jc w:val="center"/>
        <w:rPr>
          <w:rFonts w:ascii="Arial" w:hAnsi="Arial" w:cs="Arial"/>
          <w:sz w:val="60"/>
          <w:szCs w:val="60"/>
        </w:rPr>
      </w:pPr>
    </w:p>
    <w:p w:rsidR="00307EF1" w:rsidRDefault="00307EF1" w:rsidP="00307EF1">
      <w:pPr>
        <w:autoSpaceDE w:val="0"/>
        <w:autoSpaceDN w:val="0"/>
        <w:adjustRightInd w:val="0"/>
        <w:jc w:val="center"/>
        <w:rPr>
          <w:rFonts w:ascii="Arial" w:hAnsi="Arial" w:cs="Arial"/>
          <w:sz w:val="60"/>
          <w:szCs w:val="60"/>
        </w:rPr>
      </w:pPr>
    </w:p>
    <w:p w:rsidR="00307EF1" w:rsidRDefault="00307EF1" w:rsidP="00307EF1">
      <w:pPr>
        <w:autoSpaceDE w:val="0"/>
        <w:autoSpaceDN w:val="0"/>
        <w:adjustRightInd w:val="0"/>
        <w:jc w:val="center"/>
        <w:rPr>
          <w:rFonts w:ascii="Arial" w:hAnsi="Arial" w:cs="Arial"/>
          <w:sz w:val="60"/>
          <w:szCs w:val="60"/>
        </w:rPr>
      </w:pPr>
    </w:p>
    <w:p w:rsidR="00307EF1" w:rsidRDefault="00307EF1" w:rsidP="00307EF1">
      <w:pPr>
        <w:autoSpaceDE w:val="0"/>
        <w:autoSpaceDN w:val="0"/>
        <w:adjustRightInd w:val="0"/>
        <w:jc w:val="center"/>
        <w:rPr>
          <w:rFonts w:ascii="Arial" w:hAnsi="Arial" w:cs="Arial"/>
          <w:sz w:val="60"/>
          <w:szCs w:val="60"/>
        </w:rPr>
      </w:pPr>
    </w:p>
    <w:p w:rsidR="00307EF1" w:rsidRPr="00CA3559" w:rsidRDefault="00FB50A9"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9</w:t>
      </w:r>
      <w:r w:rsidR="00307EF1">
        <w:rPr>
          <w:rFonts w:ascii="Arial" w:hAnsi="Arial" w:cs="Arial"/>
          <w:sz w:val="60"/>
          <w:szCs w:val="60"/>
        </w:rPr>
        <w:t>º SIMULADO OAB 201</w:t>
      </w:r>
      <w:r w:rsidR="004324F6">
        <w:rPr>
          <w:rFonts w:ascii="Arial" w:hAnsi="Arial" w:cs="Arial"/>
          <w:sz w:val="60"/>
          <w:szCs w:val="60"/>
        </w:rPr>
        <w:t>2</w:t>
      </w:r>
      <w:r w:rsidR="00180B22">
        <w:rPr>
          <w:rFonts w:ascii="Arial" w:hAnsi="Arial" w:cs="Arial"/>
          <w:sz w:val="60"/>
          <w:szCs w:val="60"/>
        </w:rPr>
        <w:t>.</w:t>
      </w:r>
      <w:r w:rsidR="004324F6">
        <w:rPr>
          <w:rFonts w:ascii="Arial" w:hAnsi="Arial" w:cs="Arial"/>
          <w:sz w:val="60"/>
          <w:szCs w:val="60"/>
        </w:rPr>
        <w:t>1</w:t>
      </w:r>
    </w:p>
    <w:p w:rsidR="00307EF1" w:rsidRPr="00CA3559" w:rsidRDefault="00FB50A9"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18</w:t>
      </w:r>
      <w:r w:rsidR="00975B72">
        <w:rPr>
          <w:rFonts w:ascii="Arial" w:hAnsi="Arial" w:cs="Arial"/>
          <w:sz w:val="60"/>
          <w:szCs w:val="60"/>
        </w:rPr>
        <w:t xml:space="preserve"> </w:t>
      </w:r>
      <w:r w:rsidR="00C55126">
        <w:rPr>
          <w:rFonts w:ascii="Arial" w:hAnsi="Arial" w:cs="Arial"/>
          <w:sz w:val="60"/>
          <w:szCs w:val="60"/>
        </w:rPr>
        <w:t xml:space="preserve">DE </w:t>
      </w:r>
      <w:r w:rsidR="005D0201">
        <w:rPr>
          <w:rFonts w:ascii="Arial" w:hAnsi="Arial" w:cs="Arial"/>
          <w:sz w:val="60"/>
          <w:szCs w:val="60"/>
        </w:rPr>
        <w:t>MA</w:t>
      </w:r>
      <w:r>
        <w:rPr>
          <w:rFonts w:ascii="Arial" w:hAnsi="Arial" w:cs="Arial"/>
          <w:sz w:val="60"/>
          <w:szCs w:val="60"/>
        </w:rPr>
        <w:t>I</w:t>
      </w:r>
      <w:r w:rsidR="005D0201">
        <w:rPr>
          <w:rFonts w:ascii="Arial" w:hAnsi="Arial" w:cs="Arial"/>
          <w:sz w:val="60"/>
          <w:szCs w:val="60"/>
        </w:rPr>
        <w:t>O</w:t>
      </w:r>
      <w:r w:rsidR="00ED5597">
        <w:rPr>
          <w:rFonts w:ascii="Arial" w:hAnsi="Arial" w:cs="Arial"/>
          <w:sz w:val="60"/>
          <w:szCs w:val="60"/>
        </w:rPr>
        <w:t xml:space="preserve"> </w:t>
      </w:r>
      <w:r w:rsidR="00307EF1">
        <w:rPr>
          <w:rFonts w:ascii="Arial" w:hAnsi="Arial" w:cs="Arial"/>
          <w:sz w:val="60"/>
          <w:szCs w:val="60"/>
        </w:rPr>
        <w:t>DE 201</w:t>
      </w:r>
      <w:r w:rsidR="004324F6">
        <w:rPr>
          <w:rFonts w:ascii="Arial" w:hAnsi="Arial" w:cs="Arial"/>
          <w:sz w:val="60"/>
          <w:szCs w:val="60"/>
        </w:rPr>
        <w:t>2</w:t>
      </w:r>
    </w:p>
    <w:p w:rsidR="00307EF1" w:rsidRDefault="00307EF1" w:rsidP="00307EF1">
      <w:pPr>
        <w:autoSpaceDE w:val="0"/>
        <w:autoSpaceDN w:val="0"/>
        <w:adjustRightInd w:val="0"/>
        <w:spacing w:line="360" w:lineRule="auto"/>
        <w:jc w:val="center"/>
        <w:rPr>
          <w:rFonts w:ascii="Arial" w:hAnsi="Arial" w:cs="Arial"/>
          <w:sz w:val="60"/>
          <w:szCs w:val="60"/>
        </w:rPr>
      </w:pPr>
    </w:p>
    <w:p w:rsidR="00307EF1" w:rsidRDefault="00307EF1" w:rsidP="00307EF1">
      <w:pPr>
        <w:autoSpaceDE w:val="0"/>
        <w:autoSpaceDN w:val="0"/>
        <w:adjustRightInd w:val="0"/>
        <w:spacing w:line="360" w:lineRule="auto"/>
        <w:jc w:val="center"/>
        <w:rPr>
          <w:rFonts w:ascii="Arial" w:hAnsi="Arial" w:cs="Arial"/>
          <w:sz w:val="60"/>
          <w:szCs w:val="60"/>
        </w:rPr>
      </w:pPr>
    </w:p>
    <w:p w:rsidR="00307EF1" w:rsidRDefault="00307EF1" w:rsidP="00307EF1">
      <w:pPr>
        <w:autoSpaceDE w:val="0"/>
        <w:autoSpaceDN w:val="0"/>
        <w:adjustRightInd w:val="0"/>
        <w:spacing w:line="360" w:lineRule="auto"/>
        <w:jc w:val="center"/>
        <w:rPr>
          <w:rFonts w:ascii="Arial" w:hAnsi="Arial" w:cs="Arial"/>
          <w:sz w:val="60"/>
          <w:szCs w:val="60"/>
        </w:rPr>
      </w:pPr>
    </w:p>
    <w:p w:rsidR="00225B9D" w:rsidRDefault="00225B9D" w:rsidP="00307EF1">
      <w:pPr>
        <w:autoSpaceDE w:val="0"/>
        <w:autoSpaceDN w:val="0"/>
        <w:adjustRightInd w:val="0"/>
        <w:jc w:val="center"/>
        <w:rPr>
          <w:rFonts w:ascii="Arial" w:hAnsi="Arial" w:cs="Arial"/>
          <w:sz w:val="60"/>
          <w:szCs w:val="60"/>
        </w:rPr>
      </w:pPr>
    </w:p>
    <w:p w:rsidR="00225B9D" w:rsidRDefault="00225B9D">
      <w:pPr>
        <w:rPr>
          <w:rFonts w:ascii="Arial" w:hAnsi="Arial" w:cs="Arial"/>
          <w:sz w:val="60"/>
          <w:szCs w:val="60"/>
        </w:rPr>
      </w:pPr>
      <w:r>
        <w:rPr>
          <w:rFonts w:ascii="Arial" w:hAnsi="Arial" w:cs="Arial"/>
          <w:sz w:val="60"/>
          <w:szCs w:val="60"/>
        </w:rPr>
        <w:br w:type="page"/>
      </w:r>
    </w:p>
    <w:p w:rsidR="00307EF1" w:rsidRDefault="00307EF1" w:rsidP="00307EF1">
      <w:pPr>
        <w:autoSpaceDE w:val="0"/>
        <w:autoSpaceDN w:val="0"/>
        <w:adjustRightInd w:val="0"/>
        <w:jc w:val="center"/>
        <w:rPr>
          <w:rFonts w:ascii="Arial" w:hAnsi="Arial" w:cs="Arial"/>
          <w:sz w:val="60"/>
          <w:szCs w:val="60"/>
        </w:rPr>
      </w:pPr>
    </w:p>
    <w:p w:rsidR="00307EF1" w:rsidRDefault="00307EF1"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t xml:space="preserve">INSTRUÇÕES PARA </w:t>
      </w:r>
      <w:r>
        <w:rPr>
          <w:rFonts w:ascii="Arial" w:hAnsi="Arial" w:cs="Arial"/>
          <w:sz w:val="60"/>
          <w:szCs w:val="60"/>
        </w:rPr>
        <w:t>REALIZAÇÃO</w:t>
      </w:r>
      <w:r w:rsidRPr="00CA3559">
        <w:rPr>
          <w:rFonts w:ascii="Arial" w:hAnsi="Arial" w:cs="Arial"/>
          <w:sz w:val="60"/>
          <w:szCs w:val="60"/>
        </w:rPr>
        <w:t xml:space="preserve"> D</w:t>
      </w:r>
      <w:r w:rsidR="00025A86">
        <w:rPr>
          <w:rFonts w:ascii="Arial" w:hAnsi="Arial" w:cs="Arial"/>
          <w:sz w:val="60"/>
          <w:szCs w:val="60"/>
        </w:rPr>
        <w:t>O SIMULADO</w:t>
      </w:r>
    </w:p>
    <w:p w:rsidR="00025A86" w:rsidRDefault="00025A86" w:rsidP="00025A86">
      <w:pPr>
        <w:autoSpaceDE w:val="0"/>
        <w:autoSpaceDN w:val="0"/>
        <w:adjustRightInd w:val="0"/>
        <w:spacing w:line="360" w:lineRule="auto"/>
        <w:jc w:val="center"/>
        <w:rPr>
          <w:rFonts w:ascii="Arial" w:hAnsi="Arial" w:cs="Arial"/>
        </w:rPr>
      </w:pPr>
    </w:p>
    <w:p w:rsidR="00307EF1" w:rsidRDefault="00307EF1" w:rsidP="00307EF1">
      <w:pPr>
        <w:spacing w:line="360" w:lineRule="auto"/>
        <w:jc w:val="both"/>
        <w:rPr>
          <w:rFonts w:ascii="Arial" w:hAnsi="Arial" w:cs="Arial"/>
        </w:rPr>
      </w:pPr>
      <w:r w:rsidRPr="00307EF1">
        <w:rPr>
          <w:rFonts w:ascii="Arial" w:hAnsi="Arial" w:cs="Arial"/>
        </w:rPr>
        <w:t>Estimados alunos,</w:t>
      </w:r>
    </w:p>
    <w:p w:rsidR="00025A86" w:rsidRPr="00307EF1" w:rsidRDefault="00025A86" w:rsidP="00307EF1">
      <w:pPr>
        <w:spacing w:line="360" w:lineRule="auto"/>
        <w:jc w:val="both"/>
        <w:rPr>
          <w:rFonts w:ascii="Arial" w:hAnsi="Arial" w:cs="Arial"/>
        </w:rPr>
      </w:pPr>
    </w:p>
    <w:p w:rsidR="00307EF1" w:rsidRPr="00307EF1" w:rsidRDefault="00307EF1"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proofErr w:type="gramStart"/>
      <w:r w:rsidR="004A3A96">
        <w:rPr>
          <w:rFonts w:ascii="Arial" w:hAnsi="Arial" w:cs="Arial"/>
        </w:rPr>
        <w:t>9</w:t>
      </w:r>
      <w:r w:rsidR="005D0201">
        <w:rPr>
          <w:rFonts w:ascii="Arial" w:hAnsi="Arial" w:cs="Arial"/>
        </w:rPr>
        <w:t>:20</w:t>
      </w:r>
      <w:proofErr w:type="spellStart"/>
      <w:proofErr w:type="gramEnd"/>
      <w:r w:rsidR="004A3A96">
        <w:rPr>
          <w:rFonts w:ascii="Arial" w:hAnsi="Arial" w:cs="Arial"/>
        </w:rPr>
        <w:t>h</w:t>
      </w:r>
      <w:r w:rsidR="00C57412">
        <w:rPr>
          <w:rFonts w:ascii="Arial" w:hAnsi="Arial" w:cs="Arial"/>
        </w:rPr>
        <w:t>s</w:t>
      </w:r>
      <w:proofErr w:type="spellEnd"/>
      <w:r w:rsidR="004A3A96">
        <w:rPr>
          <w:rFonts w:ascii="Arial" w:hAnsi="Arial" w:cs="Arial"/>
        </w:rPr>
        <w:t xml:space="preserve"> e encerramento às 12</w:t>
      </w:r>
      <w:r w:rsidR="008D3D28">
        <w:rPr>
          <w:rFonts w:ascii="Arial" w:hAnsi="Arial" w:cs="Arial"/>
        </w:rPr>
        <w:t>:20</w:t>
      </w:r>
      <w:proofErr w:type="spellStart"/>
      <w:r w:rsidR="007707C3">
        <w:rPr>
          <w:rFonts w:ascii="Arial" w:hAnsi="Arial" w:cs="Arial"/>
        </w:rPr>
        <w:t>h</w:t>
      </w:r>
      <w:r w:rsidR="00C57412">
        <w:rPr>
          <w:rFonts w:ascii="Arial" w:hAnsi="Arial" w:cs="Arial"/>
        </w:rPr>
        <w:t>s</w:t>
      </w:r>
      <w:proofErr w:type="spellEnd"/>
      <w:r w:rsidRPr="00307EF1">
        <w:rPr>
          <w:rFonts w:ascii="Arial" w:hAnsi="Arial" w:cs="Arial"/>
        </w:rPr>
        <w:t xml:space="preserve">. </w:t>
      </w:r>
      <w:r w:rsidR="00ED5597">
        <w:rPr>
          <w:rFonts w:ascii="Arial" w:hAnsi="Arial" w:cs="Arial"/>
        </w:rPr>
        <w:t>O aluno deve assinar a lista de presença que o professor/fiscal indicar.</w:t>
      </w:r>
    </w:p>
    <w:p w:rsidR="00307EF1" w:rsidRPr="00307EF1" w:rsidRDefault="00307EF1"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sidR="00A05C39">
        <w:rPr>
          <w:rFonts w:ascii="Arial" w:hAnsi="Arial" w:cs="Arial"/>
        </w:rPr>
        <w:t>ara realização da prova até á</w:t>
      </w:r>
      <w:r w:rsidR="00C57412">
        <w:rPr>
          <w:rFonts w:ascii="Arial" w:hAnsi="Arial" w:cs="Arial"/>
        </w:rPr>
        <w:t>s 9</w:t>
      </w:r>
      <w:r w:rsidRPr="00307EF1">
        <w:rPr>
          <w:rFonts w:ascii="Arial" w:hAnsi="Arial" w:cs="Arial"/>
        </w:rPr>
        <w:t>h</w:t>
      </w:r>
      <w:r w:rsidR="008D3D28">
        <w:rPr>
          <w:rFonts w:ascii="Arial" w:hAnsi="Arial" w:cs="Arial"/>
        </w:rPr>
        <w:t>20hs</w:t>
      </w:r>
      <w:r w:rsidRPr="00307EF1">
        <w:rPr>
          <w:rFonts w:ascii="Arial" w:hAnsi="Arial" w:cs="Arial"/>
        </w:rPr>
        <w:t>. Após este horário, é vedada a ent</w:t>
      </w:r>
      <w:r w:rsidR="00C57412">
        <w:rPr>
          <w:rFonts w:ascii="Arial" w:hAnsi="Arial" w:cs="Arial"/>
        </w:rPr>
        <w:t>rada do aluno na sala de prova.</w:t>
      </w:r>
    </w:p>
    <w:p w:rsidR="00307EF1" w:rsidRPr="00307EF1" w:rsidRDefault="00307EF1"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sidR="00ED5597">
        <w:rPr>
          <w:rFonts w:ascii="Arial" w:hAnsi="Arial" w:cs="Arial"/>
        </w:rPr>
        <w:t xml:space="preserve">artão-resposta a partir das </w:t>
      </w:r>
      <w:r w:rsidR="007707C3">
        <w:rPr>
          <w:rFonts w:ascii="Arial" w:hAnsi="Arial" w:cs="Arial"/>
        </w:rPr>
        <w:t>9</w:t>
      </w:r>
      <w:r w:rsidR="008D3D28">
        <w:rPr>
          <w:rFonts w:ascii="Arial" w:hAnsi="Arial" w:cs="Arial"/>
        </w:rPr>
        <w:t>:5</w:t>
      </w:r>
      <w:r w:rsidR="00492624">
        <w:rPr>
          <w:rFonts w:ascii="Arial" w:hAnsi="Arial" w:cs="Arial"/>
        </w:rPr>
        <w:t>0</w:t>
      </w:r>
      <w:proofErr w:type="spellStart"/>
      <w:r w:rsidR="00C57412">
        <w:rPr>
          <w:rFonts w:ascii="Arial" w:hAnsi="Arial" w:cs="Arial"/>
        </w:rPr>
        <w:t>hs</w:t>
      </w:r>
      <w:proofErr w:type="spellEnd"/>
      <w:r w:rsidRPr="00307EF1">
        <w:rPr>
          <w:rFonts w:ascii="Arial" w:hAnsi="Arial" w:cs="Arial"/>
        </w:rPr>
        <w:t>. Os três últimos alunos que est</w:t>
      </w:r>
      <w:r w:rsidR="00BD172D">
        <w:rPr>
          <w:rFonts w:ascii="Arial" w:hAnsi="Arial" w:cs="Arial"/>
        </w:rPr>
        <w:t>iverem</w:t>
      </w:r>
      <w:r w:rsidRPr="00307EF1">
        <w:rPr>
          <w:rFonts w:ascii="Arial" w:hAnsi="Arial" w:cs="Arial"/>
        </w:rPr>
        <w:t xml:space="preserve"> na sala de aula deverão entregar seus ca</w:t>
      </w:r>
      <w:r w:rsidR="00BD172D">
        <w:rPr>
          <w:rFonts w:ascii="Arial" w:hAnsi="Arial" w:cs="Arial"/>
        </w:rPr>
        <w:t>rtões-resposta simultaneamente.</w:t>
      </w:r>
    </w:p>
    <w:p w:rsidR="00307EF1" w:rsidRPr="00307EF1" w:rsidRDefault="00307EF1"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sidR="00ED5597">
        <w:rPr>
          <w:rFonts w:ascii="Arial" w:hAnsi="Arial" w:cs="Arial"/>
        </w:rPr>
        <w:t xml:space="preserve"> Todas as bolsas e demais pertences serão colocados na frente da sala, próximo ao professor/fiscal.</w:t>
      </w:r>
    </w:p>
    <w:p w:rsidR="00307EF1" w:rsidRPr="00307EF1" w:rsidRDefault="00C5741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00307EF1"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00307EF1" w:rsidRPr="00307EF1">
        <w:rPr>
          <w:rFonts w:ascii="Arial" w:hAnsi="Arial" w:cs="Arial"/>
        </w:rPr>
        <w:t>implica</w:t>
      </w:r>
      <w:r>
        <w:rPr>
          <w:rFonts w:ascii="Arial" w:hAnsi="Arial" w:cs="Arial"/>
        </w:rPr>
        <w:t>rá na</w:t>
      </w:r>
      <w:r w:rsidR="00307EF1" w:rsidRPr="00307EF1">
        <w:rPr>
          <w:rFonts w:ascii="Arial" w:hAnsi="Arial" w:cs="Arial"/>
        </w:rPr>
        <w:t xml:space="preserve"> atribuição de grau zero à prova do aluno.</w:t>
      </w:r>
    </w:p>
    <w:p w:rsidR="00307EF1" w:rsidRPr="00BD172D" w:rsidRDefault="00307EF1"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00603816" w:rsidRPr="00307EF1">
        <w:rPr>
          <w:rFonts w:ascii="Arial" w:hAnsi="Arial" w:cs="Arial"/>
          <w:b/>
          <w:u w:val="single"/>
        </w:rPr>
        <w:t>obrigatoriamente</w:t>
      </w:r>
      <w:r w:rsidRPr="00307EF1">
        <w:rPr>
          <w:rFonts w:ascii="Arial" w:hAnsi="Arial" w:cs="Arial"/>
          <w:b/>
          <w:u w:val="single"/>
        </w:rPr>
        <w:t xml:space="preserv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307EF1" w:rsidRPr="006A0E33" w:rsidRDefault="00307EF1"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sidR="003F344B">
        <w:rPr>
          <w:rFonts w:ascii="Arial" w:hAnsi="Arial" w:cs="Arial"/>
        </w:rPr>
        <w:t xml:space="preserve"> </w:t>
      </w:r>
      <w:r w:rsidRPr="006A0E33">
        <w:rPr>
          <w:rFonts w:ascii="Arial" w:hAnsi="Arial" w:cs="Arial"/>
          <w:b/>
        </w:rPr>
        <w:t>Em caso de erro no preenchimento, o aluno não receberá outro cartão resposta.</w:t>
      </w:r>
    </w:p>
    <w:p w:rsidR="00307EF1" w:rsidRPr="00307EF1" w:rsidRDefault="00307EF1"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sidR="00ED5597">
        <w:rPr>
          <w:rFonts w:ascii="Arial" w:hAnsi="Arial" w:cs="Arial"/>
        </w:rPr>
        <w:t>professor/</w:t>
      </w:r>
      <w:r w:rsidRPr="00307EF1">
        <w:rPr>
          <w:rFonts w:ascii="Arial" w:hAnsi="Arial" w:cs="Arial"/>
        </w:rPr>
        <w:t>fiscal.</w:t>
      </w:r>
    </w:p>
    <w:p w:rsidR="00ED5597" w:rsidRDefault="00ED5597"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sidR="00C57412">
        <w:rPr>
          <w:rFonts w:ascii="Arial" w:hAnsi="Arial" w:cs="Arial"/>
        </w:rPr>
        <w:t>rá</w:t>
      </w:r>
      <w:r w:rsidRPr="00ED5597">
        <w:rPr>
          <w:rFonts w:ascii="Arial" w:hAnsi="Arial" w:cs="Arial"/>
        </w:rPr>
        <w:t xml:space="preserve"> ir ao banheiro duran</w:t>
      </w:r>
      <w:r w:rsidR="003F344B">
        <w:rPr>
          <w:rFonts w:ascii="Arial" w:hAnsi="Arial" w:cs="Arial"/>
        </w:rPr>
        <w:t xml:space="preserve">te a realização do simulado. Se </w:t>
      </w:r>
      <w:r w:rsidRPr="00ED5597">
        <w:rPr>
          <w:rFonts w:ascii="Arial" w:hAnsi="Arial" w:cs="Arial"/>
        </w:rPr>
        <w:t xml:space="preserve">mais de um aluno </w:t>
      </w:r>
      <w:r w:rsidR="003F344B">
        <w:rPr>
          <w:rFonts w:ascii="Arial" w:hAnsi="Arial" w:cs="Arial"/>
        </w:rPr>
        <w:t>quiser</w:t>
      </w:r>
      <w:r w:rsidRPr="00ED5597">
        <w:rPr>
          <w:rFonts w:ascii="Arial" w:hAnsi="Arial" w:cs="Arial"/>
        </w:rPr>
        <w:t xml:space="preserve"> ir ao banheiro</w:t>
      </w:r>
      <w:r w:rsidR="00C57412">
        <w:rPr>
          <w:rFonts w:ascii="Arial" w:hAnsi="Arial" w:cs="Arial"/>
        </w:rPr>
        <w:t>,</w:t>
      </w:r>
      <w:r w:rsidRPr="00ED5597">
        <w:rPr>
          <w:rFonts w:ascii="Arial" w:hAnsi="Arial" w:cs="Arial"/>
        </w:rPr>
        <w:t xml:space="preserve"> só será permitida a saída do aluno da </w:t>
      </w:r>
      <w:r w:rsidRPr="00ED5597">
        <w:rPr>
          <w:rFonts w:ascii="Arial" w:hAnsi="Arial" w:cs="Arial"/>
        </w:rPr>
        <w:lastRenderedPageBreak/>
        <w:t>sala após retorno do outro.</w:t>
      </w:r>
      <w:r>
        <w:rPr>
          <w:rFonts w:ascii="Arial" w:hAnsi="Arial" w:cs="Arial"/>
        </w:rPr>
        <w:t xml:space="preserve"> O professor/fiscal fará o controle de entrada e saída dos alunos da sala do simulado.</w:t>
      </w:r>
    </w:p>
    <w:p w:rsidR="00ED5597" w:rsidRDefault="00ED5597"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professor</w:t>
      </w:r>
      <w:r w:rsidR="00C57412">
        <w:rPr>
          <w:rFonts w:ascii="Arial" w:hAnsi="Arial" w:cs="Arial"/>
        </w:rPr>
        <w:t>/fiscal</w:t>
      </w:r>
      <w:r>
        <w:rPr>
          <w:rFonts w:ascii="Arial" w:hAnsi="Arial" w:cs="Arial"/>
        </w:rPr>
        <w:t xml:space="preserve"> não poderá tirar qualquer dúvida relativa às questões de prova do simulado. Todas as impugnações e recursos só poderão ser realizadas por escrito, no prazo de 24h</w:t>
      </w:r>
      <w:r w:rsidR="00F62E2F">
        <w:rPr>
          <w:rFonts w:ascii="Arial" w:hAnsi="Arial" w:cs="Arial"/>
        </w:rPr>
        <w:t>s</w:t>
      </w:r>
      <w:r>
        <w:rPr>
          <w:rFonts w:ascii="Arial" w:hAnsi="Arial" w:cs="Arial"/>
        </w:rPr>
        <w:t xml:space="preserve"> da realização do simulado.</w:t>
      </w:r>
    </w:p>
    <w:p w:rsidR="00ED5597" w:rsidRDefault="00ED5597"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gabarito do simulado será disponibilizado no Mural do NPJ, no corredor do 9º andar,</w:t>
      </w:r>
      <w:r w:rsidR="00C57412">
        <w:rPr>
          <w:rFonts w:ascii="Arial" w:hAnsi="Arial" w:cs="Arial"/>
        </w:rPr>
        <w:t xml:space="preserve"> e por e-mail</w:t>
      </w:r>
      <w:r>
        <w:rPr>
          <w:rFonts w:ascii="Arial" w:hAnsi="Arial" w:cs="Arial"/>
        </w:rPr>
        <w:t xml:space="preserve"> no próprio dia </w:t>
      </w:r>
      <w:r w:rsidR="00496F8F">
        <w:rPr>
          <w:rFonts w:ascii="Arial" w:hAnsi="Arial" w:cs="Arial"/>
        </w:rPr>
        <w:t>18</w:t>
      </w:r>
      <w:r w:rsidR="00BE3D17">
        <w:rPr>
          <w:rFonts w:ascii="Arial" w:hAnsi="Arial" w:cs="Arial"/>
        </w:rPr>
        <w:t>/0</w:t>
      </w:r>
      <w:r w:rsidR="00496F8F">
        <w:rPr>
          <w:rFonts w:ascii="Arial" w:hAnsi="Arial" w:cs="Arial"/>
        </w:rPr>
        <w:t>5</w:t>
      </w:r>
      <w:r w:rsidR="00492624">
        <w:rPr>
          <w:rFonts w:ascii="Arial" w:hAnsi="Arial" w:cs="Arial"/>
        </w:rPr>
        <w:t>, a partir das 13</w:t>
      </w:r>
      <w:r w:rsidR="008D3D28">
        <w:rPr>
          <w:rFonts w:ascii="Arial" w:hAnsi="Arial" w:cs="Arial"/>
        </w:rPr>
        <w:t>:20</w:t>
      </w:r>
      <w:proofErr w:type="spellStart"/>
      <w:r>
        <w:rPr>
          <w:rFonts w:ascii="Arial" w:hAnsi="Arial" w:cs="Arial"/>
        </w:rPr>
        <w:t>h</w:t>
      </w:r>
      <w:r w:rsidR="00492624">
        <w:rPr>
          <w:rFonts w:ascii="Arial" w:hAnsi="Arial" w:cs="Arial"/>
        </w:rPr>
        <w:t>s</w:t>
      </w:r>
      <w:proofErr w:type="spellEnd"/>
      <w:r>
        <w:rPr>
          <w:rFonts w:ascii="Arial" w:hAnsi="Arial" w:cs="Arial"/>
        </w:rPr>
        <w:t>.</w:t>
      </w:r>
    </w:p>
    <w:p w:rsidR="00ED5597" w:rsidRPr="00492624" w:rsidRDefault="00ED5597" w:rsidP="00ED5597">
      <w:pPr>
        <w:numPr>
          <w:ilvl w:val="0"/>
          <w:numId w:val="1"/>
        </w:numPr>
        <w:tabs>
          <w:tab w:val="clear" w:pos="720"/>
          <w:tab w:val="num" w:pos="408"/>
        </w:tabs>
        <w:spacing w:line="360" w:lineRule="auto"/>
        <w:ind w:left="408" w:hanging="408"/>
        <w:jc w:val="both"/>
        <w:rPr>
          <w:rFonts w:ascii="Arial" w:hAnsi="Arial" w:cs="Arial"/>
        </w:rPr>
      </w:pPr>
      <w:r w:rsidRPr="00492624">
        <w:rPr>
          <w:rFonts w:ascii="Arial" w:hAnsi="Arial" w:cs="Arial"/>
        </w:rPr>
        <w:t xml:space="preserve"> As impugnações e recursos serão encaminhados aos e-mails</w:t>
      </w:r>
      <w:r w:rsidR="00025A86" w:rsidRPr="00492624">
        <w:rPr>
          <w:rFonts w:ascii="Arial" w:hAnsi="Arial" w:cs="Arial"/>
        </w:rPr>
        <w:t>:</w:t>
      </w:r>
      <w:r w:rsidRPr="00492624">
        <w:rPr>
          <w:rFonts w:ascii="Arial" w:hAnsi="Arial" w:cs="Arial"/>
        </w:rPr>
        <w:t xml:space="preserve"> </w:t>
      </w:r>
      <w:hyperlink r:id="rId8" w:history="1">
        <w:r w:rsidR="00025A86" w:rsidRPr="00492624">
          <w:rPr>
            <w:rStyle w:val="Hyperlink"/>
            <w:rFonts w:ascii="Arial" w:hAnsi="Arial" w:cs="Arial"/>
          </w:rPr>
          <w:t>bruno.alves@fgv.br</w:t>
        </w:r>
      </w:hyperlink>
      <w:r w:rsidR="00492624" w:rsidRPr="00492624">
        <w:rPr>
          <w:rFonts w:ascii="Arial" w:hAnsi="Arial" w:cs="Arial"/>
        </w:rPr>
        <w:t xml:space="preserve">, com cópia para </w:t>
      </w:r>
      <w:hyperlink r:id="rId9" w:history="1">
        <w:r w:rsidR="00492624" w:rsidRPr="00492624">
          <w:rPr>
            <w:rStyle w:val="Hyperlink"/>
            <w:rFonts w:ascii="Arial" w:hAnsi="Arial" w:cs="Arial"/>
          </w:rPr>
          <w:t>andre.mendes@fgv.br</w:t>
        </w:r>
      </w:hyperlink>
      <w:r w:rsidR="00025A86" w:rsidRPr="00492624">
        <w:rPr>
          <w:rFonts w:ascii="Arial" w:hAnsi="Arial" w:cs="Arial"/>
        </w:rPr>
        <w:t>. O prazo para a interposição</w:t>
      </w:r>
      <w:r w:rsidR="00492624">
        <w:rPr>
          <w:rFonts w:ascii="Arial" w:hAnsi="Arial" w:cs="Arial"/>
        </w:rPr>
        <w:t xml:space="preserve"> dos recursos iniciar-se-á às 13</w:t>
      </w:r>
      <w:r w:rsidR="008D3D28">
        <w:rPr>
          <w:rFonts w:ascii="Arial" w:hAnsi="Arial" w:cs="Arial"/>
        </w:rPr>
        <w:t>:20</w:t>
      </w:r>
      <w:proofErr w:type="spellStart"/>
      <w:r w:rsidR="00025A86" w:rsidRPr="00492624">
        <w:rPr>
          <w:rFonts w:ascii="Arial" w:hAnsi="Arial" w:cs="Arial"/>
        </w:rPr>
        <w:t>h</w:t>
      </w:r>
      <w:r w:rsidR="00492624">
        <w:rPr>
          <w:rFonts w:ascii="Arial" w:hAnsi="Arial" w:cs="Arial"/>
        </w:rPr>
        <w:t>s</w:t>
      </w:r>
      <w:proofErr w:type="spellEnd"/>
      <w:r w:rsidR="00025A86" w:rsidRPr="00492624">
        <w:rPr>
          <w:rFonts w:ascii="Arial" w:hAnsi="Arial" w:cs="Arial"/>
        </w:rPr>
        <w:t xml:space="preserve"> do próprio dia </w:t>
      </w:r>
      <w:r w:rsidR="00496F8F">
        <w:rPr>
          <w:rFonts w:ascii="Arial" w:hAnsi="Arial" w:cs="Arial"/>
        </w:rPr>
        <w:t>18</w:t>
      </w:r>
      <w:r w:rsidR="007707C3" w:rsidRPr="00492624">
        <w:rPr>
          <w:rFonts w:ascii="Arial" w:hAnsi="Arial" w:cs="Arial"/>
        </w:rPr>
        <w:t>/0</w:t>
      </w:r>
      <w:r w:rsidR="00496F8F">
        <w:rPr>
          <w:rFonts w:ascii="Arial" w:hAnsi="Arial" w:cs="Arial"/>
        </w:rPr>
        <w:t>5</w:t>
      </w:r>
      <w:r w:rsidR="007707C3" w:rsidRPr="00492624">
        <w:rPr>
          <w:rFonts w:ascii="Arial" w:hAnsi="Arial" w:cs="Arial"/>
        </w:rPr>
        <w:t xml:space="preserve"> </w:t>
      </w:r>
      <w:r w:rsidR="00025A86" w:rsidRPr="00492624">
        <w:rPr>
          <w:rFonts w:ascii="Arial" w:hAnsi="Arial" w:cs="Arial"/>
        </w:rPr>
        <w:t xml:space="preserve">e extinguir-se-á </w:t>
      </w:r>
      <w:r w:rsidRPr="00492624">
        <w:rPr>
          <w:rFonts w:ascii="Arial" w:hAnsi="Arial" w:cs="Arial"/>
        </w:rPr>
        <w:t xml:space="preserve">no </w:t>
      </w:r>
      <w:r w:rsidR="00025A86" w:rsidRPr="00492624">
        <w:rPr>
          <w:rFonts w:ascii="Arial" w:hAnsi="Arial" w:cs="Arial"/>
        </w:rPr>
        <w:t xml:space="preserve">dia </w:t>
      </w:r>
      <w:r w:rsidR="00496F8F">
        <w:rPr>
          <w:rFonts w:ascii="Arial" w:hAnsi="Arial" w:cs="Arial"/>
        </w:rPr>
        <w:t>2</w:t>
      </w:r>
      <w:r w:rsidR="00F62E2F">
        <w:rPr>
          <w:rFonts w:ascii="Arial" w:hAnsi="Arial" w:cs="Arial"/>
        </w:rPr>
        <w:t>1</w:t>
      </w:r>
      <w:r w:rsidR="007707C3" w:rsidRPr="00492624">
        <w:rPr>
          <w:rFonts w:ascii="Arial" w:hAnsi="Arial" w:cs="Arial"/>
        </w:rPr>
        <w:t>/0</w:t>
      </w:r>
      <w:r w:rsidR="00496F8F">
        <w:rPr>
          <w:rFonts w:ascii="Arial" w:hAnsi="Arial" w:cs="Arial"/>
        </w:rPr>
        <w:t>5</w:t>
      </w:r>
      <w:r w:rsidR="00492624">
        <w:rPr>
          <w:rFonts w:ascii="Arial" w:hAnsi="Arial" w:cs="Arial"/>
        </w:rPr>
        <w:t>, às 13</w:t>
      </w:r>
      <w:r w:rsidR="00F62E2F">
        <w:rPr>
          <w:rFonts w:ascii="Arial" w:hAnsi="Arial" w:cs="Arial"/>
        </w:rPr>
        <w:t>:20</w:t>
      </w:r>
      <w:proofErr w:type="spellStart"/>
      <w:r w:rsidR="00025A86" w:rsidRPr="00492624">
        <w:rPr>
          <w:rFonts w:ascii="Arial" w:hAnsi="Arial" w:cs="Arial"/>
        </w:rPr>
        <w:t>h</w:t>
      </w:r>
      <w:r w:rsidR="00492624">
        <w:rPr>
          <w:rFonts w:ascii="Arial" w:hAnsi="Arial" w:cs="Arial"/>
        </w:rPr>
        <w:t>s</w:t>
      </w:r>
      <w:proofErr w:type="spellEnd"/>
      <w:r w:rsidR="00025A86" w:rsidRPr="00492624">
        <w:rPr>
          <w:rFonts w:ascii="Arial" w:hAnsi="Arial" w:cs="Arial"/>
        </w:rPr>
        <w:t>. O resultado das impugnações e recursos será divulgado até à</w:t>
      </w:r>
      <w:r w:rsidR="00492624">
        <w:rPr>
          <w:rFonts w:ascii="Arial" w:hAnsi="Arial" w:cs="Arial"/>
        </w:rPr>
        <w:t>s 13</w:t>
      </w:r>
      <w:r w:rsidR="00AF0E90" w:rsidRPr="00492624">
        <w:rPr>
          <w:rFonts w:ascii="Arial" w:hAnsi="Arial" w:cs="Arial"/>
        </w:rPr>
        <w:t>h</w:t>
      </w:r>
      <w:r w:rsidR="00492624">
        <w:rPr>
          <w:rFonts w:ascii="Arial" w:hAnsi="Arial" w:cs="Arial"/>
        </w:rPr>
        <w:t>s</w:t>
      </w:r>
      <w:r w:rsidR="00AF0E90" w:rsidRPr="00492624">
        <w:rPr>
          <w:rFonts w:ascii="Arial" w:hAnsi="Arial" w:cs="Arial"/>
        </w:rPr>
        <w:t xml:space="preserve"> de </w:t>
      </w:r>
      <w:r w:rsidR="00496F8F">
        <w:rPr>
          <w:rFonts w:ascii="Arial" w:hAnsi="Arial" w:cs="Arial"/>
        </w:rPr>
        <w:t>23</w:t>
      </w:r>
      <w:r w:rsidR="007707C3" w:rsidRPr="00492624">
        <w:rPr>
          <w:rFonts w:ascii="Arial" w:hAnsi="Arial" w:cs="Arial"/>
        </w:rPr>
        <w:t>/0</w:t>
      </w:r>
      <w:r w:rsidR="00496F8F">
        <w:rPr>
          <w:rFonts w:ascii="Arial" w:hAnsi="Arial" w:cs="Arial"/>
        </w:rPr>
        <w:t>5</w:t>
      </w:r>
      <w:r w:rsidRPr="00492624">
        <w:rPr>
          <w:rFonts w:ascii="Arial" w:hAnsi="Arial" w:cs="Arial"/>
        </w:rPr>
        <w:t>.</w:t>
      </w:r>
    </w:p>
    <w:p w:rsidR="00ED5597" w:rsidRPr="00ED5597" w:rsidRDefault="00921341"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 xml:space="preserve">Na </w:t>
      </w:r>
      <w:r w:rsidR="00F62E2F">
        <w:rPr>
          <w:rFonts w:ascii="Arial" w:hAnsi="Arial" w:cs="Arial"/>
        </w:rPr>
        <w:t>quinta</w:t>
      </w:r>
      <w:r w:rsidR="008D3D28">
        <w:rPr>
          <w:rFonts w:ascii="Arial" w:hAnsi="Arial" w:cs="Arial"/>
        </w:rPr>
        <w:t>-feira</w:t>
      </w:r>
      <w:r w:rsidR="00AF0E90">
        <w:rPr>
          <w:rFonts w:ascii="Arial" w:hAnsi="Arial" w:cs="Arial"/>
        </w:rPr>
        <w:t>, dia</w:t>
      </w:r>
      <w:r w:rsidR="00492624">
        <w:rPr>
          <w:rFonts w:ascii="Arial" w:hAnsi="Arial" w:cs="Arial"/>
        </w:rPr>
        <w:t xml:space="preserve"> </w:t>
      </w:r>
      <w:r w:rsidR="00F62E2F">
        <w:rPr>
          <w:rFonts w:ascii="Arial" w:hAnsi="Arial" w:cs="Arial"/>
        </w:rPr>
        <w:t>2</w:t>
      </w:r>
      <w:r w:rsidR="00496F8F">
        <w:rPr>
          <w:rFonts w:ascii="Arial" w:hAnsi="Arial" w:cs="Arial"/>
        </w:rPr>
        <w:t>4</w:t>
      </w:r>
      <w:r w:rsidR="007707C3">
        <w:rPr>
          <w:rFonts w:ascii="Arial" w:hAnsi="Arial" w:cs="Arial"/>
        </w:rPr>
        <w:t>/0</w:t>
      </w:r>
      <w:r w:rsidR="00496F8F">
        <w:rPr>
          <w:rFonts w:ascii="Arial" w:hAnsi="Arial" w:cs="Arial"/>
        </w:rPr>
        <w:t>5</w:t>
      </w:r>
      <w:r w:rsidR="00ED5597">
        <w:rPr>
          <w:rFonts w:ascii="Arial" w:hAnsi="Arial" w:cs="Arial"/>
        </w:rPr>
        <w:t>, a partir das 17h</w:t>
      </w:r>
      <w:r w:rsidR="00492624">
        <w:rPr>
          <w:rFonts w:ascii="Arial" w:hAnsi="Arial" w:cs="Arial"/>
        </w:rPr>
        <w:t>s</w:t>
      </w:r>
      <w:r w:rsidR="00ED5597">
        <w:rPr>
          <w:rFonts w:ascii="Arial" w:hAnsi="Arial" w:cs="Arial"/>
        </w:rPr>
        <w:t xml:space="preserve">, o resultado </w:t>
      </w:r>
      <w:r w:rsidR="00025A86">
        <w:rPr>
          <w:rFonts w:ascii="Arial" w:hAnsi="Arial" w:cs="Arial"/>
        </w:rPr>
        <w:t xml:space="preserve">oficial </w:t>
      </w:r>
      <w:r w:rsidR="00AF0E90">
        <w:rPr>
          <w:rFonts w:ascii="Arial" w:hAnsi="Arial" w:cs="Arial"/>
        </w:rPr>
        <w:t>será</w:t>
      </w:r>
      <w:r w:rsidR="00ED5597">
        <w:rPr>
          <w:rFonts w:ascii="Arial" w:hAnsi="Arial" w:cs="Arial"/>
        </w:rPr>
        <w:t xml:space="preserve"> disponibilizado</w:t>
      </w:r>
      <w:r w:rsidR="00492624">
        <w:rPr>
          <w:rFonts w:ascii="Arial" w:hAnsi="Arial" w:cs="Arial"/>
        </w:rPr>
        <w:t xml:space="preserve"> </w:t>
      </w:r>
      <w:r w:rsidR="00AF0E90">
        <w:rPr>
          <w:rFonts w:ascii="Arial" w:hAnsi="Arial" w:cs="Arial"/>
        </w:rPr>
        <w:t xml:space="preserve">no Mural </w:t>
      </w:r>
      <w:r w:rsidR="00492624">
        <w:rPr>
          <w:rFonts w:ascii="Arial" w:hAnsi="Arial" w:cs="Arial"/>
        </w:rPr>
        <w:t>do NPJ, no corredor do 9º andar, bem como enviado por e-mail.</w:t>
      </w:r>
    </w:p>
    <w:p w:rsidR="00ED5597" w:rsidRPr="00ED5597" w:rsidRDefault="00307EF1"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w:t>
      </w:r>
      <w:r w:rsidR="00ED5597" w:rsidRPr="003F344B">
        <w:rPr>
          <w:rFonts w:ascii="Arial" w:hAnsi="Arial" w:cs="Arial"/>
          <w:b/>
          <w:color w:val="000000"/>
        </w:rPr>
        <w:t>enchimento do cartão resposta</w:t>
      </w:r>
      <w:r w:rsidRPr="003F344B">
        <w:rPr>
          <w:rFonts w:ascii="Arial" w:hAnsi="Arial" w:cs="Arial"/>
          <w:b/>
          <w:color w:val="000000"/>
        </w:rPr>
        <w:t>.</w:t>
      </w:r>
      <w:r w:rsidRPr="00307EF1">
        <w:rPr>
          <w:rFonts w:ascii="Arial" w:hAnsi="Arial" w:cs="Arial"/>
          <w:color w:val="000000"/>
        </w:rPr>
        <w:t xml:space="preserve"> </w:t>
      </w:r>
    </w:p>
    <w:p w:rsidR="00307EF1" w:rsidRPr="00ED5597" w:rsidRDefault="00307EF1"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BA0276" w:rsidRPr="00EF3399" w:rsidRDefault="00307EF1" w:rsidP="00EF3399">
      <w:pPr>
        <w:autoSpaceDE w:val="0"/>
        <w:autoSpaceDN w:val="0"/>
        <w:adjustRightInd w:val="0"/>
        <w:jc w:val="center"/>
        <w:rPr>
          <w:rFonts w:ascii="Arial" w:hAnsi="Arial" w:cs="Arial"/>
          <w:sz w:val="22"/>
          <w:szCs w:val="22"/>
        </w:rPr>
      </w:pPr>
      <w:r>
        <w:br w:type="page"/>
      </w:r>
      <w:r w:rsidR="00BA0276" w:rsidRPr="00710D17">
        <w:rPr>
          <w:b/>
          <w:sz w:val="22"/>
          <w:szCs w:val="22"/>
        </w:rPr>
        <w:lastRenderedPageBreak/>
        <w:t>Administrativo</w:t>
      </w:r>
    </w:p>
    <w:p w:rsidR="00EF3399" w:rsidRDefault="00EF3399" w:rsidP="002F0F50">
      <w:pPr>
        <w:jc w:val="both"/>
        <w:rPr>
          <w:b/>
          <w:sz w:val="22"/>
          <w:szCs w:val="22"/>
        </w:rPr>
      </w:pPr>
    </w:p>
    <w:p w:rsidR="002F0F50" w:rsidRDefault="002F0F50" w:rsidP="002F0F50">
      <w:pPr>
        <w:jc w:val="both"/>
        <w:rPr>
          <w:b/>
          <w:sz w:val="22"/>
          <w:szCs w:val="22"/>
        </w:rPr>
      </w:pPr>
      <w:r>
        <w:rPr>
          <w:b/>
          <w:sz w:val="22"/>
          <w:szCs w:val="22"/>
        </w:rPr>
        <w:t>1</w:t>
      </w:r>
      <w:r w:rsidRPr="00182724">
        <w:rPr>
          <w:b/>
          <w:sz w:val="22"/>
          <w:szCs w:val="22"/>
        </w:rPr>
        <w:t>. (FGV - 2007) O art. 39, § 3°, da Constituição da Repú</w:t>
      </w:r>
      <w:r w:rsidRPr="00182724">
        <w:rPr>
          <w:b/>
          <w:sz w:val="22"/>
          <w:szCs w:val="22"/>
        </w:rPr>
        <w:softHyphen/>
        <w:t>blica autoriza a lei a estabelecer requisitos diferencia</w:t>
      </w:r>
      <w:r w:rsidRPr="00182724">
        <w:rPr>
          <w:b/>
          <w:sz w:val="22"/>
          <w:szCs w:val="22"/>
        </w:rPr>
        <w:softHyphen/>
        <w:t xml:space="preserve">dos de admissão a cargo público, quando a natureza do cargo o exigir. A pertinência desses requisitos, em relação a determinado cargo a ser provido, é aferida mediante a aplicação do princípio da: </w:t>
      </w:r>
    </w:p>
    <w:p w:rsidR="002F0F50" w:rsidRPr="00182724" w:rsidRDefault="002F0F50" w:rsidP="002F0F50">
      <w:pPr>
        <w:jc w:val="both"/>
        <w:rPr>
          <w:b/>
          <w:sz w:val="22"/>
          <w:szCs w:val="22"/>
        </w:rPr>
      </w:pPr>
    </w:p>
    <w:p w:rsidR="002F0F50" w:rsidRPr="00182724" w:rsidRDefault="002F0F50" w:rsidP="002F0F50">
      <w:pPr>
        <w:jc w:val="both"/>
        <w:rPr>
          <w:sz w:val="22"/>
          <w:szCs w:val="22"/>
        </w:rPr>
      </w:pPr>
      <w:r w:rsidRPr="00182724">
        <w:rPr>
          <w:sz w:val="22"/>
          <w:szCs w:val="22"/>
        </w:rPr>
        <w:t xml:space="preserve">(A) razoabilidade </w:t>
      </w:r>
    </w:p>
    <w:p w:rsidR="002F0F50" w:rsidRPr="00182724" w:rsidRDefault="002F0F50" w:rsidP="002F0F50">
      <w:pPr>
        <w:jc w:val="both"/>
        <w:rPr>
          <w:sz w:val="22"/>
          <w:szCs w:val="22"/>
        </w:rPr>
      </w:pPr>
      <w:r w:rsidRPr="00182724">
        <w:rPr>
          <w:sz w:val="22"/>
          <w:szCs w:val="22"/>
        </w:rPr>
        <w:t xml:space="preserve">(B) publicidade </w:t>
      </w:r>
    </w:p>
    <w:p w:rsidR="002F0F50" w:rsidRPr="00182724" w:rsidRDefault="002F0F50" w:rsidP="002F0F50">
      <w:pPr>
        <w:jc w:val="both"/>
        <w:rPr>
          <w:sz w:val="22"/>
          <w:szCs w:val="22"/>
        </w:rPr>
      </w:pPr>
      <w:r w:rsidRPr="00182724">
        <w:rPr>
          <w:sz w:val="22"/>
          <w:szCs w:val="22"/>
        </w:rPr>
        <w:t xml:space="preserve">(C) igualdade </w:t>
      </w:r>
    </w:p>
    <w:p w:rsidR="002F0F50" w:rsidRDefault="002F0F50" w:rsidP="002F0F50">
      <w:pPr>
        <w:jc w:val="both"/>
        <w:rPr>
          <w:sz w:val="22"/>
          <w:szCs w:val="22"/>
        </w:rPr>
      </w:pPr>
      <w:r w:rsidRPr="00182724">
        <w:rPr>
          <w:sz w:val="22"/>
          <w:szCs w:val="22"/>
        </w:rPr>
        <w:t xml:space="preserve">(D) eficiência </w:t>
      </w:r>
    </w:p>
    <w:p w:rsidR="002F0F50" w:rsidRDefault="002F0F50" w:rsidP="002F0F50">
      <w:pPr>
        <w:jc w:val="both"/>
        <w:rPr>
          <w:sz w:val="22"/>
          <w:szCs w:val="22"/>
        </w:rPr>
      </w:pPr>
    </w:p>
    <w:p w:rsidR="002F0F50" w:rsidRDefault="002F0F50" w:rsidP="002F0F50">
      <w:pPr>
        <w:jc w:val="both"/>
        <w:rPr>
          <w:sz w:val="22"/>
          <w:szCs w:val="22"/>
        </w:rPr>
      </w:pPr>
      <w:r>
        <w:rPr>
          <w:b/>
          <w:sz w:val="22"/>
          <w:szCs w:val="22"/>
        </w:rPr>
        <w:t>2. (FGV - 2008) A avo</w:t>
      </w:r>
      <w:r w:rsidRPr="0061624B">
        <w:rPr>
          <w:b/>
          <w:sz w:val="22"/>
          <w:szCs w:val="22"/>
        </w:rPr>
        <w:t xml:space="preserve">cação é própria do Poder: </w:t>
      </w:r>
    </w:p>
    <w:p w:rsidR="002F0F50" w:rsidRDefault="002F0F50" w:rsidP="002F0F50">
      <w:pPr>
        <w:jc w:val="both"/>
        <w:rPr>
          <w:sz w:val="22"/>
          <w:szCs w:val="22"/>
        </w:rPr>
      </w:pPr>
    </w:p>
    <w:p w:rsidR="002F0F50" w:rsidRPr="0061624B" w:rsidRDefault="002F0F50" w:rsidP="002F0F50">
      <w:pPr>
        <w:jc w:val="both"/>
        <w:rPr>
          <w:sz w:val="22"/>
          <w:szCs w:val="22"/>
        </w:rPr>
      </w:pPr>
      <w:r w:rsidRPr="0061624B">
        <w:rPr>
          <w:sz w:val="22"/>
          <w:szCs w:val="22"/>
        </w:rPr>
        <w:t xml:space="preserve">(A) Disciplinar. </w:t>
      </w:r>
    </w:p>
    <w:p w:rsidR="002F0F50" w:rsidRPr="0061624B" w:rsidRDefault="002F0F50" w:rsidP="002F0F50">
      <w:pPr>
        <w:jc w:val="both"/>
        <w:rPr>
          <w:sz w:val="22"/>
          <w:szCs w:val="22"/>
        </w:rPr>
      </w:pPr>
      <w:r w:rsidRPr="0061624B">
        <w:rPr>
          <w:sz w:val="22"/>
          <w:szCs w:val="22"/>
        </w:rPr>
        <w:t xml:space="preserve">(B) Discricionário. </w:t>
      </w:r>
    </w:p>
    <w:p w:rsidR="002F0F50" w:rsidRPr="0061624B" w:rsidRDefault="002F0F50" w:rsidP="002F0F50">
      <w:pPr>
        <w:jc w:val="both"/>
        <w:rPr>
          <w:sz w:val="22"/>
          <w:szCs w:val="22"/>
        </w:rPr>
      </w:pPr>
      <w:r w:rsidRPr="0061624B">
        <w:rPr>
          <w:sz w:val="22"/>
          <w:szCs w:val="22"/>
        </w:rPr>
        <w:t xml:space="preserve">(C) Regulamentar. </w:t>
      </w:r>
    </w:p>
    <w:p w:rsidR="002F0F50" w:rsidRPr="0061624B" w:rsidRDefault="002F0F50" w:rsidP="002F0F50">
      <w:pPr>
        <w:jc w:val="both"/>
        <w:rPr>
          <w:sz w:val="22"/>
          <w:szCs w:val="22"/>
        </w:rPr>
      </w:pPr>
      <w:r w:rsidRPr="0061624B">
        <w:rPr>
          <w:sz w:val="22"/>
          <w:szCs w:val="22"/>
        </w:rPr>
        <w:t>(</w:t>
      </w:r>
      <w:r>
        <w:rPr>
          <w:sz w:val="22"/>
          <w:szCs w:val="22"/>
        </w:rPr>
        <w:t>D</w:t>
      </w:r>
      <w:r w:rsidRPr="0061624B">
        <w:rPr>
          <w:sz w:val="22"/>
          <w:szCs w:val="22"/>
        </w:rPr>
        <w:t xml:space="preserve">) Hierárquico. </w:t>
      </w:r>
    </w:p>
    <w:p w:rsidR="002F0F50" w:rsidRDefault="002F0F50" w:rsidP="002F0F50">
      <w:pPr>
        <w:jc w:val="both"/>
        <w:rPr>
          <w:sz w:val="22"/>
          <w:szCs w:val="22"/>
        </w:rPr>
      </w:pPr>
    </w:p>
    <w:p w:rsidR="002F0F50" w:rsidRPr="00C94E43" w:rsidRDefault="002F0F50" w:rsidP="002F0F50">
      <w:pPr>
        <w:jc w:val="both"/>
        <w:rPr>
          <w:b/>
          <w:sz w:val="22"/>
          <w:szCs w:val="22"/>
        </w:rPr>
      </w:pPr>
      <w:r>
        <w:rPr>
          <w:b/>
          <w:sz w:val="22"/>
          <w:szCs w:val="22"/>
        </w:rPr>
        <w:t>3</w:t>
      </w:r>
      <w:r w:rsidRPr="00C94E43">
        <w:rPr>
          <w:b/>
          <w:sz w:val="22"/>
          <w:szCs w:val="22"/>
        </w:rPr>
        <w:t>. (FGV - 2010) Os atos administrativos possuem pre</w:t>
      </w:r>
      <w:r w:rsidRPr="00C94E43">
        <w:rPr>
          <w:b/>
          <w:sz w:val="22"/>
          <w:szCs w:val="22"/>
        </w:rPr>
        <w:softHyphen/>
        <w:t xml:space="preserve">sunção de legitimidade. Essa presunção decorre do princípio da: </w:t>
      </w:r>
    </w:p>
    <w:p w:rsidR="002F0F50" w:rsidRDefault="002F0F50" w:rsidP="002F0F50">
      <w:pPr>
        <w:jc w:val="both"/>
        <w:rPr>
          <w:sz w:val="22"/>
          <w:szCs w:val="22"/>
        </w:rPr>
      </w:pPr>
    </w:p>
    <w:p w:rsidR="002F0F50" w:rsidRDefault="002F0F50" w:rsidP="002F0F50">
      <w:pPr>
        <w:jc w:val="both"/>
        <w:rPr>
          <w:sz w:val="22"/>
          <w:szCs w:val="22"/>
        </w:rPr>
      </w:pPr>
      <w:r w:rsidRPr="00C94E43">
        <w:rPr>
          <w:sz w:val="22"/>
          <w:szCs w:val="22"/>
        </w:rPr>
        <w:t xml:space="preserve">(A) </w:t>
      </w:r>
      <w:proofErr w:type="spellStart"/>
      <w:r w:rsidRPr="00C94E43">
        <w:rPr>
          <w:sz w:val="22"/>
          <w:szCs w:val="22"/>
        </w:rPr>
        <w:t>impessoabilidade</w:t>
      </w:r>
      <w:proofErr w:type="spellEnd"/>
      <w:r w:rsidRPr="00C94E43">
        <w:rPr>
          <w:sz w:val="22"/>
          <w:szCs w:val="22"/>
        </w:rPr>
        <w:t xml:space="preserve">. </w:t>
      </w:r>
    </w:p>
    <w:p w:rsidR="002F0F50" w:rsidRPr="00C94E43" w:rsidRDefault="002F0F50" w:rsidP="002F0F50">
      <w:pPr>
        <w:jc w:val="both"/>
        <w:rPr>
          <w:sz w:val="22"/>
          <w:szCs w:val="22"/>
        </w:rPr>
      </w:pPr>
      <w:r w:rsidRPr="00C94E43">
        <w:rPr>
          <w:sz w:val="22"/>
          <w:szCs w:val="22"/>
        </w:rPr>
        <w:t>(</w:t>
      </w:r>
      <w:r>
        <w:rPr>
          <w:sz w:val="22"/>
          <w:szCs w:val="22"/>
        </w:rPr>
        <w:t>B</w:t>
      </w:r>
      <w:r w:rsidRPr="00C94E43">
        <w:rPr>
          <w:sz w:val="22"/>
          <w:szCs w:val="22"/>
        </w:rPr>
        <w:t xml:space="preserve">) moralidade. </w:t>
      </w:r>
    </w:p>
    <w:p w:rsidR="002F0F50" w:rsidRPr="00C94E43" w:rsidRDefault="002F0F50" w:rsidP="002F0F50">
      <w:pPr>
        <w:jc w:val="both"/>
        <w:rPr>
          <w:sz w:val="22"/>
          <w:szCs w:val="22"/>
        </w:rPr>
      </w:pPr>
      <w:r w:rsidRPr="00C94E43">
        <w:rPr>
          <w:sz w:val="22"/>
          <w:szCs w:val="22"/>
        </w:rPr>
        <w:t xml:space="preserve">(C) publicidade. </w:t>
      </w:r>
    </w:p>
    <w:p w:rsidR="002F0F50" w:rsidRPr="00C94E43" w:rsidRDefault="002F0F50" w:rsidP="002F0F50">
      <w:pPr>
        <w:jc w:val="both"/>
        <w:rPr>
          <w:sz w:val="22"/>
          <w:szCs w:val="22"/>
        </w:rPr>
      </w:pPr>
      <w:r w:rsidRPr="00C94E43">
        <w:rPr>
          <w:sz w:val="22"/>
          <w:szCs w:val="22"/>
        </w:rPr>
        <w:t>(</w:t>
      </w:r>
      <w:r>
        <w:rPr>
          <w:sz w:val="22"/>
          <w:szCs w:val="22"/>
        </w:rPr>
        <w:t>D</w:t>
      </w:r>
      <w:r w:rsidRPr="00C94E43">
        <w:rPr>
          <w:sz w:val="22"/>
          <w:szCs w:val="22"/>
        </w:rPr>
        <w:t xml:space="preserve">) legalidade. </w:t>
      </w:r>
    </w:p>
    <w:p w:rsidR="002F0F50" w:rsidRDefault="002F0F50" w:rsidP="002F0F50">
      <w:pPr>
        <w:jc w:val="both"/>
        <w:rPr>
          <w:sz w:val="22"/>
          <w:szCs w:val="22"/>
        </w:rPr>
      </w:pPr>
    </w:p>
    <w:p w:rsidR="002F0F50" w:rsidRPr="003C391B" w:rsidRDefault="002F0F50" w:rsidP="002F0F50">
      <w:pPr>
        <w:jc w:val="both"/>
        <w:rPr>
          <w:b/>
          <w:sz w:val="22"/>
          <w:szCs w:val="22"/>
        </w:rPr>
      </w:pPr>
      <w:r w:rsidRPr="003C391B">
        <w:rPr>
          <w:b/>
          <w:sz w:val="22"/>
          <w:szCs w:val="22"/>
        </w:rPr>
        <w:t>4. (FGV - 2010) As pessoas jurídicas de direito público de natureza meramente administrativa, criadas por lei específica, para a realização de atividades descentra</w:t>
      </w:r>
      <w:r w:rsidRPr="003C391B">
        <w:rPr>
          <w:b/>
          <w:sz w:val="22"/>
          <w:szCs w:val="22"/>
        </w:rPr>
        <w:softHyphen/>
        <w:t xml:space="preserve">lizadas da entidade que as criou, são denominadas: </w:t>
      </w:r>
    </w:p>
    <w:p w:rsidR="002F0F50" w:rsidRDefault="002F0F50" w:rsidP="002F0F50">
      <w:pPr>
        <w:jc w:val="both"/>
        <w:rPr>
          <w:sz w:val="22"/>
          <w:szCs w:val="22"/>
        </w:rPr>
      </w:pPr>
    </w:p>
    <w:p w:rsidR="002F0F50" w:rsidRDefault="002F0F50" w:rsidP="002F0F50">
      <w:pPr>
        <w:jc w:val="both"/>
        <w:rPr>
          <w:sz w:val="22"/>
          <w:szCs w:val="22"/>
        </w:rPr>
      </w:pPr>
      <w:r w:rsidRPr="003C391B">
        <w:rPr>
          <w:sz w:val="22"/>
          <w:szCs w:val="22"/>
        </w:rPr>
        <w:t xml:space="preserve">(A) fundações. </w:t>
      </w:r>
    </w:p>
    <w:p w:rsidR="002F0F50" w:rsidRPr="003C391B" w:rsidRDefault="002F0F50" w:rsidP="002F0F50">
      <w:pPr>
        <w:jc w:val="both"/>
        <w:rPr>
          <w:sz w:val="22"/>
          <w:szCs w:val="22"/>
        </w:rPr>
      </w:pPr>
      <w:r w:rsidRPr="003C391B">
        <w:rPr>
          <w:sz w:val="22"/>
          <w:szCs w:val="22"/>
        </w:rPr>
        <w:t xml:space="preserve">(B) autarquias. </w:t>
      </w:r>
    </w:p>
    <w:p w:rsidR="002F0F50" w:rsidRPr="003C391B" w:rsidRDefault="002F0F50" w:rsidP="002F0F50">
      <w:pPr>
        <w:jc w:val="both"/>
        <w:rPr>
          <w:sz w:val="22"/>
          <w:szCs w:val="22"/>
        </w:rPr>
      </w:pPr>
      <w:r w:rsidRPr="003C391B">
        <w:rPr>
          <w:sz w:val="22"/>
          <w:szCs w:val="22"/>
        </w:rPr>
        <w:t xml:space="preserve">(C) entidades estatais. </w:t>
      </w:r>
    </w:p>
    <w:p w:rsidR="002F0F50" w:rsidRPr="003C391B" w:rsidRDefault="002F0F50" w:rsidP="002F0F50">
      <w:pPr>
        <w:jc w:val="both"/>
        <w:rPr>
          <w:sz w:val="22"/>
          <w:szCs w:val="22"/>
        </w:rPr>
      </w:pPr>
      <w:r w:rsidRPr="003C391B">
        <w:rPr>
          <w:sz w:val="22"/>
          <w:szCs w:val="22"/>
        </w:rPr>
        <w:t xml:space="preserve">(D) entidades paraestatais. </w:t>
      </w:r>
    </w:p>
    <w:p w:rsidR="002F0F50" w:rsidRDefault="002F0F50" w:rsidP="002F0F50">
      <w:pPr>
        <w:jc w:val="both"/>
        <w:rPr>
          <w:sz w:val="22"/>
          <w:szCs w:val="22"/>
        </w:rPr>
      </w:pPr>
    </w:p>
    <w:p w:rsidR="002F0F50" w:rsidRDefault="002F0F50" w:rsidP="002F0F50">
      <w:pPr>
        <w:jc w:val="both"/>
        <w:rPr>
          <w:b/>
          <w:sz w:val="22"/>
          <w:szCs w:val="22"/>
        </w:rPr>
      </w:pPr>
      <w:r w:rsidRPr="002F0F50">
        <w:rPr>
          <w:b/>
          <w:sz w:val="22"/>
          <w:szCs w:val="22"/>
        </w:rPr>
        <w:t xml:space="preserve">5. (FGV - 2008) No que tange ao processo administrativo disciplinar, analise as assertivas a seguir: </w:t>
      </w:r>
    </w:p>
    <w:p w:rsidR="008C05E4" w:rsidRPr="002F0F50" w:rsidRDefault="008C05E4" w:rsidP="002F0F50">
      <w:pPr>
        <w:jc w:val="both"/>
        <w:rPr>
          <w:b/>
          <w:sz w:val="22"/>
          <w:szCs w:val="22"/>
        </w:rPr>
      </w:pPr>
    </w:p>
    <w:p w:rsidR="002F0F50" w:rsidRPr="002F0F50" w:rsidRDefault="002F0F50" w:rsidP="002F0F50">
      <w:pPr>
        <w:jc w:val="both"/>
        <w:rPr>
          <w:b/>
          <w:sz w:val="22"/>
          <w:szCs w:val="22"/>
        </w:rPr>
      </w:pPr>
      <w:r w:rsidRPr="002F0F50">
        <w:rPr>
          <w:b/>
          <w:sz w:val="22"/>
          <w:szCs w:val="22"/>
        </w:rPr>
        <w:t xml:space="preserve">I. O processo administrativo disciplinar é composto de fases. Sindicância é a fase do processo administrativo preliminar que determina se o funcionário público sofrerá sanção ou não pelo cometimento de falta funcional. </w:t>
      </w:r>
    </w:p>
    <w:p w:rsidR="002F0F50" w:rsidRPr="002F0F50" w:rsidRDefault="002F0F50" w:rsidP="002F0F50">
      <w:pPr>
        <w:jc w:val="both"/>
        <w:rPr>
          <w:b/>
          <w:sz w:val="22"/>
          <w:szCs w:val="22"/>
        </w:rPr>
      </w:pPr>
      <w:r w:rsidRPr="002F0F50">
        <w:rPr>
          <w:b/>
          <w:sz w:val="22"/>
          <w:szCs w:val="22"/>
        </w:rPr>
        <w:t>II. A falta de defesa técnica por advogado no pro</w:t>
      </w:r>
      <w:r w:rsidRPr="002F0F50">
        <w:rPr>
          <w:b/>
          <w:sz w:val="22"/>
          <w:szCs w:val="22"/>
        </w:rPr>
        <w:softHyphen/>
        <w:t xml:space="preserve">cesso administrativo disciplinar não ofende a Constituição. </w:t>
      </w:r>
    </w:p>
    <w:p w:rsidR="002F0F50" w:rsidRPr="002F0F50" w:rsidRDefault="002F0F50" w:rsidP="002F0F50">
      <w:pPr>
        <w:jc w:val="both"/>
        <w:rPr>
          <w:b/>
          <w:sz w:val="22"/>
          <w:szCs w:val="22"/>
        </w:rPr>
      </w:pPr>
      <w:r w:rsidRPr="002F0F50">
        <w:rPr>
          <w:b/>
          <w:sz w:val="22"/>
          <w:szCs w:val="22"/>
        </w:rPr>
        <w:t xml:space="preserve">III. No processo administrativo disciplinar, as provas são produzidas durante a fase denominada de inquérito administrativo; tal fase compreende instrução, defesa e relatório. </w:t>
      </w:r>
    </w:p>
    <w:p w:rsidR="002F0F50" w:rsidRPr="002F0F50" w:rsidRDefault="002F0F50" w:rsidP="002F0F50">
      <w:pPr>
        <w:jc w:val="both"/>
        <w:rPr>
          <w:b/>
          <w:sz w:val="22"/>
          <w:szCs w:val="22"/>
        </w:rPr>
      </w:pPr>
      <w:r w:rsidRPr="002F0F50">
        <w:rPr>
          <w:b/>
          <w:sz w:val="22"/>
          <w:szCs w:val="22"/>
        </w:rPr>
        <w:t xml:space="preserve">Assinale: </w:t>
      </w:r>
    </w:p>
    <w:p w:rsidR="002F0F50" w:rsidRDefault="002F0F50" w:rsidP="002F0F50">
      <w:pPr>
        <w:jc w:val="both"/>
        <w:rPr>
          <w:sz w:val="22"/>
          <w:szCs w:val="22"/>
        </w:rPr>
      </w:pPr>
    </w:p>
    <w:p w:rsidR="002F0F50" w:rsidRPr="002E0C03" w:rsidRDefault="002F0F50" w:rsidP="002F0F50">
      <w:pPr>
        <w:jc w:val="both"/>
        <w:rPr>
          <w:sz w:val="22"/>
          <w:szCs w:val="22"/>
        </w:rPr>
      </w:pPr>
      <w:r w:rsidRPr="002E0C03">
        <w:rPr>
          <w:sz w:val="22"/>
          <w:szCs w:val="22"/>
        </w:rPr>
        <w:t xml:space="preserve">(A) se todas as assertivas estiverem corretas. </w:t>
      </w:r>
    </w:p>
    <w:p w:rsidR="002F0F50" w:rsidRDefault="002F0F50" w:rsidP="002F0F50">
      <w:pPr>
        <w:jc w:val="both"/>
        <w:rPr>
          <w:sz w:val="22"/>
          <w:szCs w:val="22"/>
        </w:rPr>
      </w:pPr>
      <w:r w:rsidRPr="002E0C03">
        <w:rPr>
          <w:sz w:val="22"/>
          <w:szCs w:val="22"/>
        </w:rPr>
        <w:t>(</w:t>
      </w:r>
      <w:r>
        <w:rPr>
          <w:sz w:val="22"/>
          <w:szCs w:val="22"/>
        </w:rPr>
        <w:t>B</w:t>
      </w:r>
      <w:r w:rsidRPr="002E0C03">
        <w:rPr>
          <w:sz w:val="22"/>
          <w:szCs w:val="22"/>
        </w:rPr>
        <w:t xml:space="preserve">) se somente as assertivas I e II estiverem corretas. </w:t>
      </w:r>
    </w:p>
    <w:p w:rsidR="002F0F50" w:rsidRDefault="002F0F50" w:rsidP="002F0F50">
      <w:pPr>
        <w:jc w:val="both"/>
        <w:rPr>
          <w:sz w:val="22"/>
          <w:szCs w:val="22"/>
        </w:rPr>
      </w:pPr>
      <w:r w:rsidRPr="002E0C03">
        <w:rPr>
          <w:sz w:val="22"/>
          <w:szCs w:val="22"/>
        </w:rPr>
        <w:t xml:space="preserve">(C) se somente as assertivas I e </w:t>
      </w:r>
      <w:r>
        <w:rPr>
          <w:sz w:val="22"/>
          <w:szCs w:val="22"/>
        </w:rPr>
        <w:t>III</w:t>
      </w:r>
      <w:r w:rsidRPr="002E0C03">
        <w:rPr>
          <w:sz w:val="22"/>
          <w:szCs w:val="22"/>
        </w:rPr>
        <w:t xml:space="preserve"> estiverem corretas. </w:t>
      </w:r>
    </w:p>
    <w:p w:rsidR="002F0F50" w:rsidRDefault="002F0F50" w:rsidP="002F0F50">
      <w:pPr>
        <w:jc w:val="both"/>
        <w:rPr>
          <w:sz w:val="22"/>
          <w:szCs w:val="22"/>
        </w:rPr>
      </w:pPr>
      <w:r w:rsidRPr="002E0C03">
        <w:rPr>
          <w:sz w:val="22"/>
          <w:szCs w:val="22"/>
        </w:rPr>
        <w:t xml:space="preserve">(D) se somente as assertivas </w:t>
      </w:r>
      <w:r>
        <w:rPr>
          <w:sz w:val="22"/>
          <w:szCs w:val="22"/>
        </w:rPr>
        <w:t>II</w:t>
      </w:r>
      <w:r w:rsidRPr="002E0C03">
        <w:rPr>
          <w:sz w:val="22"/>
          <w:szCs w:val="22"/>
        </w:rPr>
        <w:t xml:space="preserve"> e III estiverem corretas. </w:t>
      </w:r>
    </w:p>
    <w:p w:rsidR="002F0F50" w:rsidRDefault="002F0F50" w:rsidP="002F0F50">
      <w:pPr>
        <w:jc w:val="both"/>
        <w:rPr>
          <w:sz w:val="22"/>
          <w:szCs w:val="22"/>
        </w:rPr>
      </w:pPr>
    </w:p>
    <w:p w:rsidR="002F0F50" w:rsidRDefault="002F0F50" w:rsidP="002F0F50">
      <w:pPr>
        <w:jc w:val="both"/>
        <w:rPr>
          <w:b/>
          <w:sz w:val="22"/>
          <w:szCs w:val="22"/>
        </w:rPr>
      </w:pPr>
    </w:p>
    <w:p w:rsidR="002F0F50" w:rsidRDefault="002F0F50" w:rsidP="002F0F50">
      <w:pPr>
        <w:jc w:val="both"/>
        <w:rPr>
          <w:b/>
          <w:sz w:val="22"/>
          <w:szCs w:val="22"/>
        </w:rPr>
      </w:pPr>
    </w:p>
    <w:p w:rsidR="002F0F50" w:rsidRPr="00531DD3" w:rsidRDefault="002F0F50" w:rsidP="002F0F50">
      <w:pPr>
        <w:jc w:val="both"/>
        <w:rPr>
          <w:b/>
          <w:sz w:val="22"/>
          <w:szCs w:val="22"/>
        </w:rPr>
      </w:pPr>
      <w:r>
        <w:rPr>
          <w:b/>
          <w:sz w:val="22"/>
          <w:szCs w:val="22"/>
        </w:rPr>
        <w:lastRenderedPageBreak/>
        <w:t>6</w:t>
      </w:r>
      <w:r w:rsidRPr="00531DD3">
        <w:rPr>
          <w:b/>
          <w:sz w:val="22"/>
          <w:szCs w:val="22"/>
        </w:rPr>
        <w:t xml:space="preserve">. (FGV - 2007) Sobre intervenção do Poder Público na Propriedade, é correto afirmar que: </w:t>
      </w:r>
    </w:p>
    <w:p w:rsidR="002F0F50" w:rsidRDefault="002F0F50" w:rsidP="002F0F50">
      <w:pPr>
        <w:jc w:val="both"/>
        <w:rPr>
          <w:sz w:val="22"/>
          <w:szCs w:val="22"/>
        </w:rPr>
      </w:pPr>
    </w:p>
    <w:p w:rsidR="002F0F50" w:rsidRPr="00EE0240" w:rsidRDefault="002F0F50" w:rsidP="002F0F50">
      <w:pPr>
        <w:jc w:val="both"/>
        <w:rPr>
          <w:sz w:val="22"/>
          <w:szCs w:val="22"/>
        </w:rPr>
      </w:pPr>
      <w:r w:rsidRPr="00531DD3">
        <w:rPr>
          <w:sz w:val="22"/>
          <w:szCs w:val="22"/>
        </w:rPr>
        <w:t>(A) tombamento é a forma de intervenção na proprie</w:t>
      </w:r>
      <w:r w:rsidRPr="00531DD3">
        <w:rPr>
          <w:sz w:val="22"/>
          <w:szCs w:val="22"/>
        </w:rPr>
        <w:softHyphen/>
        <w:t xml:space="preserve">dade pela qual o Poder Público procura proteger o patrimônio cultural, com a finalidade de proteger a memória nacional. Pela grande relevância </w:t>
      </w:r>
      <w:r w:rsidRPr="00EE0240">
        <w:rPr>
          <w:sz w:val="22"/>
          <w:szCs w:val="22"/>
        </w:rPr>
        <w:t>desse instituto, e com base no princípio da supre</w:t>
      </w:r>
      <w:r w:rsidRPr="00EE0240">
        <w:rPr>
          <w:sz w:val="22"/>
          <w:szCs w:val="22"/>
        </w:rPr>
        <w:softHyphen/>
        <w:t xml:space="preserve">macia do interesse público, não há a necessidade de informar ao proprietário do bem, por meio de notificação, sobre a existência do procedimento de tombamento, principalmente porque o bem continuará na propriedade do particular. </w:t>
      </w:r>
    </w:p>
    <w:p w:rsidR="002F0F50" w:rsidRPr="00EE0240" w:rsidRDefault="002F0F50" w:rsidP="002F0F50">
      <w:pPr>
        <w:jc w:val="both"/>
        <w:rPr>
          <w:sz w:val="22"/>
          <w:szCs w:val="22"/>
        </w:rPr>
      </w:pPr>
      <w:r w:rsidRPr="00EE0240">
        <w:rPr>
          <w:sz w:val="22"/>
          <w:szCs w:val="22"/>
        </w:rPr>
        <w:t>(</w:t>
      </w:r>
      <w:r>
        <w:rPr>
          <w:sz w:val="22"/>
          <w:szCs w:val="22"/>
        </w:rPr>
        <w:t>B</w:t>
      </w:r>
      <w:r w:rsidRPr="00EE0240">
        <w:rPr>
          <w:sz w:val="22"/>
          <w:szCs w:val="22"/>
        </w:rPr>
        <w:t xml:space="preserve">) é possível a desapropriação de bens públicos na direção vertical das entidades federativas. No entanto, com base no princípio federativo e no princípio da preponderância dos interesses, é possível Município desapropriar bem do Estado, se provado o interesse local. </w:t>
      </w:r>
    </w:p>
    <w:p w:rsidR="002F0F50" w:rsidRPr="00EE0240" w:rsidRDefault="002F0F50" w:rsidP="002F0F50">
      <w:pPr>
        <w:jc w:val="both"/>
        <w:rPr>
          <w:sz w:val="22"/>
          <w:szCs w:val="22"/>
        </w:rPr>
      </w:pPr>
      <w:r w:rsidRPr="00EE0240">
        <w:rPr>
          <w:sz w:val="22"/>
          <w:szCs w:val="22"/>
        </w:rPr>
        <w:t>(C) Os institutos do tombamento e da limitação administrativa são instrumentos diversos de intervenção do Estado na propriedade. Quanto aos destinatários dos institutos, pode-se afirmar que</w:t>
      </w:r>
      <w:r>
        <w:rPr>
          <w:sz w:val="22"/>
          <w:szCs w:val="22"/>
        </w:rPr>
        <w:t xml:space="preserve"> o tombamento é ato de restrição </w:t>
      </w:r>
      <w:r w:rsidRPr="00EE0240">
        <w:rPr>
          <w:sz w:val="22"/>
          <w:szCs w:val="22"/>
        </w:rPr>
        <w:t xml:space="preserve">individual, e isso porque depende da análise de cada bem a ser tombado, e as limitações urbanísticas administrativas são atos gerais e impessoais, e, por conseguinte, incidem sobre coletividades indeterminadas. </w:t>
      </w:r>
    </w:p>
    <w:p w:rsidR="002F0F50" w:rsidRPr="00EE0240" w:rsidRDefault="002F0F50" w:rsidP="002F0F50">
      <w:pPr>
        <w:jc w:val="both"/>
        <w:rPr>
          <w:sz w:val="22"/>
          <w:szCs w:val="22"/>
        </w:rPr>
      </w:pPr>
      <w:r w:rsidRPr="00EE0240">
        <w:rPr>
          <w:sz w:val="22"/>
          <w:szCs w:val="22"/>
        </w:rPr>
        <w:t>(</w:t>
      </w:r>
      <w:r>
        <w:rPr>
          <w:sz w:val="22"/>
          <w:szCs w:val="22"/>
        </w:rPr>
        <w:t>D</w:t>
      </w:r>
      <w:r w:rsidRPr="00EE0240">
        <w:rPr>
          <w:sz w:val="22"/>
          <w:szCs w:val="22"/>
        </w:rPr>
        <w:t>) Conforme jurisprudência dos Tribunais Superio</w:t>
      </w:r>
      <w:r w:rsidRPr="00EE0240">
        <w:rPr>
          <w:sz w:val="22"/>
          <w:szCs w:val="22"/>
        </w:rPr>
        <w:softHyphen/>
        <w:t xml:space="preserve">res, Estado e Município podem desapropriar bens de empresa pública federal, sem a necessidade de autorização do Presidente da República, pois se trata de entidade de Administração Indireta. </w:t>
      </w:r>
    </w:p>
    <w:p w:rsidR="002F0F50" w:rsidRDefault="002F0F50" w:rsidP="002F0F50">
      <w:pPr>
        <w:jc w:val="both"/>
        <w:rPr>
          <w:sz w:val="22"/>
          <w:szCs w:val="22"/>
        </w:rPr>
      </w:pPr>
    </w:p>
    <w:p w:rsidR="002F0F50" w:rsidRPr="00F17723" w:rsidRDefault="002F0F50" w:rsidP="002F0F50">
      <w:pPr>
        <w:jc w:val="both"/>
        <w:rPr>
          <w:b/>
          <w:sz w:val="22"/>
          <w:szCs w:val="22"/>
        </w:rPr>
      </w:pPr>
      <w:r>
        <w:rPr>
          <w:b/>
          <w:sz w:val="22"/>
          <w:szCs w:val="22"/>
        </w:rPr>
        <w:t>7</w:t>
      </w:r>
      <w:r w:rsidRPr="00F17723">
        <w:rPr>
          <w:b/>
          <w:sz w:val="22"/>
          <w:szCs w:val="22"/>
        </w:rPr>
        <w:t xml:space="preserve">. (FGV - 2007) Assinale a afirmativa incorreta. </w:t>
      </w:r>
    </w:p>
    <w:p w:rsidR="002F0F50" w:rsidRDefault="002F0F50" w:rsidP="002F0F50">
      <w:pPr>
        <w:jc w:val="both"/>
        <w:rPr>
          <w:sz w:val="22"/>
          <w:szCs w:val="22"/>
        </w:rPr>
      </w:pPr>
    </w:p>
    <w:p w:rsidR="002F0F50" w:rsidRPr="00F17723" w:rsidRDefault="002F0F50" w:rsidP="002F0F50">
      <w:pPr>
        <w:jc w:val="both"/>
        <w:rPr>
          <w:sz w:val="22"/>
          <w:szCs w:val="22"/>
        </w:rPr>
      </w:pPr>
      <w:r w:rsidRPr="00F17723">
        <w:rPr>
          <w:sz w:val="22"/>
          <w:szCs w:val="22"/>
        </w:rPr>
        <w:t>(A) Os institutos de autorização de uso de bem público e o de permissão de uso de bem público são muito semelhantes. A diferença entre eles é que, no pri</w:t>
      </w:r>
      <w:r w:rsidRPr="00F17723">
        <w:rPr>
          <w:sz w:val="22"/>
          <w:szCs w:val="22"/>
        </w:rPr>
        <w:softHyphen/>
        <w:t xml:space="preserve">meiro, predomina o interesse privado, enquanto, no segundo, prepondera o interesse público. </w:t>
      </w:r>
    </w:p>
    <w:p w:rsidR="002F0F50" w:rsidRPr="00F17723" w:rsidRDefault="002F0F50" w:rsidP="002F0F50">
      <w:pPr>
        <w:jc w:val="both"/>
        <w:rPr>
          <w:sz w:val="22"/>
          <w:szCs w:val="22"/>
        </w:rPr>
      </w:pPr>
      <w:r>
        <w:rPr>
          <w:sz w:val="22"/>
          <w:szCs w:val="22"/>
        </w:rPr>
        <w:t>(B) Domínio patrimonial</w:t>
      </w:r>
      <w:r w:rsidRPr="00F17723">
        <w:rPr>
          <w:sz w:val="22"/>
          <w:szCs w:val="22"/>
        </w:rPr>
        <w:t xml:space="preserve"> é o poder político que permite ao Estado submeter à sua vontade todos os bens situados em seu território. </w:t>
      </w:r>
    </w:p>
    <w:p w:rsidR="002F0F50" w:rsidRPr="00AB145D" w:rsidRDefault="002F0F50" w:rsidP="002F0F50">
      <w:pPr>
        <w:jc w:val="both"/>
        <w:rPr>
          <w:sz w:val="22"/>
          <w:szCs w:val="22"/>
        </w:rPr>
      </w:pPr>
      <w:r w:rsidRPr="00AB145D">
        <w:rPr>
          <w:sz w:val="22"/>
          <w:szCs w:val="22"/>
        </w:rPr>
        <w:t>(C) Segundo jurisprudência dos tribunais superiores, os bens de sociedade de economia mista</w:t>
      </w:r>
      <w:r>
        <w:rPr>
          <w:sz w:val="22"/>
          <w:szCs w:val="22"/>
        </w:rPr>
        <w:t xml:space="preserve"> são considerados bens públicos se afetados a um serviço público.</w:t>
      </w:r>
      <w:r w:rsidRPr="00AB145D">
        <w:rPr>
          <w:sz w:val="22"/>
          <w:szCs w:val="22"/>
        </w:rPr>
        <w:t xml:space="preserve"> </w:t>
      </w:r>
    </w:p>
    <w:p w:rsidR="002F0F50" w:rsidRDefault="002F0F50" w:rsidP="002F0F50">
      <w:pPr>
        <w:jc w:val="both"/>
        <w:rPr>
          <w:sz w:val="22"/>
          <w:szCs w:val="22"/>
        </w:rPr>
      </w:pPr>
      <w:r>
        <w:rPr>
          <w:sz w:val="22"/>
          <w:szCs w:val="22"/>
        </w:rPr>
        <w:t xml:space="preserve"> (D</w:t>
      </w:r>
      <w:r w:rsidRPr="00AB145D">
        <w:rPr>
          <w:sz w:val="22"/>
          <w:szCs w:val="22"/>
        </w:rPr>
        <w:t>) A concessão de bem público é contrato admi</w:t>
      </w:r>
      <w:r w:rsidRPr="00AB145D">
        <w:rPr>
          <w:sz w:val="22"/>
          <w:szCs w:val="22"/>
        </w:rPr>
        <w:softHyphen/>
        <w:t xml:space="preserve">nistrativo, ao passo que a autorização de uso de bem </w:t>
      </w:r>
      <w:r>
        <w:rPr>
          <w:sz w:val="22"/>
          <w:szCs w:val="22"/>
        </w:rPr>
        <w:t>público</w:t>
      </w:r>
      <w:r w:rsidRPr="00AB145D">
        <w:rPr>
          <w:sz w:val="22"/>
          <w:szCs w:val="22"/>
        </w:rPr>
        <w:t xml:space="preserve"> </w:t>
      </w:r>
      <w:r>
        <w:rPr>
          <w:sz w:val="22"/>
          <w:szCs w:val="22"/>
        </w:rPr>
        <w:t>e a permissão</w:t>
      </w:r>
      <w:r w:rsidRPr="00AB145D">
        <w:rPr>
          <w:sz w:val="22"/>
          <w:szCs w:val="22"/>
        </w:rPr>
        <w:t xml:space="preserve"> de uso de bem </w:t>
      </w:r>
      <w:r>
        <w:rPr>
          <w:sz w:val="22"/>
          <w:szCs w:val="22"/>
        </w:rPr>
        <w:t>público</w:t>
      </w:r>
      <w:r w:rsidRPr="00AB145D">
        <w:rPr>
          <w:sz w:val="22"/>
          <w:szCs w:val="22"/>
        </w:rPr>
        <w:t xml:space="preserve"> s</w:t>
      </w:r>
      <w:r>
        <w:rPr>
          <w:sz w:val="22"/>
          <w:szCs w:val="22"/>
        </w:rPr>
        <w:t>ão atos administrativos</w:t>
      </w:r>
      <w:r w:rsidRPr="00AB145D">
        <w:rPr>
          <w:sz w:val="22"/>
          <w:szCs w:val="22"/>
        </w:rPr>
        <w:t xml:space="preserve">. </w:t>
      </w:r>
    </w:p>
    <w:p w:rsidR="002F0F50" w:rsidRDefault="002F0F50" w:rsidP="002F0F50">
      <w:pPr>
        <w:jc w:val="both"/>
        <w:rPr>
          <w:sz w:val="22"/>
          <w:szCs w:val="22"/>
        </w:rPr>
      </w:pPr>
    </w:p>
    <w:p w:rsidR="002F0F50" w:rsidRPr="001201B8" w:rsidRDefault="002F0F50" w:rsidP="002F0F50">
      <w:pPr>
        <w:jc w:val="both"/>
        <w:rPr>
          <w:b/>
          <w:sz w:val="22"/>
          <w:szCs w:val="22"/>
        </w:rPr>
      </w:pPr>
      <w:r>
        <w:rPr>
          <w:b/>
          <w:sz w:val="22"/>
          <w:szCs w:val="22"/>
        </w:rPr>
        <w:t>8</w:t>
      </w:r>
      <w:r w:rsidRPr="001201B8">
        <w:rPr>
          <w:b/>
          <w:sz w:val="22"/>
          <w:szCs w:val="22"/>
        </w:rPr>
        <w:t xml:space="preserve">. (FGV - 2008) O Poder Público é condenado em ação de responsabilidade civil pelos danos causados por seu servidor a terceiro. É correto afirmar que: </w:t>
      </w:r>
    </w:p>
    <w:p w:rsidR="002F0F50" w:rsidRDefault="002F0F50" w:rsidP="002F0F50">
      <w:pPr>
        <w:jc w:val="both"/>
        <w:rPr>
          <w:sz w:val="22"/>
          <w:szCs w:val="22"/>
        </w:rPr>
      </w:pPr>
    </w:p>
    <w:p w:rsidR="002F0F50" w:rsidRPr="001201B8" w:rsidRDefault="002F0F50" w:rsidP="002F0F50">
      <w:pPr>
        <w:jc w:val="both"/>
        <w:rPr>
          <w:sz w:val="22"/>
          <w:szCs w:val="22"/>
        </w:rPr>
      </w:pPr>
      <w:r w:rsidRPr="001201B8">
        <w:rPr>
          <w:sz w:val="22"/>
          <w:szCs w:val="22"/>
        </w:rPr>
        <w:t>(A) cabe ação regressiva do Estado em face do servidor, cujo</w:t>
      </w:r>
      <w:r>
        <w:rPr>
          <w:sz w:val="22"/>
          <w:szCs w:val="22"/>
        </w:rPr>
        <w:t xml:space="preserve"> prazo prescricional é imprescritível</w:t>
      </w:r>
      <w:r w:rsidRPr="001201B8">
        <w:rPr>
          <w:sz w:val="22"/>
          <w:szCs w:val="22"/>
        </w:rPr>
        <w:t xml:space="preserve">, e nesta se verificará se a conduta do servidor foi culposa (lato </w:t>
      </w:r>
      <w:proofErr w:type="spellStart"/>
      <w:r w:rsidRPr="001201B8">
        <w:rPr>
          <w:sz w:val="22"/>
          <w:szCs w:val="22"/>
        </w:rPr>
        <w:t>sensu</w:t>
      </w:r>
      <w:proofErr w:type="spellEnd"/>
      <w:r w:rsidRPr="001201B8">
        <w:rPr>
          <w:sz w:val="22"/>
          <w:szCs w:val="22"/>
        </w:rPr>
        <w:t xml:space="preserve">). </w:t>
      </w:r>
    </w:p>
    <w:p w:rsidR="002F0F50" w:rsidRDefault="002F0F50" w:rsidP="002F0F50">
      <w:pPr>
        <w:jc w:val="both"/>
        <w:rPr>
          <w:sz w:val="22"/>
          <w:szCs w:val="22"/>
        </w:rPr>
      </w:pPr>
      <w:r w:rsidRPr="001201B8">
        <w:rPr>
          <w:sz w:val="22"/>
          <w:szCs w:val="22"/>
        </w:rPr>
        <w:t>(</w:t>
      </w:r>
      <w:r>
        <w:rPr>
          <w:sz w:val="22"/>
          <w:szCs w:val="22"/>
        </w:rPr>
        <w:t>B</w:t>
      </w:r>
      <w:r w:rsidRPr="001201B8">
        <w:rPr>
          <w:sz w:val="22"/>
          <w:szCs w:val="22"/>
        </w:rPr>
        <w:t xml:space="preserve">) cabe ação de regresso do Estado em face do servidor, e seu prazo prescricional é de 20 anos. </w:t>
      </w:r>
    </w:p>
    <w:p w:rsidR="002F0F50" w:rsidRPr="0015472B" w:rsidRDefault="002F0F50" w:rsidP="002F0F50">
      <w:pPr>
        <w:jc w:val="both"/>
        <w:rPr>
          <w:sz w:val="22"/>
          <w:szCs w:val="22"/>
        </w:rPr>
      </w:pPr>
      <w:r w:rsidRPr="001201B8">
        <w:rPr>
          <w:sz w:val="22"/>
          <w:szCs w:val="22"/>
        </w:rPr>
        <w:t xml:space="preserve">(C) cabe ação regressiva do Estado em face do servidor, e nela não se perquirirá sobre culpa do </w:t>
      </w:r>
      <w:r w:rsidRPr="0015472B">
        <w:rPr>
          <w:sz w:val="22"/>
          <w:szCs w:val="22"/>
        </w:rPr>
        <w:t>servidor, uma vez que se aplica a teoria da Res</w:t>
      </w:r>
      <w:r w:rsidRPr="0015472B">
        <w:rPr>
          <w:sz w:val="22"/>
          <w:szCs w:val="22"/>
        </w:rPr>
        <w:softHyphen/>
        <w:t xml:space="preserve">ponsabilidade Objetiva quando a ação envolve o Poder Público. </w:t>
      </w:r>
    </w:p>
    <w:p w:rsidR="002F0F50" w:rsidRPr="0015472B" w:rsidRDefault="002F0F50" w:rsidP="002F0F50">
      <w:pPr>
        <w:jc w:val="both"/>
        <w:rPr>
          <w:sz w:val="22"/>
          <w:szCs w:val="22"/>
        </w:rPr>
      </w:pPr>
      <w:r w:rsidRPr="0015472B">
        <w:rPr>
          <w:sz w:val="22"/>
          <w:szCs w:val="22"/>
        </w:rPr>
        <w:t>(</w:t>
      </w:r>
      <w:r>
        <w:rPr>
          <w:sz w:val="22"/>
          <w:szCs w:val="22"/>
        </w:rPr>
        <w:t>D</w:t>
      </w:r>
      <w:r w:rsidRPr="0015472B">
        <w:rPr>
          <w:sz w:val="22"/>
          <w:szCs w:val="22"/>
        </w:rPr>
        <w:t>) basta o procedimento administrativo disciplinar com a aplicação da ampla defesa e do contra</w:t>
      </w:r>
      <w:r w:rsidRPr="0015472B">
        <w:rPr>
          <w:sz w:val="22"/>
          <w:szCs w:val="22"/>
        </w:rPr>
        <w:softHyphen/>
        <w:t xml:space="preserve">ditório, não cabendo o ajuizamento de ação regressiva. </w:t>
      </w:r>
    </w:p>
    <w:p w:rsidR="002F0F50" w:rsidRDefault="002F0F50" w:rsidP="002F0F50">
      <w:pPr>
        <w:jc w:val="both"/>
        <w:rPr>
          <w:sz w:val="22"/>
          <w:szCs w:val="22"/>
        </w:rPr>
      </w:pPr>
    </w:p>
    <w:p w:rsidR="002F0F50" w:rsidRPr="00AE4DD4" w:rsidRDefault="002F0F50" w:rsidP="002F0F50">
      <w:pPr>
        <w:jc w:val="both"/>
        <w:rPr>
          <w:b/>
          <w:sz w:val="22"/>
          <w:szCs w:val="22"/>
        </w:rPr>
      </w:pPr>
      <w:r>
        <w:rPr>
          <w:b/>
          <w:sz w:val="22"/>
          <w:szCs w:val="22"/>
        </w:rPr>
        <w:t>9</w:t>
      </w:r>
      <w:r w:rsidRPr="00AE4DD4">
        <w:rPr>
          <w:b/>
          <w:sz w:val="22"/>
          <w:szCs w:val="22"/>
        </w:rPr>
        <w:t>. (FGV - 2010) A licitação entre interessados, cadas</w:t>
      </w:r>
      <w:r w:rsidRPr="00AE4DD4">
        <w:rPr>
          <w:b/>
          <w:sz w:val="22"/>
          <w:szCs w:val="22"/>
        </w:rPr>
        <w:softHyphen/>
        <w:t>trados ou não, do ramo pertinente ao seu objeto e aquela entre interessados devidamente cadastrados, observando-se a qualificação necessária, dizem res</w:t>
      </w:r>
      <w:r w:rsidRPr="00AE4DD4">
        <w:rPr>
          <w:b/>
          <w:sz w:val="22"/>
          <w:szCs w:val="22"/>
        </w:rPr>
        <w:softHyphen/>
        <w:t>peito, respectivamente, as modalidades de licitação:</w:t>
      </w:r>
    </w:p>
    <w:p w:rsidR="002F0F50" w:rsidRDefault="002F0F50" w:rsidP="002F0F50">
      <w:pPr>
        <w:jc w:val="both"/>
        <w:rPr>
          <w:sz w:val="22"/>
          <w:szCs w:val="22"/>
        </w:rPr>
      </w:pPr>
    </w:p>
    <w:p w:rsidR="002F0F50" w:rsidRPr="002A5BEA" w:rsidRDefault="002F0F50" w:rsidP="002F0F50">
      <w:pPr>
        <w:jc w:val="both"/>
        <w:rPr>
          <w:sz w:val="22"/>
          <w:szCs w:val="22"/>
        </w:rPr>
      </w:pPr>
      <w:r w:rsidRPr="002A5BEA">
        <w:rPr>
          <w:sz w:val="22"/>
          <w:szCs w:val="22"/>
        </w:rPr>
        <w:t xml:space="preserve">(A) convite e leilão. </w:t>
      </w:r>
    </w:p>
    <w:p w:rsidR="002F0F50" w:rsidRDefault="002F0F50" w:rsidP="002F0F50">
      <w:pPr>
        <w:jc w:val="both"/>
        <w:rPr>
          <w:sz w:val="22"/>
          <w:szCs w:val="22"/>
        </w:rPr>
      </w:pPr>
      <w:r w:rsidRPr="002A5BEA">
        <w:rPr>
          <w:sz w:val="22"/>
          <w:szCs w:val="22"/>
        </w:rPr>
        <w:t>(</w:t>
      </w:r>
      <w:r>
        <w:rPr>
          <w:sz w:val="22"/>
          <w:szCs w:val="22"/>
        </w:rPr>
        <w:t>B</w:t>
      </w:r>
      <w:r w:rsidRPr="002A5BEA">
        <w:rPr>
          <w:sz w:val="22"/>
          <w:szCs w:val="22"/>
        </w:rPr>
        <w:t xml:space="preserve">) convite e tomada de preços. </w:t>
      </w:r>
    </w:p>
    <w:p w:rsidR="002F0F50" w:rsidRPr="002A5BEA" w:rsidRDefault="002F0F50" w:rsidP="002F0F50">
      <w:pPr>
        <w:jc w:val="both"/>
        <w:rPr>
          <w:sz w:val="22"/>
          <w:szCs w:val="22"/>
        </w:rPr>
      </w:pPr>
      <w:r w:rsidRPr="002A5BEA">
        <w:rPr>
          <w:sz w:val="22"/>
          <w:szCs w:val="22"/>
        </w:rPr>
        <w:t xml:space="preserve">(C) concorrência e convite.  </w:t>
      </w:r>
    </w:p>
    <w:p w:rsidR="002F0F50" w:rsidRDefault="002F0F50" w:rsidP="002F0F50">
      <w:pPr>
        <w:jc w:val="both"/>
        <w:rPr>
          <w:sz w:val="22"/>
          <w:szCs w:val="22"/>
        </w:rPr>
      </w:pPr>
      <w:r>
        <w:rPr>
          <w:sz w:val="22"/>
          <w:szCs w:val="22"/>
        </w:rPr>
        <w:t>(D</w:t>
      </w:r>
      <w:r w:rsidRPr="002A5BEA">
        <w:rPr>
          <w:sz w:val="22"/>
          <w:szCs w:val="22"/>
        </w:rPr>
        <w:t xml:space="preserve">) concorrência e tomada de preços. </w:t>
      </w:r>
    </w:p>
    <w:p w:rsidR="002F0F50" w:rsidRDefault="002F0F50" w:rsidP="002F0F50">
      <w:pPr>
        <w:jc w:val="both"/>
        <w:rPr>
          <w:sz w:val="22"/>
          <w:szCs w:val="22"/>
        </w:rPr>
      </w:pPr>
    </w:p>
    <w:p w:rsidR="002F0F50" w:rsidRDefault="002F0F50" w:rsidP="002F0F50">
      <w:pPr>
        <w:jc w:val="both"/>
        <w:rPr>
          <w:b/>
          <w:sz w:val="22"/>
          <w:szCs w:val="22"/>
        </w:rPr>
      </w:pPr>
    </w:p>
    <w:p w:rsidR="002F0F50" w:rsidRDefault="002F0F50" w:rsidP="002F0F50">
      <w:pPr>
        <w:jc w:val="both"/>
        <w:rPr>
          <w:b/>
          <w:sz w:val="22"/>
          <w:szCs w:val="22"/>
        </w:rPr>
      </w:pPr>
    </w:p>
    <w:p w:rsidR="002F0F50" w:rsidRPr="00A923F7" w:rsidRDefault="002F0F50" w:rsidP="002F0F50">
      <w:pPr>
        <w:jc w:val="both"/>
        <w:rPr>
          <w:b/>
          <w:sz w:val="22"/>
          <w:szCs w:val="22"/>
        </w:rPr>
      </w:pPr>
      <w:r>
        <w:rPr>
          <w:b/>
          <w:sz w:val="22"/>
          <w:szCs w:val="22"/>
        </w:rPr>
        <w:lastRenderedPageBreak/>
        <w:t>10</w:t>
      </w:r>
      <w:r w:rsidRPr="00A923F7">
        <w:rPr>
          <w:b/>
          <w:sz w:val="22"/>
          <w:szCs w:val="22"/>
        </w:rPr>
        <w:t>. (FGV - 2008) Os contratos regidos pela Lei de Licitações poderão ser alterados, com as devidas justificativas, ficando o contratado obrigado a aceitar os acrésci</w:t>
      </w:r>
      <w:r>
        <w:rPr>
          <w:b/>
          <w:sz w:val="22"/>
          <w:szCs w:val="22"/>
        </w:rPr>
        <w:t>mos</w:t>
      </w:r>
      <w:r w:rsidRPr="00A923F7">
        <w:rPr>
          <w:b/>
          <w:sz w:val="22"/>
          <w:szCs w:val="22"/>
        </w:rPr>
        <w:t xml:space="preserve"> que se fizerem na reforma de edifício até o limite de: </w:t>
      </w:r>
    </w:p>
    <w:p w:rsidR="00EA1314" w:rsidRDefault="00EA1314" w:rsidP="002F0F50">
      <w:pPr>
        <w:jc w:val="both"/>
        <w:rPr>
          <w:sz w:val="22"/>
          <w:szCs w:val="22"/>
        </w:rPr>
      </w:pPr>
    </w:p>
    <w:p w:rsidR="002F0F50" w:rsidRDefault="002F0F50" w:rsidP="002F0F50">
      <w:pPr>
        <w:jc w:val="both"/>
        <w:rPr>
          <w:sz w:val="22"/>
          <w:szCs w:val="22"/>
        </w:rPr>
      </w:pPr>
      <w:r w:rsidRPr="00A923F7">
        <w:rPr>
          <w:sz w:val="22"/>
          <w:szCs w:val="22"/>
        </w:rPr>
        <w:t xml:space="preserve">(A) 10%. </w:t>
      </w:r>
    </w:p>
    <w:p w:rsidR="002F0F50" w:rsidRDefault="002F0F50" w:rsidP="002F0F50">
      <w:pPr>
        <w:jc w:val="both"/>
        <w:rPr>
          <w:sz w:val="22"/>
          <w:szCs w:val="22"/>
        </w:rPr>
      </w:pPr>
      <w:r w:rsidRPr="00A923F7">
        <w:rPr>
          <w:sz w:val="22"/>
          <w:szCs w:val="22"/>
        </w:rPr>
        <w:t xml:space="preserve">(B) 40%. </w:t>
      </w:r>
    </w:p>
    <w:p w:rsidR="002F0F50" w:rsidRDefault="002F0F50" w:rsidP="002F0F50">
      <w:pPr>
        <w:jc w:val="both"/>
        <w:rPr>
          <w:sz w:val="22"/>
          <w:szCs w:val="22"/>
        </w:rPr>
      </w:pPr>
      <w:r w:rsidRPr="00A923F7">
        <w:rPr>
          <w:sz w:val="22"/>
          <w:szCs w:val="22"/>
        </w:rPr>
        <w:t xml:space="preserve">(C) 30%. </w:t>
      </w:r>
    </w:p>
    <w:p w:rsidR="002F0F50" w:rsidRDefault="002F0F50" w:rsidP="002F0F50">
      <w:pPr>
        <w:jc w:val="both"/>
        <w:rPr>
          <w:sz w:val="22"/>
          <w:szCs w:val="22"/>
        </w:rPr>
      </w:pPr>
      <w:r>
        <w:rPr>
          <w:sz w:val="22"/>
          <w:szCs w:val="22"/>
        </w:rPr>
        <w:t>(D) 50%</w:t>
      </w:r>
      <w:r w:rsidRPr="00A923F7">
        <w:rPr>
          <w:sz w:val="22"/>
          <w:szCs w:val="22"/>
        </w:rPr>
        <w:t xml:space="preserve"> </w:t>
      </w:r>
    </w:p>
    <w:p w:rsidR="002F41C5" w:rsidRDefault="002F41C5" w:rsidP="00EF3399">
      <w:pPr>
        <w:jc w:val="center"/>
        <w:rPr>
          <w:b/>
          <w:sz w:val="22"/>
          <w:szCs w:val="22"/>
        </w:rPr>
      </w:pPr>
      <w:r w:rsidRPr="00710D17">
        <w:rPr>
          <w:b/>
          <w:sz w:val="22"/>
          <w:szCs w:val="22"/>
        </w:rPr>
        <w:t>Constitucional</w:t>
      </w:r>
    </w:p>
    <w:p w:rsidR="00A5674D" w:rsidRPr="00710D17" w:rsidRDefault="00A5674D" w:rsidP="002F0F50">
      <w:pPr>
        <w:jc w:val="center"/>
        <w:rPr>
          <w:b/>
          <w:sz w:val="22"/>
          <w:szCs w:val="22"/>
        </w:rPr>
      </w:pPr>
    </w:p>
    <w:p w:rsidR="00A5674D" w:rsidRDefault="00A5674D" w:rsidP="00A5674D">
      <w:pPr>
        <w:autoSpaceDE w:val="0"/>
        <w:autoSpaceDN w:val="0"/>
        <w:adjustRightInd w:val="0"/>
        <w:jc w:val="both"/>
        <w:rPr>
          <w:b/>
          <w:sz w:val="22"/>
          <w:szCs w:val="22"/>
        </w:rPr>
      </w:pPr>
      <w:r w:rsidRPr="0052560D">
        <w:rPr>
          <w:b/>
          <w:sz w:val="22"/>
          <w:szCs w:val="22"/>
        </w:rPr>
        <w:t>1</w:t>
      </w:r>
      <w:smartTag w:uri="urn:schemas-microsoft-com:office:smarttags" w:element="metricconverter">
        <w:smartTagPr>
          <w:attr w:name="ProductID" w:val="1. A"/>
        </w:smartTagPr>
        <w:r w:rsidRPr="0052560D">
          <w:rPr>
            <w:b/>
            <w:sz w:val="22"/>
            <w:szCs w:val="22"/>
          </w:rPr>
          <w:t>1. A</w:t>
        </w:r>
      </w:smartTag>
      <w:r w:rsidRPr="0052560D">
        <w:rPr>
          <w:b/>
          <w:sz w:val="22"/>
          <w:szCs w:val="22"/>
        </w:rPr>
        <w:t xml:space="preserve"> respeito do processo legislativo, analise as afirmativas a seguir:</w:t>
      </w:r>
    </w:p>
    <w:p w:rsidR="008C05E4" w:rsidRPr="0052560D" w:rsidRDefault="008C05E4" w:rsidP="00A5674D">
      <w:pPr>
        <w:autoSpaceDE w:val="0"/>
        <w:autoSpaceDN w:val="0"/>
        <w:adjustRightInd w:val="0"/>
        <w:jc w:val="both"/>
        <w:rPr>
          <w:b/>
          <w:sz w:val="22"/>
          <w:szCs w:val="22"/>
        </w:rPr>
      </w:pPr>
    </w:p>
    <w:p w:rsidR="00A5674D" w:rsidRPr="0052560D" w:rsidRDefault="00A5674D" w:rsidP="00A5674D">
      <w:pPr>
        <w:autoSpaceDE w:val="0"/>
        <w:autoSpaceDN w:val="0"/>
        <w:adjustRightInd w:val="0"/>
        <w:jc w:val="both"/>
        <w:rPr>
          <w:b/>
          <w:sz w:val="22"/>
          <w:szCs w:val="22"/>
        </w:rPr>
      </w:pPr>
      <w:r w:rsidRPr="0052560D">
        <w:rPr>
          <w:b/>
          <w:sz w:val="22"/>
          <w:szCs w:val="22"/>
        </w:rPr>
        <w:t xml:space="preserve">I. </w:t>
      </w:r>
      <w:r w:rsidRPr="0052560D">
        <w:rPr>
          <w:b/>
          <w:color w:val="000000"/>
          <w:sz w:val="22"/>
          <w:szCs w:val="22"/>
        </w:rPr>
        <w:t>A iniciativa das leis complementares e ordinárias federais cabe a qualquer membro ou Comissão da Câmara dos Vereadores, do Senado Federal ou do Congresso Nacional, ao Presidente da República, ao Supremo Tribunal Federal, aos Tribunais Superiores, aos Tribunais de Justiça, ao Procurador-Geral da República, ao Advogado Geral da União e aos cidadãos, na forma e nos casos previstos na Constituição.</w:t>
      </w:r>
    </w:p>
    <w:p w:rsidR="00A5674D" w:rsidRPr="0052560D" w:rsidRDefault="00A5674D" w:rsidP="00A5674D">
      <w:pPr>
        <w:autoSpaceDE w:val="0"/>
        <w:autoSpaceDN w:val="0"/>
        <w:adjustRightInd w:val="0"/>
        <w:jc w:val="both"/>
        <w:rPr>
          <w:b/>
          <w:sz w:val="22"/>
          <w:szCs w:val="22"/>
        </w:rPr>
      </w:pPr>
      <w:r w:rsidRPr="0052560D">
        <w:rPr>
          <w:b/>
          <w:sz w:val="22"/>
          <w:szCs w:val="22"/>
        </w:rPr>
        <w:t>II. O Presidente da República pode pedir urgência ao Congresso Nacional apenas para a deliberação sobre matérias de sua competência privativa.</w:t>
      </w:r>
    </w:p>
    <w:p w:rsidR="00A5674D" w:rsidRPr="0052560D" w:rsidRDefault="00A5674D" w:rsidP="00A5674D">
      <w:pPr>
        <w:autoSpaceDE w:val="0"/>
        <w:autoSpaceDN w:val="0"/>
        <w:adjustRightInd w:val="0"/>
        <w:jc w:val="both"/>
        <w:rPr>
          <w:b/>
          <w:sz w:val="22"/>
          <w:szCs w:val="22"/>
        </w:rPr>
      </w:pPr>
      <w:r w:rsidRPr="0052560D">
        <w:rPr>
          <w:b/>
          <w:sz w:val="22"/>
          <w:szCs w:val="22"/>
        </w:rPr>
        <w:t xml:space="preserve">III. As leis delegadas não podem tratar </w:t>
      </w:r>
      <w:r w:rsidRPr="0052560D">
        <w:rPr>
          <w:b/>
          <w:color w:val="000000"/>
          <w:sz w:val="22"/>
          <w:szCs w:val="22"/>
        </w:rPr>
        <w:t>organização do Poder Judiciário e do Ministério Público, a carreira e a garantia de seus membros.</w:t>
      </w:r>
    </w:p>
    <w:p w:rsidR="00A5674D" w:rsidRPr="0052560D" w:rsidRDefault="00A5674D" w:rsidP="00A5674D">
      <w:pPr>
        <w:autoSpaceDE w:val="0"/>
        <w:autoSpaceDN w:val="0"/>
        <w:adjustRightInd w:val="0"/>
        <w:jc w:val="both"/>
        <w:rPr>
          <w:b/>
          <w:sz w:val="22"/>
          <w:szCs w:val="22"/>
        </w:rPr>
      </w:pPr>
      <w:r w:rsidRPr="0052560D">
        <w:rPr>
          <w:b/>
          <w:sz w:val="22"/>
          <w:szCs w:val="22"/>
        </w:rPr>
        <w:t>IV. Se a sessão conjunta para derrubada do veto do Presidente não for realizada no prazo previsto na Constituição, o veto será mantido tacitamente.</w:t>
      </w:r>
    </w:p>
    <w:p w:rsidR="00A5674D" w:rsidRDefault="0052560D" w:rsidP="00A5674D">
      <w:pPr>
        <w:autoSpaceDE w:val="0"/>
        <w:autoSpaceDN w:val="0"/>
        <w:adjustRightInd w:val="0"/>
        <w:jc w:val="both"/>
        <w:rPr>
          <w:b/>
          <w:sz w:val="22"/>
          <w:szCs w:val="22"/>
        </w:rPr>
      </w:pPr>
      <w:r>
        <w:rPr>
          <w:b/>
          <w:sz w:val="22"/>
          <w:szCs w:val="22"/>
        </w:rPr>
        <w:t>Assinale:</w:t>
      </w:r>
    </w:p>
    <w:p w:rsidR="0052560D" w:rsidRPr="0052560D" w:rsidRDefault="0052560D" w:rsidP="00A5674D">
      <w:pPr>
        <w:autoSpaceDE w:val="0"/>
        <w:autoSpaceDN w:val="0"/>
        <w:adjustRightInd w:val="0"/>
        <w:jc w:val="both"/>
        <w:rPr>
          <w:b/>
          <w:sz w:val="22"/>
          <w:szCs w:val="22"/>
        </w:rPr>
      </w:pPr>
    </w:p>
    <w:p w:rsidR="00A5674D" w:rsidRPr="0052560D" w:rsidRDefault="0052560D" w:rsidP="00A5674D">
      <w:pPr>
        <w:autoSpaceDE w:val="0"/>
        <w:autoSpaceDN w:val="0"/>
        <w:adjustRightInd w:val="0"/>
        <w:jc w:val="both"/>
        <w:rPr>
          <w:sz w:val="22"/>
          <w:szCs w:val="22"/>
        </w:rPr>
      </w:pPr>
      <w:r>
        <w:rPr>
          <w:sz w:val="22"/>
          <w:szCs w:val="22"/>
        </w:rPr>
        <w:t>(A</w:t>
      </w:r>
      <w:r w:rsidR="00A5674D" w:rsidRPr="0052560D">
        <w:rPr>
          <w:sz w:val="22"/>
          <w:szCs w:val="22"/>
        </w:rPr>
        <w:t>) se apenas as afirmativas I, II e III estiverem corretas.</w:t>
      </w:r>
    </w:p>
    <w:p w:rsidR="00A5674D" w:rsidRPr="0052560D" w:rsidRDefault="0052560D" w:rsidP="00A5674D">
      <w:pPr>
        <w:autoSpaceDE w:val="0"/>
        <w:autoSpaceDN w:val="0"/>
        <w:adjustRightInd w:val="0"/>
        <w:jc w:val="both"/>
        <w:rPr>
          <w:sz w:val="22"/>
          <w:szCs w:val="22"/>
        </w:rPr>
      </w:pPr>
      <w:r>
        <w:rPr>
          <w:sz w:val="22"/>
          <w:szCs w:val="22"/>
        </w:rPr>
        <w:t>(B</w:t>
      </w:r>
      <w:r w:rsidR="00A5674D" w:rsidRPr="0052560D">
        <w:rPr>
          <w:sz w:val="22"/>
          <w:szCs w:val="22"/>
        </w:rPr>
        <w:t>) se apenas as afirmativas I, II e IV estiverem corretas.</w:t>
      </w:r>
    </w:p>
    <w:p w:rsidR="00A5674D" w:rsidRPr="0052560D" w:rsidRDefault="0052560D" w:rsidP="00A5674D">
      <w:pPr>
        <w:autoSpaceDE w:val="0"/>
        <w:autoSpaceDN w:val="0"/>
        <w:adjustRightInd w:val="0"/>
        <w:jc w:val="both"/>
        <w:rPr>
          <w:sz w:val="22"/>
          <w:szCs w:val="22"/>
        </w:rPr>
      </w:pPr>
      <w:r>
        <w:rPr>
          <w:sz w:val="22"/>
          <w:szCs w:val="22"/>
        </w:rPr>
        <w:t>(C</w:t>
      </w:r>
      <w:r w:rsidR="00A5674D" w:rsidRPr="0052560D">
        <w:rPr>
          <w:sz w:val="22"/>
          <w:szCs w:val="22"/>
        </w:rPr>
        <w:t>) se apenas as afirmativas III e IV estiverem corretas.</w:t>
      </w:r>
    </w:p>
    <w:p w:rsidR="00A5674D" w:rsidRPr="0052560D" w:rsidRDefault="0052560D" w:rsidP="00A5674D">
      <w:pPr>
        <w:autoSpaceDE w:val="0"/>
        <w:autoSpaceDN w:val="0"/>
        <w:adjustRightInd w:val="0"/>
        <w:jc w:val="both"/>
        <w:rPr>
          <w:sz w:val="22"/>
          <w:szCs w:val="22"/>
        </w:rPr>
      </w:pPr>
      <w:r>
        <w:rPr>
          <w:sz w:val="22"/>
          <w:szCs w:val="22"/>
        </w:rPr>
        <w:t>(D</w:t>
      </w:r>
      <w:r w:rsidR="00A5674D" w:rsidRPr="0052560D">
        <w:rPr>
          <w:sz w:val="22"/>
          <w:szCs w:val="22"/>
        </w:rPr>
        <w:t>) se apenas a afirmativas III estiver correta.</w:t>
      </w:r>
    </w:p>
    <w:p w:rsidR="00A5674D" w:rsidRPr="0052560D" w:rsidRDefault="00A5674D" w:rsidP="00A5674D">
      <w:pPr>
        <w:jc w:val="both"/>
        <w:rPr>
          <w:b/>
          <w:color w:val="000000"/>
          <w:sz w:val="22"/>
          <w:szCs w:val="22"/>
        </w:rPr>
      </w:pPr>
    </w:p>
    <w:p w:rsidR="00A5674D" w:rsidRDefault="00A5674D" w:rsidP="00A5674D">
      <w:pPr>
        <w:jc w:val="both"/>
        <w:rPr>
          <w:b/>
          <w:color w:val="000000"/>
          <w:sz w:val="22"/>
          <w:szCs w:val="22"/>
        </w:rPr>
      </w:pPr>
      <w:r w:rsidRPr="0052560D">
        <w:rPr>
          <w:b/>
          <w:color w:val="000000"/>
          <w:sz w:val="22"/>
          <w:szCs w:val="22"/>
        </w:rPr>
        <w:t>12. Sobre as Comissões Parlamentares de Inquérito (CPI), assinale a alternativa correta:</w:t>
      </w:r>
    </w:p>
    <w:p w:rsidR="0052560D" w:rsidRPr="0052560D" w:rsidRDefault="0052560D" w:rsidP="00A5674D">
      <w:pPr>
        <w:jc w:val="both"/>
        <w:rPr>
          <w:b/>
          <w:color w:val="000000"/>
          <w:sz w:val="22"/>
          <w:szCs w:val="22"/>
        </w:rPr>
      </w:pPr>
    </w:p>
    <w:p w:rsidR="00A5674D" w:rsidRPr="0052560D" w:rsidRDefault="0052560D" w:rsidP="00A5674D">
      <w:pPr>
        <w:jc w:val="both"/>
        <w:rPr>
          <w:color w:val="000000"/>
          <w:sz w:val="22"/>
          <w:szCs w:val="22"/>
        </w:rPr>
      </w:pPr>
      <w:r>
        <w:rPr>
          <w:color w:val="000000"/>
          <w:sz w:val="22"/>
          <w:szCs w:val="22"/>
        </w:rPr>
        <w:t>(A</w:t>
      </w:r>
      <w:r w:rsidR="00A5674D" w:rsidRPr="0052560D">
        <w:rPr>
          <w:color w:val="000000"/>
          <w:sz w:val="22"/>
          <w:szCs w:val="22"/>
        </w:rPr>
        <w:t>) A CPI pode determinar a realização de perícias e solicitar auditorias ao Tribunal de Contas;</w:t>
      </w:r>
    </w:p>
    <w:p w:rsidR="00A5674D" w:rsidRPr="0052560D" w:rsidRDefault="0052560D" w:rsidP="00A5674D">
      <w:pPr>
        <w:jc w:val="both"/>
        <w:rPr>
          <w:color w:val="000000"/>
          <w:sz w:val="22"/>
          <w:szCs w:val="22"/>
        </w:rPr>
      </w:pPr>
      <w:r>
        <w:rPr>
          <w:color w:val="000000"/>
          <w:sz w:val="22"/>
          <w:szCs w:val="22"/>
        </w:rPr>
        <w:t>(B</w:t>
      </w:r>
      <w:r w:rsidR="00A5674D" w:rsidRPr="0052560D">
        <w:rPr>
          <w:color w:val="000000"/>
          <w:sz w:val="22"/>
          <w:szCs w:val="22"/>
        </w:rPr>
        <w:t>) Não podem ser criadas em âmbito estadual e municipal, pois não há previsão constitucional;</w:t>
      </w:r>
    </w:p>
    <w:p w:rsidR="00A5674D" w:rsidRPr="0052560D" w:rsidRDefault="0052560D" w:rsidP="00A5674D">
      <w:pPr>
        <w:jc w:val="both"/>
        <w:rPr>
          <w:color w:val="000000"/>
          <w:sz w:val="22"/>
          <w:szCs w:val="22"/>
        </w:rPr>
      </w:pPr>
      <w:r>
        <w:rPr>
          <w:color w:val="000000"/>
          <w:sz w:val="22"/>
          <w:szCs w:val="22"/>
        </w:rPr>
        <w:t>(C</w:t>
      </w:r>
      <w:r w:rsidR="00A5674D" w:rsidRPr="0052560D">
        <w:rPr>
          <w:color w:val="000000"/>
          <w:sz w:val="22"/>
          <w:szCs w:val="22"/>
        </w:rPr>
        <w:t>) Podem determinar a quebra de sigilo de dados telefônicos, fiscais e bancários dos investigados, inclusive determinar a suspensão ou dissolução das atividades de uma associação que esteja sendo alvo de investigação;</w:t>
      </w:r>
    </w:p>
    <w:p w:rsidR="00A5674D" w:rsidRPr="0052560D" w:rsidRDefault="0052560D" w:rsidP="00A5674D">
      <w:pPr>
        <w:jc w:val="both"/>
        <w:rPr>
          <w:color w:val="000000"/>
          <w:sz w:val="22"/>
          <w:szCs w:val="22"/>
        </w:rPr>
      </w:pPr>
      <w:r>
        <w:rPr>
          <w:color w:val="000000"/>
          <w:sz w:val="22"/>
          <w:szCs w:val="22"/>
        </w:rPr>
        <w:t>(D</w:t>
      </w:r>
      <w:r w:rsidR="00A5674D" w:rsidRPr="0052560D">
        <w:rPr>
          <w:color w:val="000000"/>
          <w:sz w:val="22"/>
          <w:szCs w:val="22"/>
        </w:rPr>
        <w:t>) Nenhuma autoridade pública pode ser convocada para depor em sede de CPI;</w:t>
      </w:r>
    </w:p>
    <w:p w:rsidR="00A5674D" w:rsidRPr="0052560D" w:rsidRDefault="00A5674D" w:rsidP="00A5674D">
      <w:pPr>
        <w:jc w:val="both"/>
        <w:rPr>
          <w:color w:val="000000"/>
          <w:sz w:val="22"/>
          <w:szCs w:val="22"/>
        </w:rPr>
      </w:pPr>
    </w:p>
    <w:p w:rsidR="00A5674D" w:rsidRDefault="00A5674D" w:rsidP="00A5674D">
      <w:pPr>
        <w:pStyle w:val="NormalWeb"/>
        <w:spacing w:before="0" w:beforeAutospacing="0" w:after="0" w:afterAutospacing="0"/>
        <w:jc w:val="both"/>
        <w:rPr>
          <w:b/>
          <w:sz w:val="22"/>
          <w:szCs w:val="22"/>
        </w:rPr>
      </w:pPr>
      <w:r w:rsidRPr="0052560D">
        <w:rPr>
          <w:b/>
          <w:sz w:val="22"/>
          <w:szCs w:val="22"/>
        </w:rPr>
        <w:t xml:space="preserve">13. De acordo com o sistema de controle de constitucionalidade no Brasil, </w:t>
      </w:r>
    </w:p>
    <w:p w:rsidR="0052560D" w:rsidRPr="0052560D" w:rsidRDefault="0052560D" w:rsidP="00A5674D">
      <w:pPr>
        <w:pStyle w:val="NormalWeb"/>
        <w:spacing w:before="0" w:beforeAutospacing="0" w:after="0" w:afterAutospacing="0"/>
        <w:jc w:val="both"/>
        <w:rPr>
          <w:b/>
          <w:sz w:val="22"/>
          <w:szCs w:val="22"/>
        </w:rPr>
      </w:pPr>
    </w:p>
    <w:p w:rsidR="00A5674D" w:rsidRPr="0052560D" w:rsidRDefault="0052560D" w:rsidP="00A5674D">
      <w:pPr>
        <w:pStyle w:val="NormalWeb"/>
        <w:spacing w:before="0" w:beforeAutospacing="0" w:after="0" w:afterAutospacing="0"/>
        <w:jc w:val="both"/>
        <w:rPr>
          <w:sz w:val="22"/>
          <w:szCs w:val="22"/>
        </w:rPr>
      </w:pPr>
      <w:r>
        <w:rPr>
          <w:sz w:val="22"/>
          <w:szCs w:val="22"/>
        </w:rPr>
        <w:t>(A</w:t>
      </w:r>
      <w:r w:rsidR="00A5674D" w:rsidRPr="0052560D">
        <w:rPr>
          <w:sz w:val="22"/>
          <w:szCs w:val="22"/>
        </w:rPr>
        <w:t xml:space="preserve">) é possível o ajuizamento de representação de inconstitucionalidade contestando a validade de lei municipal em face da Lei Orgânica do respectivo município. </w:t>
      </w:r>
    </w:p>
    <w:p w:rsidR="00A5674D" w:rsidRPr="0052560D" w:rsidRDefault="0052560D" w:rsidP="00A5674D">
      <w:pPr>
        <w:autoSpaceDE w:val="0"/>
        <w:autoSpaceDN w:val="0"/>
        <w:adjustRightInd w:val="0"/>
        <w:jc w:val="both"/>
        <w:rPr>
          <w:sz w:val="22"/>
          <w:szCs w:val="22"/>
        </w:rPr>
      </w:pPr>
      <w:r>
        <w:rPr>
          <w:sz w:val="22"/>
          <w:szCs w:val="22"/>
        </w:rPr>
        <w:t>(B</w:t>
      </w:r>
      <w:r w:rsidR="00A5674D" w:rsidRPr="0052560D">
        <w:rPr>
          <w:sz w:val="22"/>
          <w:szCs w:val="22"/>
        </w:rPr>
        <w:t>) as Resoluções do Conselho Nacional de Justiça possuem normatividade e podem ser questionadas em sede de ADI ou de ADC.</w:t>
      </w:r>
    </w:p>
    <w:p w:rsidR="00A5674D" w:rsidRPr="0052560D" w:rsidRDefault="0052560D" w:rsidP="00A5674D">
      <w:pPr>
        <w:pStyle w:val="NormalWeb"/>
        <w:spacing w:before="0" w:beforeAutospacing="0" w:after="0" w:afterAutospacing="0"/>
        <w:jc w:val="both"/>
        <w:rPr>
          <w:sz w:val="22"/>
          <w:szCs w:val="22"/>
        </w:rPr>
      </w:pPr>
      <w:r>
        <w:rPr>
          <w:sz w:val="22"/>
          <w:szCs w:val="22"/>
        </w:rPr>
        <w:t>(C</w:t>
      </w:r>
      <w:r w:rsidR="00A5674D" w:rsidRPr="0052560D">
        <w:rPr>
          <w:sz w:val="22"/>
          <w:szCs w:val="22"/>
        </w:rPr>
        <w:t>) lei anterior à Constituição Federal não pode ser objeto de controle difuso de constitucionalidade.</w:t>
      </w:r>
    </w:p>
    <w:p w:rsidR="00A5674D" w:rsidRPr="0052560D" w:rsidRDefault="0052560D" w:rsidP="00A5674D">
      <w:pPr>
        <w:pStyle w:val="NormalWeb"/>
        <w:spacing w:before="0" w:beforeAutospacing="0" w:after="0" w:afterAutospacing="0"/>
        <w:jc w:val="both"/>
        <w:rPr>
          <w:sz w:val="22"/>
          <w:szCs w:val="22"/>
        </w:rPr>
      </w:pPr>
      <w:r>
        <w:rPr>
          <w:sz w:val="22"/>
          <w:szCs w:val="22"/>
        </w:rPr>
        <w:t>(D</w:t>
      </w:r>
      <w:r w:rsidR="00A5674D" w:rsidRPr="0052560D">
        <w:rPr>
          <w:sz w:val="22"/>
          <w:szCs w:val="22"/>
        </w:rPr>
        <w:t>) a revogação de ato normativo que é objeto de Ação Direta de Inconstitucionalidade (ADI) não prejudica (</w:t>
      </w:r>
      <w:proofErr w:type="gramStart"/>
      <w:r w:rsidR="00A5674D" w:rsidRPr="0052560D">
        <w:rPr>
          <w:sz w:val="22"/>
          <w:szCs w:val="22"/>
        </w:rPr>
        <w:t>via de regra</w:t>
      </w:r>
      <w:proofErr w:type="gramEnd"/>
      <w:r w:rsidR="00A5674D" w:rsidRPr="0052560D">
        <w:rPr>
          <w:sz w:val="22"/>
          <w:szCs w:val="22"/>
        </w:rPr>
        <w:t xml:space="preserve">), o andamento da ação, uma vez que se trata de processo objetivo e não subjetivo. </w:t>
      </w:r>
    </w:p>
    <w:p w:rsidR="00EF3399" w:rsidRDefault="00EF3399" w:rsidP="00A5674D">
      <w:pPr>
        <w:autoSpaceDE w:val="0"/>
        <w:autoSpaceDN w:val="0"/>
        <w:adjustRightInd w:val="0"/>
        <w:jc w:val="both"/>
        <w:rPr>
          <w:sz w:val="22"/>
          <w:szCs w:val="22"/>
        </w:rPr>
      </w:pPr>
    </w:p>
    <w:p w:rsidR="00EF3399" w:rsidRDefault="00EF3399" w:rsidP="00A5674D">
      <w:pPr>
        <w:autoSpaceDE w:val="0"/>
        <w:autoSpaceDN w:val="0"/>
        <w:adjustRightInd w:val="0"/>
        <w:jc w:val="both"/>
        <w:rPr>
          <w:sz w:val="22"/>
          <w:szCs w:val="22"/>
        </w:rPr>
      </w:pPr>
    </w:p>
    <w:p w:rsidR="00EF3399" w:rsidRDefault="00EF3399" w:rsidP="00A5674D">
      <w:pPr>
        <w:autoSpaceDE w:val="0"/>
        <w:autoSpaceDN w:val="0"/>
        <w:adjustRightInd w:val="0"/>
        <w:jc w:val="both"/>
        <w:rPr>
          <w:sz w:val="22"/>
          <w:szCs w:val="22"/>
        </w:rPr>
      </w:pPr>
    </w:p>
    <w:p w:rsidR="00EF3399" w:rsidRDefault="00EF3399" w:rsidP="00A5674D">
      <w:pPr>
        <w:autoSpaceDE w:val="0"/>
        <w:autoSpaceDN w:val="0"/>
        <w:adjustRightInd w:val="0"/>
        <w:jc w:val="both"/>
        <w:rPr>
          <w:sz w:val="22"/>
          <w:szCs w:val="22"/>
        </w:rPr>
      </w:pPr>
    </w:p>
    <w:p w:rsidR="00EF3399" w:rsidRDefault="00EF3399" w:rsidP="00A5674D">
      <w:pPr>
        <w:autoSpaceDE w:val="0"/>
        <w:autoSpaceDN w:val="0"/>
        <w:adjustRightInd w:val="0"/>
        <w:jc w:val="both"/>
        <w:rPr>
          <w:sz w:val="22"/>
          <w:szCs w:val="22"/>
        </w:rPr>
      </w:pPr>
    </w:p>
    <w:p w:rsidR="00EF3399" w:rsidRDefault="00EF3399" w:rsidP="00A5674D">
      <w:pPr>
        <w:autoSpaceDE w:val="0"/>
        <w:autoSpaceDN w:val="0"/>
        <w:adjustRightInd w:val="0"/>
        <w:jc w:val="both"/>
        <w:rPr>
          <w:sz w:val="22"/>
          <w:szCs w:val="22"/>
        </w:rPr>
      </w:pPr>
    </w:p>
    <w:p w:rsidR="00A5674D" w:rsidRDefault="00A5674D" w:rsidP="00A5674D">
      <w:pPr>
        <w:autoSpaceDE w:val="0"/>
        <w:autoSpaceDN w:val="0"/>
        <w:adjustRightInd w:val="0"/>
        <w:jc w:val="both"/>
        <w:rPr>
          <w:b/>
          <w:sz w:val="22"/>
          <w:szCs w:val="22"/>
        </w:rPr>
      </w:pPr>
      <w:r w:rsidRPr="0052560D">
        <w:rPr>
          <w:b/>
          <w:sz w:val="22"/>
          <w:szCs w:val="22"/>
        </w:rPr>
        <w:lastRenderedPageBreak/>
        <w:t>14. Sobre as medidas provisórias, assinale a alternativa correta:</w:t>
      </w:r>
    </w:p>
    <w:p w:rsidR="0052560D" w:rsidRPr="0052560D" w:rsidRDefault="0052560D" w:rsidP="00A5674D">
      <w:pPr>
        <w:autoSpaceDE w:val="0"/>
        <w:autoSpaceDN w:val="0"/>
        <w:adjustRightInd w:val="0"/>
        <w:jc w:val="both"/>
        <w:rPr>
          <w:b/>
          <w:sz w:val="22"/>
          <w:szCs w:val="22"/>
        </w:rPr>
      </w:pPr>
    </w:p>
    <w:p w:rsidR="00A5674D" w:rsidRPr="0052560D" w:rsidRDefault="0052560D" w:rsidP="00A5674D">
      <w:pPr>
        <w:autoSpaceDE w:val="0"/>
        <w:autoSpaceDN w:val="0"/>
        <w:adjustRightInd w:val="0"/>
        <w:jc w:val="both"/>
        <w:rPr>
          <w:sz w:val="22"/>
          <w:szCs w:val="22"/>
        </w:rPr>
      </w:pPr>
      <w:r>
        <w:rPr>
          <w:sz w:val="22"/>
          <w:szCs w:val="22"/>
        </w:rPr>
        <w:t>(A</w:t>
      </w:r>
      <w:r w:rsidR="00A5674D" w:rsidRPr="0052560D">
        <w:rPr>
          <w:sz w:val="22"/>
          <w:szCs w:val="22"/>
        </w:rPr>
        <w:t>) A medida provisória não pode dispor sobre seqüestro de ativo financeiro.</w:t>
      </w:r>
    </w:p>
    <w:p w:rsidR="00A5674D" w:rsidRPr="0052560D" w:rsidRDefault="0052560D" w:rsidP="00A5674D">
      <w:pPr>
        <w:autoSpaceDE w:val="0"/>
        <w:autoSpaceDN w:val="0"/>
        <w:adjustRightInd w:val="0"/>
        <w:jc w:val="both"/>
        <w:rPr>
          <w:sz w:val="22"/>
          <w:szCs w:val="22"/>
        </w:rPr>
      </w:pPr>
      <w:r>
        <w:rPr>
          <w:sz w:val="22"/>
          <w:szCs w:val="22"/>
        </w:rPr>
        <w:t>(B</w:t>
      </w:r>
      <w:r w:rsidR="00A5674D" w:rsidRPr="0052560D">
        <w:rPr>
          <w:sz w:val="22"/>
          <w:szCs w:val="22"/>
        </w:rPr>
        <w:t>) A espécie normativa perde eficácia se não for convertida em lei no prazo de 60 dias, prorrogável por mais 30 dias.</w:t>
      </w:r>
    </w:p>
    <w:p w:rsidR="00A5674D" w:rsidRPr="0052560D" w:rsidRDefault="0052560D" w:rsidP="00A5674D">
      <w:pPr>
        <w:autoSpaceDE w:val="0"/>
        <w:autoSpaceDN w:val="0"/>
        <w:adjustRightInd w:val="0"/>
        <w:jc w:val="both"/>
        <w:rPr>
          <w:sz w:val="22"/>
          <w:szCs w:val="22"/>
        </w:rPr>
      </w:pPr>
      <w:r>
        <w:rPr>
          <w:sz w:val="22"/>
          <w:szCs w:val="22"/>
        </w:rPr>
        <w:t>(C</w:t>
      </w:r>
      <w:r w:rsidR="00A5674D" w:rsidRPr="0052560D">
        <w:rPr>
          <w:sz w:val="22"/>
          <w:szCs w:val="22"/>
        </w:rPr>
        <w:t>) Excepcionalmente é possível reeditar a medida provisória na mesma sessão legislativa em que foi rejeitada.</w:t>
      </w:r>
    </w:p>
    <w:p w:rsidR="00A5674D" w:rsidRPr="0052560D" w:rsidRDefault="0052560D" w:rsidP="00A5674D">
      <w:pPr>
        <w:autoSpaceDE w:val="0"/>
        <w:autoSpaceDN w:val="0"/>
        <w:adjustRightInd w:val="0"/>
        <w:jc w:val="both"/>
        <w:rPr>
          <w:sz w:val="22"/>
          <w:szCs w:val="22"/>
        </w:rPr>
      </w:pPr>
      <w:r>
        <w:rPr>
          <w:sz w:val="22"/>
          <w:szCs w:val="22"/>
        </w:rPr>
        <w:t>(D</w:t>
      </w:r>
      <w:r w:rsidR="00A5674D" w:rsidRPr="0052560D">
        <w:rPr>
          <w:sz w:val="22"/>
          <w:szCs w:val="22"/>
        </w:rPr>
        <w:t>) A norma ora analisada poderá dispor sobre o Estatuto do Estrangeiro, estabelecer um novo tipo de crime e convocar plebiscitos e referendos.</w:t>
      </w:r>
    </w:p>
    <w:p w:rsidR="00A5674D" w:rsidRPr="0052560D" w:rsidRDefault="00A5674D" w:rsidP="00A5674D">
      <w:pPr>
        <w:pStyle w:val="NormalWeb"/>
        <w:spacing w:before="0" w:beforeAutospacing="0" w:after="0" w:afterAutospacing="0"/>
        <w:jc w:val="both"/>
        <w:rPr>
          <w:b/>
          <w:sz w:val="22"/>
          <w:szCs w:val="22"/>
        </w:rPr>
      </w:pPr>
    </w:p>
    <w:p w:rsidR="00A5674D" w:rsidRDefault="00A5674D" w:rsidP="00A5674D">
      <w:pPr>
        <w:autoSpaceDE w:val="0"/>
        <w:autoSpaceDN w:val="0"/>
        <w:adjustRightInd w:val="0"/>
        <w:jc w:val="both"/>
        <w:rPr>
          <w:b/>
          <w:sz w:val="22"/>
          <w:szCs w:val="22"/>
        </w:rPr>
      </w:pPr>
      <w:r w:rsidRPr="0052560D">
        <w:rPr>
          <w:b/>
          <w:sz w:val="22"/>
          <w:szCs w:val="22"/>
        </w:rPr>
        <w:t>15. Sobre a Organização dos Poderes, analise as afirmativas a seguir e indique a assertiva correta.</w:t>
      </w:r>
    </w:p>
    <w:p w:rsidR="0052560D" w:rsidRPr="0052560D" w:rsidRDefault="0052560D" w:rsidP="00A5674D">
      <w:pPr>
        <w:autoSpaceDE w:val="0"/>
        <w:autoSpaceDN w:val="0"/>
        <w:adjustRightInd w:val="0"/>
        <w:jc w:val="both"/>
        <w:rPr>
          <w:b/>
          <w:sz w:val="22"/>
          <w:szCs w:val="22"/>
        </w:rPr>
      </w:pPr>
    </w:p>
    <w:p w:rsidR="00A5674D" w:rsidRPr="0052560D" w:rsidRDefault="0052560D" w:rsidP="00A5674D">
      <w:pPr>
        <w:autoSpaceDE w:val="0"/>
        <w:autoSpaceDN w:val="0"/>
        <w:adjustRightInd w:val="0"/>
        <w:jc w:val="both"/>
        <w:rPr>
          <w:sz w:val="22"/>
          <w:szCs w:val="22"/>
        </w:rPr>
      </w:pPr>
      <w:r>
        <w:rPr>
          <w:sz w:val="22"/>
          <w:szCs w:val="22"/>
        </w:rPr>
        <w:t>(A</w:t>
      </w:r>
      <w:r w:rsidRPr="0052560D">
        <w:rPr>
          <w:sz w:val="22"/>
          <w:szCs w:val="22"/>
        </w:rPr>
        <w:t>) o</w:t>
      </w:r>
      <w:r w:rsidR="00A5674D" w:rsidRPr="0052560D">
        <w:rPr>
          <w:sz w:val="22"/>
          <w:szCs w:val="22"/>
        </w:rPr>
        <w:t xml:space="preserve"> Poder Legislativo do Distrito Federal será representado pela Câmara Distrital onde atuam os deputados distritais que elaboram apenas leis sobre matéria estadual.</w:t>
      </w:r>
    </w:p>
    <w:p w:rsidR="00A5674D" w:rsidRPr="008C05E4" w:rsidRDefault="0052560D" w:rsidP="00A5674D">
      <w:pPr>
        <w:autoSpaceDE w:val="0"/>
        <w:autoSpaceDN w:val="0"/>
        <w:adjustRightInd w:val="0"/>
        <w:jc w:val="both"/>
        <w:rPr>
          <w:sz w:val="22"/>
          <w:szCs w:val="22"/>
        </w:rPr>
      </w:pPr>
      <w:r w:rsidRPr="008C05E4">
        <w:rPr>
          <w:sz w:val="22"/>
          <w:szCs w:val="22"/>
        </w:rPr>
        <w:t>(B) nos</w:t>
      </w:r>
      <w:r w:rsidR="00A5674D" w:rsidRPr="008C05E4">
        <w:rPr>
          <w:sz w:val="22"/>
          <w:szCs w:val="22"/>
        </w:rPr>
        <w:t xml:space="preserve"> municípios com exatamente 200.000 (duzentos mil) habitantes, as eleições serão regidas pelo sistema eleitoral de maioria absoluta;</w:t>
      </w:r>
    </w:p>
    <w:p w:rsidR="00A5674D" w:rsidRPr="0052560D" w:rsidRDefault="0052560D" w:rsidP="00A5674D">
      <w:pPr>
        <w:autoSpaceDE w:val="0"/>
        <w:autoSpaceDN w:val="0"/>
        <w:adjustRightInd w:val="0"/>
        <w:jc w:val="both"/>
        <w:rPr>
          <w:sz w:val="22"/>
          <w:szCs w:val="22"/>
        </w:rPr>
      </w:pPr>
      <w:r>
        <w:rPr>
          <w:sz w:val="22"/>
          <w:szCs w:val="22"/>
        </w:rPr>
        <w:t>(C</w:t>
      </w:r>
      <w:r w:rsidR="00A5674D" w:rsidRPr="0052560D">
        <w:rPr>
          <w:sz w:val="22"/>
          <w:szCs w:val="22"/>
        </w:rPr>
        <w:t>)</w:t>
      </w:r>
      <w:r>
        <w:rPr>
          <w:sz w:val="22"/>
          <w:szCs w:val="22"/>
        </w:rPr>
        <w:t xml:space="preserve"> </w:t>
      </w:r>
      <w:r w:rsidR="00A5674D" w:rsidRPr="0052560D">
        <w:rPr>
          <w:sz w:val="22"/>
          <w:szCs w:val="22"/>
        </w:rPr>
        <w:t>o parlamentar pode ser preso, no curso do mandato, em razão de sentença condenatória criminal transitada em julgado.</w:t>
      </w:r>
    </w:p>
    <w:p w:rsidR="00A5674D" w:rsidRPr="0052560D" w:rsidRDefault="0052560D" w:rsidP="00A5674D">
      <w:pPr>
        <w:autoSpaceDE w:val="0"/>
        <w:autoSpaceDN w:val="0"/>
        <w:adjustRightInd w:val="0"/>
        <w:jc w:val="both"/>
        <w:rPr>
          <w:sz w:val="22"/>
          <w:szCs w:val="22"/>
        </w:rPr>
      </w:pPr>
      <w:r>
        <w:rPr>
          <w:sz w:val="22"/>
          <w:szCs w:val="22"/>
        </w:rPr>
        <w:t>(D</w:t>
      </w:r>
      <w:r w:rsidR="00A5674D" w:rsidRPr="0052560D">
        <w:rPr>
          <w:sz w:val="22"/>
          <w:szCs w:val="22"/>
        </w:rPr>
        <w:t>)</w:t>
      </w:r>
      <w:r>
        <w:rPr>
          <w:sz w:val="22"/>
          <w:szCs w:val="22"/>
        </w:rPr>
        <w:t xml:space="preserve"> </w:t>
      </w:r>
      <w:r w:rsidR="00A5674D" w:rsidRPr="0052560D">
        <w:rPr>
          <w:sz w:val="22"/>
          <w:szCs w:val="22"/>
        </w:rPr>
        <w:t>segundo a Constituição Federal, os deputados passam a ter imunidades formais a partir de sua diplomação e por isso têm inviolabilidade civil, penal e política por quaisquer de suas opiniões ou votos proferidos em decorrência de sua atuação.</w:t>
      </w:r>
    </w:p>
    <w:p w:rsidR="00A5674D" w:rsidRPr="0052560D" w:rsidRDefault="00A5674D" w:rsidP="00A5674D">
      <w:pPr>
        <w:pStyle w:val="NormalWeb"/>
        <w:spacing w:before="0" w:beforeAutospacing="0" w:after="0" w:afterAutospacing="0"/>
        <w:jc w:val="both"/>
        <w:rPr>
          <w:b/>
          <w:sz w:val="22"/>
          <w:szCs w:val="22"/>
        </w:rPr>
      </w:pPr>
    </w:p>
    <w:p w:rsidR="00A5674D" w:rsidRPr="0052560D" w:rsidRDefault="00A5674D" w:rsidP="00A5674D">
      <w:pPr>
        <w:jc w:val="both"/>
        <w:rPr>
          <w:b/>
          <w:sz w:val="22"/>
          <w:szCs w:val="22"/>
        </w:rPr>
      </w:pPr>
      <w:r w:rsidRPr="0052560D">
        <w:rPr>
          <w:b/>
          <w:sz w:val="22"/>
          <w:szCs w:val="22"/>
        </w:rPr>
        <w:t>16. O Presidente da República apresentou proposta de emenda constitucional visando tornar proibido o voto do analfabeto.</w:t>
      </w:r>
      <w:r w:rsidRPr="0052560D">
        <w:rPr>
          <w:sz w:val="22"/>
          <w:szCs w:val="22"/>
        </w:rPr>
        <w:t xml:space="preserve"> </w:t>
      </w:r>
      <w:r w:rsidRPr="0052560D">
        <w:rPr>
          <w:b/>
          <w:sz w:val="22"/>
          <w:szCs w:val="22"/>
        </w:rPr>
        <w:t>Sobre a referida proposta, assinale a alternativa correta:</w:t>
      </w:r>
    </w:p>
    <w:p w:rsidR="0052560D" w:rsidRDefault="0052560D" w:rsidP="00A5674D">
      <w:pPr>
        <w:jc w:val="both"/>
        <w:rPr>
          <w:sz w:val="22"/>
          <w:szCs w:val="22"/>
        </w:rPr>
      </w:pPr>
    </w:p>
    <w:p w:rsidR="00A5674D" w:rsidRPr="0052560D" w:rsidRDefault="0052560D" w:rsidP="00A5674D">
      <w:pPr>
        <w:jc w:val="both"/>
        <w:rPr>
          <w:sz w:val="22"/>
          <w:szCs w:val="22"/>
        </w:rPr>
      </w:pPr>
      <w:r>
        <w:rPr>
          <w:sz w:val="22"/>
          <w:szCs w:val="22"/>
        </w:rPr>
        <w:t>(A</w:t>
      </w:r>
      <w:r w:rsidR="00A5674D" w:rsidRPr="0052560D">
        <w:rPr>
          <w:sz w:val="22"/>
          <w:szCs w:val="22"/>
        </w:rPr>
        <w:t>) A proposição pode ser aprovada ou rejeitada, segundo a vontade dos legisladores;</w:t>
      </w:r>
    </w:p>
    <w:p w:rsidR="00A5674D" w:rsidRPr="0052560D" w:rsidRDefault="0052560D" w:rsidP="00A5674D">
      <w:pPr>
        <w:jc w:val="both"/>
        <w:rPr>
          <w:sz w:val="22"/>
          <w:szCs w:val="22"/>
        </w:rPr>
      </w:pPr>
      <w:r>
        <w:rPr>
          <w:sz w:val="22"/>
          <w:szCs w:val="22"/>
        </w:rPr>
        <w:t>(B</w:t>
      </w:r>
      <w:r w:rsidR="00A5674D" w:rsidRPr="0052560D">
        <w:rPr>
          <w:sz w:val="22"/>
          <w:szCs w:val="22"/>
        </w:rPr>
        <w:t>) Tal medida só poderia ter sido proposta por um terço do Senado Federal ou da Câmara dos Deputados;</w:t>
      </w:r>
    </w:p>
    <w:p w:rsidR="00A5674D" w:rsidRPr="0052560D" w:rsidRDefault="0052560D" w:rsidP="00A5674D">
      <w:pPr>
        <w:jc w:val="both"/>
        <w:rPr>
          <w:sz w:val="22"/>
          <w:szCs w:val="22"/>
        </w:rPr>
      </w:pPr>
      <w:r>
        <w:rPr>
          <w:sz w:val="22"/>
          <w:szCs w:val="22"/>
        </w:rPr>
        <w:t>(C</w:t>
      </w:r>
      <w:r w:rsidR="00A5674D" w:rsidRPr="0052560D">
        <w:rPr>
          <w:sz w:val="22"/>
          <w:szCs w:val="22"/>
        </w:rPr>
        <w:t>) Para ser aprovada, a referida proposta deverá ser submetida ainda à sanção ou veto do próprio Presidente da República;</w:t>
      </w:r>
    </w:p>
    <w:p w:rsidR="00A5674D" w:rsidRPr="0052560D" w:rsidRDefault="0052560D" w:rsidP="00A5674D">
      <w:pPr>
        <w:jc w:val="both"/>
        <w:rPr>
          <w:sz w:val="22"/>
          <w:szCs w:val="22"/>
        </w:rPr>
      </w:pPr>
      <w:r>
        <w:rPr>
          <w:sz w:val="22"/>
          <w:szCs w:val="22"/>
        </w:rPr>
        <w:t>(D</w:t>
      </w:r>
      <w:r w:rsidR="00A5674D" w:rsidRPr="0052560D">
        <w:rPr>
          <w:sz w:val="22"/>
          <w:szCs w:val="22"/>
        </w:rPr>
        <w:t>) A proposta não pode ser aprovada por violar limitação material expressa da Constituição.</w:t>
      </w:r>
    </w:p>
    <w:p w:rsidR="00A5674D" w:rsidRPr="0052560D" w:rsidRDefault="00A5674D" w:rsidP="00A5674D">
      <w:pPr>
        <w:pStyle w:val="NormalWeb"/>
        <w:spacing w:before="0" w:beforeAutospacing="0" w:after="0" w:afterAutospacing="0"/>
        <w:jc w:val="both"/>
        <w:rPr>
          <w:b/>
          <w:sz w:val="22"/>
          <w:szCs w:val="22"/>
        </w:rPr>
      </w:pPr>
    </w:p>
    <w:p w:rsidR="00A5674D" w:rsidRDefault="00A5674D" w:rsidP="00A5674D">
      <w:pPr>
        <w:autoSpaceDE w:val="0"/>
        <w:autoSpaceDN w:val="0"/>
        <w:adjustRightInd w:val="0"/>
        <w:jc w:val="both"/>
        <w:rPr>
          <w:b/>
          <w:sz w:val="22"/>
          <w:szCs w:val="22"/>
        </w:rPr>
      </w:pPr>
      <w:r w:rsidRPr="0052560D">
        <w:rPr>
          <w:b/>
          <w:sz w:val="22"/>
          <w:szCs w:val="22"/>
        </w:rPr>
        <w:t>1</w:t>
      </w:r>
      <w:smartTag w:uri="urn:schemas-microsoft-com:office:smarttags" w:element="metricconverter">
        <w:smartTagPr>
          <w:attr w:name="ProductID" w:val="7. A"/>
        </w:smartTagPr>
        <w:r w:rsidRPr="0052560D">
          <w:rPr>
            <w:b/>
            <w:sz w:val="22"/>
            <w:szCs w:val="22"/>
          </w:rPr>
          <w:t>7. A</w:t>
        </w:r>
      </w:smartTag>
      <w:r w:rsidRPr="0052560D">
        <w:rPr>
          <w:b/>
          <w:sz w:val="22"/>
          <w:szCs w:val="22"/>
        </w:rPr>
        <w:t xml:space="preserve"> respeito do controle de constitucionalidade das leis e dos atos normativos, assinale a opção correta.</w:t>
      </w:r>
    </w:p>
    <w:p w:rsidR="0052560D" w:rsidRPr="0052560D" w:rsidRDefault="0052560D" w:rsidP="00A5674D">
      <w:pPr>
        <w:autoSpaceDE w:val="0"/>
        <w:autoSpaceDN w:val="0"/>
        <w:adjustRightInd w:val="0"/>
        <w:jc w:val="both"/>
        <w:rPr>
          <w:b/>
          <w:sz w:val="22"/>
          <w:szCs w:val="22"/>
        </w:rPr>
      </w:pPr>
    </w:p>
    <w:p w:rsidR="00A5674D" w:rsidRPr="0052560D" w:rsidRDefault="0052560D" w:rsidP="00A5674D">
      <w:pPr>
        <w:autoSpaceDE w:val="0"/>
        <w:autoSpaceDN w:val="0"/>
        <w:adjustRightInd w:val="0"/>
        <w:jc w:val="both"/>
        <w:rPr>
          <w:sz w:val="22"/>
          <w:szCs w:val="22"/>
        </w:rPr>
      </w:pPr>
      <w:r>
        <w:rPr>
          <w:sz w:val="22"/>
          <w:szCs w:val="22"/>
        </w:rPr>
        <w:t>(A</w:t>
      </w:r>
      <w:r w:rsidR="00A5674D" w:rsidRPr="0052560D">
        <w:rPr>
          <w:sz w:val="22"/>
          <w:szCs w:val="22"/>
        </w:rPr>
        <w:t>) O STF admite a inconstitucionalidade implícita, ou seja, a possibilidade de controle das normas oriunda do poder originário.</w:t>
      </w:r>
    </w:p>
    <w:p w:rsidR="00A5674D" w:rsidRPr="0052560D" w:rsidRDefault="0052560D" w:rsidP="00A5674D">
      <w:pPr>
        <w:autoSpaceDE w:val="0"/>
        <w:autoSpaceDN w:val="0"/>
        <w:adjustRightInd w:val="0"/>
        <w:jc w:val="both"/>
        <w:rPr>
          <w:sz w:val="22"/>
          <w:szCs w:val="22"/>
        </w:rPr>
      </w:pPr>
      <w:r>
        <w:rPr>
          <w:sz w:val="22"/>
          <w:szCs w:val="22"/>
        </w:rPr>
        <w:t>(B</w:t>
      </w:r>
      <w:r w:rsidR="00A5674D" w:rsidRPr="0052560D">
        <w:rPr>
          <w:sz w:val="22"/>
          <w:szCs w:val="22"/>
        </w:rPr>
        <w:t xml:space="preserve">) A inconstitucionalidade pode ser </w:t>
      </w:r>
      <w:proofErr w:type="spellStart"/>
      <w:r w:rsidR="00A5674D" w:rsidRPr="0052560D">
        <w:rPr>
          <w:sz w:val="22"/>
          <w:szCs w:val="22"/>
        </w:rPr>
        <w:t>nomoestática</w:t>
      </w:r>
      <w:proofErr w:type="spellEnd"/>
      <w:r w:rsidR="00A5674D" w:rsidRPr="0052560D">
        <w:rPr>
          <w:sz w:val="22"/>
          <w:szCs w:val="22"/>
        </w:rPr>
        <w:t xml:space="preserve"> (vício material) ou </w:t>
      </w:r>
      <w:proofErr w:type="spellStart"/>
      <w:r w:rsidR="00A5674D" w:rsidRPr="0052560D">
        <w:rPr>
          <w:sz w:val="22"/>
          <w:szCs w:val="22"/>
        </w:rPr>
        <w:t>nomodinâmica</w:t>
      </w:r>
      <w:proofErr w:type="spellEnd"/>
      <w:r w:rsidR="00A5674D" w:rsidRPr="0052560D">
        <w:rPr>
          <w:sz w:val="22"/>
          <w:szCs w:val="22"/>
        </w:rPr>
        <w:t xml:space="preserve"> (vício no processo legislativo).</w:t>
      </w:r>
    </w:p>
    <w:p w:rsidR="00A5674D" w:rsidRPr="0052560D" w:rsidRDefault="0052560D" w:rsidP="00A5674D">
      <w:pPr>
        <w:autoSpaceDE w:val="0"/>
        <w:autoSpaceDN w:val="0"/>
        <w:adjustRightInd w:val="0"/>
        <w:jc w:val="both"/>
        <w:rPr>
          <w:sz w:val="22"/>
          <w:szCs w:val="22"/>
        </w:rPr>
      </w:pPr>
      <w:r>
        <w:rPr>
          <w:sz w:val="22"/>
          <w:szCs w:val="22"/>
        </w:rPr>
        <w:t>(C</w:t>
      </w:r>
      <w:r w:rsidR="00A5674D" w:rsidRPr="0052560D">
        <w:rPr>
          <w:sz w:val="22"/>
          <w:szCs w:val="22"/>
        </w:rPr>
        <w:t xml:space="preserve">) São características do controle aberto de constitucionalidade: atuação de vários órgãos do Poder Judiciário, processo objetivo, decisões, </w:t>
      </w:r>
      <w:proofErr w:type="gramStart"/>
      <w:r w:rsidR="00A5674D" w:rsidRPr="0052560D">
        <w:rPr>
          <w:sz w:val="22"/>
          <w:szCs w:val="22"/>
        </w:rPr>
        <w:t>via de regra</w:t>
      </w:r>
      <w:proofErr w:type="gramEnd"/>
      <w:r w:rsidR="00A5674D" w:rsidRPr="0052560D">
        <w:rPr>
          <w:sz w:val="22"/>
          <w:szCs w:val="22"/>
        </w:rPr>
        <w:t>, inter partes.</w:t>
      </w:r>
    </w:p>
    <w:p w:rsidR="00A5674D" w:rsidRPr="0052560D" w:rsidRDefault="0052560D" w:rsidP="00A5674D">
      <w:pPr>
        <w:autoSpaceDE w:val="0"/>
        <w:autoSpaceDN w:val="0"/>
        <w:adjustRightInd w:val="0"/>
        <w:jc w:val="both"/>
        <w:rPr>
          <w:sz w:val="22"/>
          <w:szCs w:val="22"/>
        </w:rPr>
      </w:pPr>
      <w:r>
        <w:rPr>
          <w:sz w:val="22"/>
          <w:szCs w:val="22"/>
        </w:rPr>
        <w:t>(D</w:t>
      </w:r>
      <w:r w:rsidR="00A5674D" w:rsidRPr="0052560D">
        <w:rPr>
          <w:sz w:val="22"/>
          <w:szCs w:val="22"/>
        </w:rPr>
        <w:t>) De acordo com a Constituição Federal, os Tribunais de Justiça dos Estados e os seus Órgãos Especiais, por decisão da maioria relativa de seus membros, podem declarar a inconstitucionalidade das leis em observância ao princípio da reserva de plenário.</w:t>
      </w:r>
    </w:p>
    <w:p w:rsidR="00A5674D" w:rsidRPr="0052560D" w:rsidRDefault="00A5674D" w:rsidP="00A5674D">
      <w:pPr>
        <w:rPr>
          <w:sz w:val="22"/>
          <w:szCs w:val="22"/>
        </w:rPr>
      </w:pPr>
    </w:p>
    <w:p w:rsidR="00A5674D" w:rsidRDefault="00A5674D" w:rsidP="00A5674D">
      <w:pPr>
        <w:autoSpaceDE w:val="0"/>
        <w:autoSpaceDN w:val="0"/>
        <w:adjustRightInd w:val="0"/>
        <w:jc w:val="both"/>
        <w:rPr>
          <w:sz w:val="22"/>
          <w:szCs w:val="22"/>
        </w:rPr>
      </w:pPr>
      <w:r w:rsidRPr="0052560D">
        <w:rPr>
          <w:b/>
          <w:sz w:val="22"/>
          <w:szCs w:val="22"/>
        </w:rPr>
        <w:t>18. Sobre as súmulas vinculantes, assinale a opção incorreta</w:t>
      </w:r>
      <w:r w:rsidRPr="0052560D">
        <w:rPr>
          <w:sz w:val="22"/>
          <w:szCs w:val="22"/>
        </w:rPr>
        <w:t>.</w:t>
      </w:r>
    </w:p>
    <w:p w:rsidR="0052560D" w:rsidRPr="0052560D" w:rsidRDefault="0052560D" w:rsidP="00A5674D">
      <w:pPr>
        <w:autoSpaceDE w:val="0"/>
        <w:autoSpaceDN w:val="0"/>
        <w:adjustRightInd w:val="0"/>
        <w:jc w:val="both"/>
        <w:rPr>
          <w:b/>
          <w:sz w:val="22"/>
          <w:szCs w:val="22"/>
        </w:rPr>
      </w:pPr>
    </w:p>
    <w:p w:rsidR="00A5674D" w:rsidRPr="0052560D" w:rsidRDefault="0052560D" w:rsidP="00A5674D">
      <w:pPr>
        <w:jc w:val="both"/>
        <w:rPr>
          <w:sz w:val="22"/>
          <w:szCs w:val="22"/>
        </w:rPr>
      </w:pPr>
      <w:r>
        <w:rPr>
          <w:sz w:val="22"/>
          <w:szCs w:val="22"/>
        </w:rPr>
        <w:t>(A</w:t>
      </w:r>
      <w:r w:rsidR="00A5674D" w:rsidRPr="0052560D">
        <w:rPr>
          <w:sz w:val="22"/>
          <w:szCs w:val="22"/>
        </w:rPr>
        <w:t>)</w:t>
      </w:r>
      <w:r w:rsidR="00C03971">
        <w:rPr>
          <w:sz w:val="22"/>
          <w:szCs w:val="22"/>
        </w:rPr>
        <w:t xml:space="preserve"> </w:t>
      </w:r>
      <w:r w:rsidR="00A5674D" w:rsidRPr="0052560D">
        <w:rPr>
          <w:sz w:val="22"/>
          <w:szCs w:val="22"/>
        </w:rPr>
        <w:t>o Defensor Público Geral da União não poderá apresentar propostas de súmulas vinculantes ao Supremo Tribunal Federal.</w:t>
      </w:r>
    </w:p>
    <w:p w:rsidR="00A5674D" w:rsidRPr="0052560D" w:rsidRDefault="0052560D" w:rsidP="00A5674D">
      <w:pPr>
        <w:jc w:val="both"/>
        <w:rPr>
          <w:sz w:val="22"/>
          <w:szCs w:val="22"/>
        </w:rPr>
      </w:pPr>
      <w:r>
        <w:rPr>
          <w:sz w:val="22"/>
          <w:szCs w:val="22"/>
        </w:rPr>
        <w:t>(B</w:t>
      </w:r>
      <w:r w:rsidR="00A5674D" w:rsidRPr="0052560D">
        <w:rPr>
          <w:sz w:val="22"/>
          <w:szCs w:val="22"/>
        </w:rPr>
        <w:t>)</w:t>
      </w:r>
      <w:r w:rsidR="00C03971">
        <w:rPr>
          <w:sz w:val="22"/>
          <w:szCs w:val="22"/>
        </w:rPr>
        <w:t xml:space="preserve"> </w:t>
      </w:r>
      <w:r w:rsidR="00A5674D" w:rsidRPr="0052560D">
        <w:rPr>
          <w:sz w:val="22"/>
          <w:szCs w:val="22"/>
        </w:rPr>
        <w:t>o quórum necessário para a aprovação das súmulas é o de dois terços dos Ministros.</w:t>
      </w:r>
    </w:p>
    <w:p w:rsidR="00A5674D" w:rsidRPr="0052560D" w:rsidRDefault="0052560D" w:rsidP="00A5674D">
      <w:pPr>
        <w:jc w:val="both"/>
        <w:rPr>
          <w:sz w:val="22"/>
          <w:szCs w:val="22"/>
        </w:rPr>
      </w:pPr>
      <w:r>
        <w:rPr>
          <w:sz w:val="22"/>
          <w:szCs w:val="22"/>
        </w:rPr>
        <w:t>(C</w:t>
      </w:r>
      <w:r w:rsidR="00A5674D" w:rsidRPr="0052560D">
        <w:rPr>
          <w:sz w:val="22"/>
          <w:szCs w:val="22"/>
        </w:rPr>
        <w:t xml:space="preserve">) há previsão legal de atuação do </w:t>
      </w:r>
      <w:proofErr w:type="spellStart"/>
      <w:r w:rsidR="00A5674D" w:rsidRPr="0052560D">
        <w:rPr>
          <w:i/>
          <w:sz w:val="22"/>
          <w:szCs w:val="22"/>
        </w:rPr>
        <w:t>amicus</w:t>
      </w:r>
      <w:proofErr w:type="spellEnd"/>
      <w:r w:rsidR="00A5674D" w:rsidRPr="0052560D">
        <w:rPr>
          <w:i/>
          <w:sz w:val="22"/>
          <w:szCs w:val="22"/>
        </w:rPr>
        <w:t xml:space="preserve"> </w:t>
      </w:r>
      <w:proofErr w:type="spellStart"/>
      <w:r w:rsidR="00A5674D" w:rsidRPr="0052560D">
        <w:rPr>
          <w:i/>
          <w:sz w:val="22"/>
          <w:szCs w:val="22"/>
        </w:rPr>
        <w:t>curiae</w:t>
      </w:r>
      <w:proofErr w:type="spellEnd"/>
      <w:r w:rsidR="00A5674D" w:rsidRPr="0052560D">
        <w:rPr>
          <w:sz w:val="22"/>
          <w:szCs w:val="22"/>
        </w:rPr>
        <w:t xml:space="preserve"> no processo de edição, revisão ou cancelamento de súmulas vinculantes.</w:t>
      </w:r>
    </w:p>
    <w:p w:rsidR="00A5674D" w:rsidRPr="00C03971" w:rsidRDefault="0052560D" w:rsidP="00C03971">
      <w:pPr>
        <w:jc w:val="both"/>
        <w:rPr>
          <w:sz w:val="22"/>
          <w:szCs w:val="22"/>
        </w:rPr>
      </w:pPr>
      <w:r>
        <w:rPr>
          <w:sz w:val="22"/>
          <w:szCs w:val="22"/>
        </w:rPr>
        <w:t>(D</w:t>
      </w:r>
      <w:r w:rsidR="00A5674D" w:rsidRPr="0052560D">
        <w:rPr>
          <w:sz w:val="22"/>
          <w:szCs w:val="22"/>
        </w:rPr>
        <w:t>) é possível a modulação temporal dos efeitos da súmula, desde que a decisão seja respaldada pelo voto de dois terços dos Ministros.</w:t>
      </w:r>
    </w:p>
    <w:p w:rsidR="00A5674D" w:rsidRDefault="00A5674D" w:rsidP="00A5674D">
      <w:pPr>
        <w:rPr>
          <w:b/>
          <w:color w:val="000000"/>
          <w:sz w:val="22"/>
          <w:szCs w:val="22"/>
          <w:shd w:val="clear" w:color="auto" w:fill="FFFFFF"/>
        </w:rPr>
      </w:pPr>
      <w:r w:rsidRPr="0052560D">
        <w:rPr>
          <w:b/>
          <w:sz w:val="22"/>
          <w:szCs w:val="22"/>
        </w:rPr>
        <w:lastRenderedPageBreak/>
        <w:t xml:space="preserve">19. </w:t>
      </w:r>
      <w:r w:rsidRPr="0052560D">
        <w:rPr>
          <w:b/>
          <w:color w:val="000000"/>
          <w:sz w:val="22"/>
          <w:szCs w:val="22"/>
          <w:shd w:val="clear" w:color="auto" w:fill="FFFFFF"/>
        </w:rPr>
        <w:t>Sobre o Conselho Nacional de Justiça (CNJ), assinale a alternativa correta:</w:t>
      </w:r>
    </w:p>
    <w:p w:rsidR="0052560D" w:rsidRPr="0052560D" w:rsidRDefault="0052560D" w:rsidP="00A5674D">
      <w:pPr>
        <w:rPr>
          <w:b/>
          <w:sz w:val="22"/>
          <w:szCs w:val="22"/>
        </w:rPr>
      </w:pPr>
    </w:p>
    <w:p w:rsidR="00A5674D" w:rsidRPr="0052560D" w:rsidRDefault="0052560D" w:rsidP="0052560D">
      <w:pPr>
        <w:widowControl w:val="0"/>
        <w:suppressAutoHyphens/>
        <w:autoSpaceDE w:val="0"/>
        <w:autoSpaceDN w:val="0"/>
        <w:adjustRightInd w:val="0"/>
        <w:jc w:val="both"/>
        <w:rPr>
          <w:color w:val="000000"/>
          <w:sz w:val="22"/>
          <w:szCs w:val="22"/>
          <w:shd w:val="clear" w:color="auto" w:fill="FFFFFF"/>
        </w:rPr>
      </w:pPr>
      <w:r>
        <w:rPr>
          <w:color w:val="000000"/>
          <w:sz w:val="22"/>
          <w:szCs w:val="22"/>
          <w:shd w:val="clear" w:color="auto" w:fill="FFFFFF"/>
        </w:rPr>
        <w:t xml:space="preserve">(A) </w:t>
      </w:r>
      <w:r w:rsidR="00A5674D" w:rsidRPr="0052560D">
        <w:rPr>
          <w:color w:val="000000"/>
          <w:sz w:val="22"/>
          <w:szCs w:val="22"/>
          <w:shd w:val="clear" w:color="auto" w:fill="FFFFFF"/>
        </w:rPr>
        <w:t>O CNJ é presido pelo Ministro do STF mais antigo na Corte.</w:t>
      </w:r>
    </w:p>
    <w:p w:rsidR="00A5674D" w:rsidRPr="0052560D" w:rsidRDefault="0052560D" w:rsidP="0052560D">
      <w:pPr>
        <w:widowControl w:val="0"/>
        <w:suppressAutoHyphens/>
        <w:autoSpaceDE w:val="0"/>
        <w:autoSpaceDN w:val="0"/>
        <w:adjustRightInd w:val="0"/>
        <w:jc w:val="both"/>
        <w:rPr>
          <w:color w:val="000000"/>
          <w:sz w:val="22"/>
          <w:szCs w:val="22"/>
          <w:shd w:val="clear" w:color="auto" w:fill="FFFFFF"/>
        </w:rPr>
      </w:pPr>
      <w:r>
        <w:rPr>
          <w:color w:val="000000"/>
          <w:sz w:val="22"/>
          <w:szCs w:val="22"/>
          <w:shd w:val="clear" w:color="auto" w:fill="FFFFFF"/>
        </w:rPr>
        <w:t xml:space="preserve">(B) </w:t>
      </w:r>
      <w:r w:rsidR="00A5674D" w:rsidRPr="0052560D">
        <w:rPr>
          <w:color w:val="000000"/>
          <w:sz w:val="22"/>
          <w:szCs w:val="22"/>
          <w:shd w:val="clear" w:color="auto" w:fill="FFFFFF"/>
        </w:rPr>
        <w:t xml:space="preserve">Seus membros são nomeados para cumprir um mandato de </w:t>
      </w:r>
      <w:proofErr w:type="gramStart"/>
      <w:r w:rsidR="00A5674D" w:rsidRPr="0052560D">
        <w:rPr>
          <w:color w:val="000000"/>
          <w:sz w:val="22"/>
          <w:szCs w:val="22"/>
          <w:shd w:val="clear" w:color="auto" w:fill="FFFFFF"/>
        </w:rPr>
        <w:t>3</w:t>
      </w:r>
      <w:proofErr w:type="gramEnd"/>
      <w:r w:rsidR="00A5674D" w:rsidRPr="0052560D">
        <w:rPr>
          <w:color w:val="000000"/>
          <w:sz w:val="22"/>
          <w:szCs w:val="22"/>
          <w:shd w:val="clear" w:color="auto" w:fill="FFFFFF"/>
        </w:rPr>
        <w:t xml:space="preserve"> anos, vedada a recondução.</w:t>
      </w:r>
    </w:p>
    <w:p w:rsidR="00A5674D" w:rsidRPr="0052560D" w:rsidRDefault="0052560D" w:rsidP="0052560D">
      <w:pPr>
        <w:widowControl w:val="0"/>
        <w:suppressAutoHyphens/>
        <w:autoSpaceDE w:val="0"/>
        <w:autoSpaceDN w:val="0"/>
        <w:adjustRightInd w:val="0"/>
        <w:jc w:val="both"/>
        <w:rPr>
          <w:color w:val="000000"/>
          <w:sz w:val="22"/>
          <w:szCs w:val="22"/>
          <w:shd w:val="clear" w:color="auto" w:fill="FFFFFF"/>
        </w:rPr>
      </w:pPr>
      <w:r>
        <w:rPr>
          <w:color w:val="000000"/>
          <w:sz w:val="22"/>
          <w:szCs w:val="22"/>
          <w:shd w:val="clear" w:color="auto" w:fill="FFFFFF"/>
        </w:rPr>
        <w:t xml:space="preserve">(C) </w:t>
      </w:r>
      <w:r w:rsidR="00A5674D" w:rsidRPr="0052560D">
        <w:rPr>
          <w:color w:val="000000"/>
          <w:sz w:val="22"/>
          <w:szCs w:val="22"/>
          <w:shd w:val="clear" w:color="auto" w:fill="FFFFFF"/>
        </w:rPr>
        <w:t>À exceção do seu Presidente, os demais membros do Conselho serão nomeados pelo Presidente da República, depois de aprovada a escolha pela maioria absoluta do Senado Federal.</w:t>
      </w:r>
    </w:p>
    <w:p w:rsidR="00A5674D" w:rsidRPr="0052560D" w:rsidRDefault="0052560D" w:rsidP="0052560D">
      <w:pPr>
        <w:widowControl w:val="0"/>
        <w:tabs>
          <w:tab w:val="num" w:pos="284"/>
        </w:tabs>
        <w:suppressAutoHyphens/>
        <w:autoSpaceDE w:val="0"/>
        <w:autoSpaceDN w:val="0"/>
        <w:adjustRightInd w:val="0"/>
        <w:jc w:val="both"/>
        <w:rPr>
          <w:color w:val="000000"/>
          <w:sz w:val="22"/>
          <w:szCs w:val="22"/>
          <w:shd w:val="clear" w:color="auto" w:fill="FFFFFF"/>
        </w:rPr>
      </w:pPr>
      <w:r>
        <w:rPr>
          <w:color w:val="000000"/>
          <w:sz w:val="22"/>
          <w:szCs w:val="22"/>
          <w:shd w:val="clear" w:color="auto" w:fill="FFFFFF"/>
        </w:rPr>
        <w:t>(D)</w:t>
      </w:r>
      <w:r w:rsidR="00A5674D" w:rsidRPr="0052560D">
        <w:rPr>
          <w:color w:val="000000"/>
          <w:sz w:val="22"/>
          <w:szCs w:val="22"/>
          <w:shd w:val="clear" w:color="auto" w:fill="FFFFFF"/>
        </w:rPr>
        <w:t xml:space="preserve"> Junto ao Conselho oficiarão o Procurador-Geral da República e o Presidente do Conselho Seccional da Ordem dos Advogados de qualquer Estado brasileiro.</w:t>
      </w:r>
    </w:p>
    <w:p w:rsidR="00A5674D" w:rsidRPr="0052560D" w:rsidRDefault="00A5674D" w:rsidP="00A5674D">
      <w:pPr>
        <w:widowControl w:val="0"/>
        <w:suppressAutoHyphens/>
        <w:autoSpaceDE w:val="0"/>
        <w:autoSpaceDN w:val="0"/>
        <w:adjustRightInd w:val="0"/>
        <w:jc w:val="both"/>
        <w:rPr>
          <w:b/>
          <w:color w:val="000000"/>
          <w:sz w:val="22"/>
          <w:szCs w:val="22"/>
          <w:shd w:val="clear" w:color="auto" w:fill="FFFFFF"/>
        </w:rPr>
      </w:pPr>
    </w:p>
    <w:p w:rsidR="00A5674D" w:rsidRDefault="00A5674D" w:rsidP="00A5674D">
      <w:pPr>
        <w:autoSpaceDE w:val="0"/>
        <w:autoSpaceDN w:val="0"/>
        <w:adjustRightInd w:val="0"/>
        <w:jc w:val="both"/>
        <w:rPr>
          <w:b/>
          <w:sz w:val="22"/>
          <w:szCs w:val="22"/>
        </w:rPr>
      </w:pPr>
      <w:r w:rsidRPr="0052560D">
        <w:rPr>
          <w:b/>
          <w:sz w:val="22"/>
          <w:szCs w:val="22"/>
        </w:rPr>
        <w:t>20. A disciplina constitucional das imunidades parlamentares e a sua respectiva compreensão jurisprudencial permitem afirmar:</w:t>
      </w:r>
    </w:p>
    <w:p w:rsidR="0052560D" w:rsidRPr="0052560D" w:rsidRDefault="0052560D" w:rsidP="00A5674D">
      <w:pPr>
        <w:autoSpaceDE w:val="0"/>
        <w:autoSpaceDN w:val="0"/>
        <w:adjustRightInd w:val="0"/>
        <w:jc w:val="both"/>
        <w:rPr>
          <w:b/>
          <w:sz w:val="22"/>
          <w:szCs w:val="22"/>
        </w:rPr>
      </w:pPr>
    </w:p>
    <w:p w:rsidR="00A5674D" w:rsidRPr="0052560D" w:rsidRDefault="0052560D" w:rsidP="00A5674D">
      <w:pPr>
        <w:autoSpaceDE w:val="0"/>
        <w:autoSpaceDN w:val="0"/>
        <w:adjustRightInd w:val="0"/>
        <w:jc w:val="both"/>
        <w:rPr>
          <w:sz w:val="22"/>
          <w:szCs w:val="22"/>
        </w:rPr>
      </w:pPr>
      <w:r>
        <w:rPr>
          <w:sz w:val="22"/>
          <w:szCs w:val="22"/>
        </w:rPr>
        <w:t>(A</w:t>
      </w:r>
      <w:r w:rsidR="00A5674D" w:rsidRPr="0052560D">
        <w:rPr>
          <w:sz w:val="22"/>
          <w:szCs w:val="22"/>
        </w:rPr>
        <w:t>) A inviolabilidade parlamentar não se estende ao congressista durante as campanhas eleitorais.</w:t>
      </w:r>
    </w:p>
    <w:p w:rsidR="00A5674D" w:rsidRPr="0052560D" w:rsidRDefault="0052560D" w:rsidP="00A5674D">
      <w:pPr>
        <w:autoSpaceDE w:val="0"/>
        <w:autoSpaceDN w:val="0"/>
        <w:adjustRightInd w:val="0"/>
        <w:jc w:val="both"/>
        <w:rPr>
          <w:sz w:val="22"/>
          <w:szCs w:val="22"/>
        </w:rPr>
      </w:pPr>
      <w:r>
        <w:rPr>
          <w:sz w:val="22"/>
          <w:szCs w:val="22"/>
        </w:rPr>
        <w:t>(B</w:t>
      </w:r>
      <w:r w:rsidR="00A5674D" w:rsidRPr="0052560D">
        <w:rPr>
          <w:sz w:val="22"/>
          <w:szCs w:val="22"/>
        </w:rPr>
        <w:t>)</w:t>
      </w:r>
      <w:r>
        <w:rPr>
          <w:sz w:val="22"/>
          <w:szCs w:val="22"/>
        </w:rPr>
        <w:t xml:space="preserve"> </w:t>
      </w:r>
      <w:r w:rsidR="00A5674D" w:rsidRPr="0052560D">
        <w:rPr>
          <w:sz w:val="22"/>
          <w:szCs w:val="22"/>
        </w:rPr>
        <w:t>Desde a proclamação do resultado das eleições, os membros do Congresso Nacional não poderão ser presos, salvo em flagrante de crime inafiançável.</w:t>
      </w:r>
    </w:p>
    <w:p w:rsidR="00A5674D" w:rsidRPr="0052560D" w:rsidRDefault="0052560D" w:rsidP="00A5674D">
      <w:pPr>
        <w:autoSpaceDE w:val="0"/>
        <w:autoSpaceDN w:val="0"/>
        <w:adjustRightInd w:val="0"/>
        <w:jc w:val="both"/>
        <w:rPr>
          <w:sz w:val="22"/>
          <w:szCs w:val="22"/>
        </w:rPr>
      </w:pPr>
      <w:r>
        <w:rPr>
          <w:sz w:val="22"/>
          <w:szCs w:val="22"/>
        </w:rPr>
        <w:t>(C</w:t>
      </w:r>
      <w:r w:rsidR="00A5674D" w:rsidRPr="0052560D">
        <w:rPr>
          <w:sz w:val="22"/>
          <w:szCs w:val="22"/>
        </w:rPr>
        <w:t>) Os suplentes gozam de imunidades parlamentares.</w:t>
      </w:r>
    </w:p>
    <w:p w:rsidR="00C552C9" w:rsidRPr="00C03971" w:rsidRDefault="0052560D" w:rsidP="00C03971">
      <w:pPr>
        <w:autoSpaceDE w:val="0"/>
        <w:autoSpaceDN w:val="0"/>
        <w:adjustRightInd w:val="0"/>
        <w:jc w:val="both"/>
        <w:rPr>
          <w:sz w:val="22"/>
          <w:szCs w:val="22"/>
        </w:rPr>
      </w:pPr>
      <w:r>
        <w:rPr>
          <w:sz w:val="22"/>
          <w:szCs w:val="22"/>
        </w:rPr>
        <w:t>(D</w:t>
      </w:r>
      <w:r w:rsidR="00A5674D" w:rsidRPr="0052560D">
        <w:rPr>
          <w:sz w:val="22"/>
          <w:szCs w:val="22"/>
        </w:rPr>
        <w:t>)</w:t>
      </w:r>
      <w:r>
        <w:rPr>
          <w:sz w:val="22"/>
          <w:szCs w:val="22"/>
        </w:rPr>
        <w:t xml:space="preserve"> </w:t>
      </w:r>
      <w:r w:rsidR="00A5674D" w:rsidRPr="0052560D">
        <w:rPr>
          <w:sz w:val="22"/>
          <w:szCs w:val="22"/>
        </w:rPr>
        <w:t>As imunidades de Deputados ou Senadores nunca subsistirão durante o estado de sítio.</w:t>
      </w:r>
    </w:p>
    <w:p w:rsidR="005B767F" w:rsidRPr="005B767F" w:rsidRDefault="005B767F" w:rsidP="005B767F">
      <w:pPr>
        <w:jc w:val="both"/>
        <w:rPr>
          <w:sz w:val="22"/>
          <w:szCs w:val="22"/>
        </w:rPr>
      </w:pPr>
    </w:p>
    <w:p w:rsidR="00623E50" w:rsidRPr="00710D17" w:rsidRDefault="00961D27" w:rsidP="00A80340">
      <w:pPr>
        <w:jc w:val="center"/>
        <w:rPr>
          <w:b/>
          <w:sz w:val="22"/>
          <w:szCs w:val="22"/>
        </w:rPr>
      </w:pPr>
      <w:proofErr w:type="spellStart"/>
      <w:r w:rsidRPr="00710D17">
        <w:rPr>
          <w:b/>
          <w:sz w:val="22"/>
          <w:szCs w:val="22"/>
        </w:rPr>
        <w:t>Deontologia</w:t>
      </w:r>
      <w:proofErr w:type="spellEnd"/>
    </w:p>
    <w:p w:rsidR="00456E60" w:rsidRDefault="00456E60" w:rsidP="00456E60">
      <w:pPr>
        <w:pStyle w:val="Corpodetexto"/>
        <w:rPr>
          <w:szCs w:val="28"/>
        </w:rPr>
      </w:pPr>
    </w:p>
    <w:p w:rsidR="00456E60" w:rsidRPr="00456E60" w:rsidRDefault="00456E60" w:rsidP="000D4D4A">
      <w:pPr>
        <w:pStyle w:val="Corpodetexto"/>
        <w:rPr>
          <w:sz w:val="22"/>
          <w:szCs w:val="22"/>
        </w:rPr>
      </w:pPr>
      <w:r>
        <w:rPr>
          <w:sz w:val="22"/>
          <w:szCs w:val="22"/>
        </w:rPr>
        <w:t>2</w:t>
      </w:r>
      <w:r w:rsidRPr="00456E60">
        <w:rPr>
          <w:sz w:val="22"/>
          <w:szCs w:val="22"/>
        </w:rPr>
        <w:t>1</w:t>
      </w:r>
      <w:r>
        <w:rPr>
          <w:sz w:val="22"/>
          <w:szCs w:val="22"/>
        </w:rPr>
        <w:t>.</w:t>
      </w:r>
      <w:r w:rsidRPr="00456E60">
        <w:rPr>
          <w:sz w:val="22"/>
          <w:szCs w:val="22"/>
        </w:rPr>
        <w:t xml:space="preserve"> No tocante às infrações disciplinares aplicáveis aos advogados, assinale a opção correta de acordo com o Estatuto do Advogado.</w:t>
      </w:r>
    </w:p>
    <w:p w:rsidR="00456E60" w:rsidRPr="00456E60" w:rsidRDefault="00456E60" w:rsidP="000D4D4A">
      <w:pPr>
        <w:pStyle w:val="Corpodetexto"/>
        <w:rPr>
          <w:sz w:val="22"/>
          <w:szCs w:val="22"/>
        </w:rPr>
      </w:pPr>
    </w:p>
    <w:p w:rsidR="00456E60" w:rsidRPr="00456E60" w:rsidRDefault="00456E60" w:rsidP="000D4D4A">
      <w:pPr>
        <w:jc w:val="both"/>
        <w:rPr>
          <w:sz w:val="22"/>
          <w:szCs w:val="22"/>
        </w:rPr>
      </w:pPr>
      <w:r w:rsidRPr="00456E60">
        <w:rPr>
          <w:sz w:val="22"/>
          <w:szCs w:val="22"/>
        </w:rPr>
        <w:t>(A) A violação ao Código de Ética e Disciplina do Advogado é punível com suspensão do exercício da advocacia por, no mínimo, 15 dias.</w:t>
      </w:r>
    </w:p>
    <w:p w:rsidR="00456E60" w:rsidRPr="00456E60" w:rsidRDefault="00456E60" w:rsidP="000D4D4A">
      <w:pPr>
        <w:jc w:val="both"/>
        <w:rPr>
          <w:sz w:val="22"/>
          <w:szCs w:val="22"/>
        </w:rPr>
      </w:pPr>
      <w:r w:rsidRPr="00456E60">
        <w:rPr>
          <w:sz w:val="22"/>
          <w:szCs w:val="22"/>
        </w:rPr>
        <w:t>(B) A deturpação de transcrição de dispositivo de lei ou de citação doutrinária em petição é falta punível, em regra, com censura.</w:t>
      </w:r>
    </w:p>
    <w:p w:rsidR="00456E60" w:rsidRPr="00456E60" w:rsidRDefault="00456E60" w:rsidP="000D4D4A">
      <w:pPr>
        <w:jc w:val="both"/>
        <w:rPr>
          <w:sz w:val="22"/>
          <w:szCs w:val="22"/>
        </w:rPr>
      </w:pPr>
      <w:r w:rsidRPr="00456E60">
        <w:rPr>
          <w:sz w:val="22"/>
          <w:szCs w:val="22"/>
        </w:rPr>
        <w:t xml:space="preserve">(C) A prescrição de aplicação de penalidade de censura ocorre em um ano, a partir da data da ciência do fato pela OAB. </w:t>
      </w:r>
    </w:p>
    <w:p w:rsidR="00456E60" w:rsidRPr="00456E60" w:rsidRDefault="00456E60" w:rsidP="000D4D4A">
      <w:pPr>
        <w:jc w:val="both"/>
        <w:rPr>
          <w:sz w:val="22"/>
          <w:szCs w:val="22"/>
        </w:rPr>
      </w:pPr>
      <w:r w:rsidRPr="00456E60">
        <w:rPr>
          <w:sz w:val="22"/>
          <w:szCs w:val="22"/>
        </w:rPr>
        <w:t>(D) O exercício assíduo e proficiente de mandato na OAB é cláusula excludente de aplicação de penalidade.</w:t>
      </w:r>
    </w:p>
    <w:p w:rsidR="00456E60" w:rsidRDefault="00456E60" w:rsidP="000D4D4A">
      <w:pPr>
        <w:pStyle w:val="Corpodetexto"/>
        <w:rPr>
          <w:b w:val="0"/>
          <w:bCs w:val="0"/>
          <w:sz w:val="22"/>
          <w:szCs w:val="22"/>
        </w:rPr>
      </w:pPr>
    </w:p>
    <w:p w:rsidR="00456E60" w:rsidRPr="00456E60" w:rsidRDefault="00456E60" w:rsidP="000D4D4A">
      <w:pPr>
        <w:pStyle w:val="Corpodetexto"/>
        <w:rPr>
          <w:sz w:val="22"/>
          <w:szCs w:val="22"/>
        </w:rPr>
      </w:pPr>
      <w:r>
        <w:rPr>
          <w:sz w:val="22"/>
          <w:szCs w:val="22"/>
        </w:rPr>
        <w:t>2</w:t>
      </w:r>
      <w:r w:rsidRPr="00456E60">
        <w:rPr>
          <w:sz w:val="22"/>
          <w:szCs w:val="22"/>
        </w:rPr>
        <w:t xml:space="preserve">2. Com relação ao entendimento do Supremo Tribunal Federal (STF) e quanto ao Estatuto da Advocacia, assinale a opção correta. </w:t>
      </w:r>
    </w:p>
    <w:p w:rsidR="00456E60" w:rsidRPr="00456E60" w:rsidRDefault="00456E60" w:rsidP="000D4D4A">
      <w:pPr>
        <w:jc w:val="both"/>
        <w:rPr>
          <w:sz w:val="22"/>
          <w:szCs w:val="22"/>
        </w:rPr>
      </w:pPr>
    </w:p>
    <w:p w:rsidR="00456E60" w:rsidRPr="00456E60" w:rsidRDefault="00456E60" w:rsidP="000D4D4A">
      <w:pPr>
        <w:jc w:val="both"/>
        <w:rPr>
          <w:sz w:val="22"/>
          <w:szCs w:val="22"/>
        </w:rPr>
      </w:pPr>
      <w:r w:rsidRPr="00456E60">
        <w:rPr>
          <w:sz w:val="22"/>
          <w:szCs w:val="22"/>
        </w:rPr>
        <w:t>(A) É direito do advogado não ser recolhido preso, antes de sentença transitada em julgado, senão em sala de Estado Maior, com instalações e comodidades condignas, assim reconhecidas pela Ordem dos Advogados do Brasil (OAB), e, na falta dessas, ser aplicada prisão domiciliar.</w:t>
      </w:r>
    </w:p>
    <w:p w:rsidR="00456E60" w:rsidRPr="00456E60" w:rsidRDefault="00456E60" w:rsidP="000D4D4A">
      <w:pPr>
        <w:jc w:val="both"/>
        <w:rPr>
          <w:sz w:val="22"/>
          <w:szCs w:val="22"/>
        </w:rPr>
      </w:pPr>
      <w:r w:rsidRPr="00456E60">
        <w:rPr>
          <w:sz w:val="22"/>
          <w:szCs w:val="22"/>
        </w:rPr>
        <w:t>(B) É direito do advogado sustentar oralmente, após o voto do relator, em julgamentos de recursos nos tribunais superiores, pelo prazo de até 15 minutos.</w:t>
      </w:r>
    </w:p>
    <w:p w:rsidR="00456E60" w:rsidRPr="00456E60" w:rsidRDefault="00456E60" w:rsidP="000D4D4A">
      <w:pPr>
        <w:jc w:val="both"/>
        <w:rPr>
          <w:sz w:val="22"/>
          <w:szCs w:val="22"/>
        </w:rPr>
      </w:pPr>
      <w:r w:rsidRPr="00456E60">
        <w:rPr>
          <w:sz w:val="22"/>
          <w:szCs w:val="22"/>
        </w:rPr>
        <w:t>(C) É direito do advogado ter respeitada a inviolabilidade de seu escritório ou local de trabalho, de seus arquivos e dados e sua correspondência e de suas comunicações, salvo caso de busca e apreensão determinada por magistrado e acompanhada de representante da OAB.</w:t>
      </w:r>
    </w:p>
    <w:p w:rsidR="00456E60" w:rsidRPr="00456E60" w:rsidRDefault="00456E60" w:rsidP="000D4D4A">
      <w:pPr>
        <w:jc w:val="both"/>
        <w:rPr>
          <w:sz w:val="22"/>
          <w:szCs w:val="22"/>
        </w:rPr>
      </w:pPr>
      <w:r w:rsidRPr="00456E60">
        <w:rPr>
          <w:sz w:val="22"/>
          <w:szCs w:val="22"/>
        </w:rPr>
        <w:t>(D) É prescindível a presença de representante da OAB quando um advogado é preso por motivo ligado ao exercício da advocacia, bem assim, nos casos de crime comum, a comunicação à OAB.</w:t>
      </w:r>
    </w:p>
    <w:p w:rsidR="00456E60" w:rsidRDefault="00456E60" w:rsidP="000D4D4A">
      <w:pPr>
        <w:jc w:val="both"/>
        <w:rPr>
          <w:sz w:val="22"/>
          <w:szCs w:val="22"/>
        </w:rPr>
      </w:pPr>
    </w:p>
    <w:p w:rsidR="00EF3399" w:rsidRDefault="00EF3399" w:rsidP="000D4D4A">
      <w:pPr>
        <w:jc w:val="both"/>
        <w:rPr>
          <w:b/>
          <w:bCs/>
          <w:sz w:val="22"/>
          <w:szCs w:val="22"/>
        </w:rPr>
      </w:pPr>
    </w:p>
    <w:p w:rsidR="00EF3399" w:rsidRDefault="00EF3399" w:rsidP="000D4D4A">
      <w:pPr>
        <w:jc w:val="both"/>
        <w:rPr>
          <w:b/>
          <w:bCs/>
          <w:sz w:val="22"/>
          <w:szCs w:val="22"/>
        </w:rPr>
      </w:pPr>
    </w:p>
    <w:p w:rsidR="00EF3399" w:rsidRDefault="00EF3399" w:rsidP="000D4D4A">
      <w:pPr>
        <w:jc w:val="both"/>
        <w:rPr>
          <w:b/>
          <w:bCs/>
          <w:sz w:val="22"/>
          <w:szCs w:val="22"/>
        </w:rPr>
      </w:pPr>
    </w:p>
    <w:p w:rsidR="00EF3399" w:rsidRDefault="00EF3399" w:rsidP="000D4D4A">
      <w:pPr>
        <w:jc w:val="both"/>
        <w:rPr>
          <w:b/>
          <w:bCs/>
          <w:sz w:val="22"/>
          <w:szCs w:val="22"/>
        </w:rPr>
      </w:pPr>
    </w:p>
    <w:p w:rsidR="00EF3399" w:rsidRDefault="00EF3399" w:rsidP="000D4D4A">
      <w:pPr>
        <w:jc w:val="both"/>
        <w:rPr>
          <w:b/>
          <w:bCs/>
          <w:sz w:val="22"/>
          <w:szCs w:val="22"/>
        </w:rPr>
      </w:pPr>
    </w:p>
    <w:p w:rsidR="00EF3399" w:rsidRDefault="00EF3399" w:rsidP="000D4D4A">
      <w:pPr>
        <w:jc w:val="both"/>
        <w:rPr>
          <w:b/>
          <w:bCs/>
          <w:sz w:val="22"/>
          <w:szCs w:val="22"/>
        </w:rPr>
      </w:pPr>
    </w:p>
    <w:p w:rsidR="00EF3399" w:rsidRDefault="00EF3399" w:rsidP="000D4D4A">
      <w:pPr>
        <w:jc w:val="both"/>
        <w:rPr>
          <w:b/>
          <w:bCs/>
          <w:sz w:val="22"/>
          <w:szCs w:val="22"/>
        </w:rPr>
      </w:pPr>
    </w:p>
    <w:p w:rsidR="00456E60" w:rsidRPr="00456E60" w:rsidRDefault="00456E60" w:rsidP="000D4D4A">
      <w:pPr>
        <w:jc w:val="both"/>
        <w:rPr>
          <w:b/>
          <w:bCs/>
          <w:sz w:val="22"/>
          <w:szCs w:val="22"/>
        </w:rPr>
      </w:pPr>
      <w:r>
        <w:rPr>
          <w:b/>
          <w:bCs/>
          <w:sz w:val="22"/>
          <w:szCs w:val="22"/>
        </w:rPr>
        <w:lastRenderedPageBreak/>
        <w:t>2</w:t>
      </w:r>
      <w:r w:rsidRPr="00456E60">
        <w:rPr>
          <w:b/>
          <w:bCs/>
          <w:sz w:val="22"/>
          <w:szCs w:val="22"/>
        </w:rPr>
        <w:t>3. Acerca de incompatibilidades, impedimentos e sanções disciplinares aplicáveis aos advogados, assinale opção correta de acordo com o Estatuto da Advocacia.</w:t>
      </w:r>
    </w:p>
    <w:p w:rsidR="00456E60" w:rsidRPr="00456E60" w:rsidRDefault="00456E60" w:rsidP="000D4D4A">
      <w:pPr>
        <w:jc w:val="both"/>
        <w:rPr>
          <w:sz w:val="22"/>
          <w:szCs w:val="22"/>
        </w:rPr>
      </w:pPr>
    </w:p>
    <w:p w:rsidR="00456E60" w:rsidRPr="00456E60" w:rsidRDefault="00456E60" w:rsidP="000D4D4A">
      <w:pPr>
        <w:pStyle w:val="Corpodetexto2"/>
        <w:spacing w:after="0" w:line="240" w:lineRule="auto"/>
        <w:jc w:val="both"/>
        <w:rPr>
          <w:sz w:val="22"/>
          <w:szCs w:val="22"/>
        </w:rPr>
      </w:pPr>
      <w:r w:rsidRPr="00456E60">
        <w:rPr>
          <w:sz w:val="22"/>
          <w:szCs w:val="22"/>
        </w:rPr>
        <w:t>(A) A violação a preceito do Código de Ética e Disciplina da OAB (CED-OAB) é punível com a suspensão do exercício profissional por até 30 dias.</w:t>
      </w:r>
    </w:p>
    <w:p w:rsidR="00456E60" w:rsidRPr="00456E60" w:rsidRDefault="00456E60" w:rsidP="000D4D4A">
      <w:pPr>
        <w:jc w:val="both"/>
        <w:rPr>
          <w:sz w:val="22"/>
          <w:szCs w:val="22"/>
        </w:rPr>
      </w:pPr>
      <w:r w:rsidRPr="00456E60">
        <w:rPr>
          <w:sz w:val="22"/>
          <w:szCs w:val="22"/>
        </w:rPr>
        <w:t>(B) O Defensor Público Geral Estadual que atuar na advocacia privada em patrocínio dos interesses de um sindicato patronal poderá, em razão dessa conduta, ser punido na OAB com a pena de censura.</w:t>
      </w:r>
    </w:p>
    <w:p w:rsidR="00456E60" w:rsidRPr="00456E60" w:rsidRDefault="00456E60" w:rsidP="000D4D4A">
      <w:pPr>
        <w:jc w:val="both"/>
        <w:rPr>
          <w:sz w:val="22"/>
          <w:szCs w:val="22"/>
        </w:rPr>
      </w:pPr>
      <w:r w:rsidRPr="00456E60">
        <w:rPr>
          <w:sz w:val="22"/>
          <w:szCs w:val="22"/>
        </w:rPr>
        <w:t>(C) Os oficiais do Exército podem exercer a advocacia em causas que não envolvam a União.</w:t>
      </w:r>
    </w:p>
    <w:p w:rsidR="00456E60" w:rsidRPr="00456E60" w:rsidRDefault="00456E60" w:rsidP="000D4D4A">
      <w:pPr>
        <w:jc w:val="both"/>
        <w:rPr>
          <w:sz w:val="22"/>
          <w:szCs w:val="22"/>
        </w:rPr>
      </w:pPr>
      <w:r w:rsidRPr="00456E60">
        <w:rPr>
          <w:sz w:val="22"/>
          <w:szCs w:val="22"/>
        </w:rPr>
        <w:t>(D) O presidente de assembléia legislativa não está impedido de exercer a advocacia.</w:t>
      </w:r>
    </w:p>
    <w:p w:rsidR="00456E60" w:rsidRPr="00456E60" w:rsidRDefault="00456E60" w:rsidP="000D4D4A">
      <w:pPr>
        <w:jc w:val="both"/>
        <w:rPr>
          <w:sz w:val="22"/>
          <w:szCs w:val="22"/>
        </w:rPr>
      </w:pPr>
    </w:p>
    <w:p w:rsidR="00456E60" w:rsidRPr="00456E60" w:rsidRDefault="00456E60" w:rsidP="000D4D4A">
      <w:pPr>
        <w:jc w:val="both"/>
        <w:rPr>
          <w:b/>
          <w:bCs/>
          <w:sz w:val="22"/>
          <w:szCs w:val="22"/>
        </w:rPr>
      </w:pPr>
      <w:r>
        <w:rPr>
          <w:b/>
          <w:bCs/>
          <w:sz w:val="22"/>
          <w:szCs w:val="22"/>
        </w:rPr>
        <w:t>2</w:t>
      </w:r>
      <w:r w:rsidRPr="00456E60">
        <w:rPr>
          <w:b/>
          <w:bCs/>
          <w:sz w:val="22"/>
          <w:szCs w:val="22"/>
        </w:rPr>
        <w:t>4.  No tocante às sociedades de advogados, assinale a opção correta.</w:t>
      </w:r>
    </w:p>
    <w:p w:rsidR="00456E60" w:rsidRPr="00456E60" w:rsidRDefault="00456E60" w:rsidP="000D4D4A">
      <w:pPr>
        <w:jc w:val="both"/>
        <w:rPr>
          <w:sz w:val="22"/>
          <w:szCs w:val="22"/>
        </w:rPr>
      </w:pPr>
    </w:p>
    <w:p w:rsidR="00456E60" w:rsidRPr="00456E60" w:rsidRDefault="00456E60" w:rsidP="000D4D4A">
      <w:pPr>
        <w:pStyle w:val="Corpodetexto2"/>
        <w:spacing w:after="0" w:line="240" w:lineRule="auto"/>
        <w:jc w:val="both"/>
        <w:rPr>
          <w:sz w:val="22"/>
          <w:szCs w:val="22"/>
        </w:rPr>
      </w:pPr>
      <w:r w:rsidRPr="00456E60">
        <w:rPr>
          <w:sz w:val="22"/>
          <w:szCs w:val="22"/>
        </w:rPr>
        <w:t>(A) É vedada a permanência de nome de sócio falecido na razão social da sociedade de advogados.</w:t>
      </w:r>
    </w:p>
    <w:p w:rsidR="00456E60" w:rsidRPr="00456E60" w:rsidRDefault="00456E60" w:rsidP="000D4D4A">
      <w:pPr>
        <w:jc w:val="both"/>
        <w:rPr>
          <w:sz w:val="22"/>
          <w:szCs w:val="22"/>
        </w:rPr>
      </w:pPr>
      <w:r w:rsidRPr="00456E60">
        <w:rPr>
          <w:sz w:val="22"/>
          <w:szCs w:val="22"/>
        </w:rPr>
        <w:t>(B) É possível que um advogado pertença a mais de uma sociedade de advogados registradas em uma mesma seccional, desde que os respectivos escritórios não patrocinem clientes de interesses opostos.</w:t>
      </w:r>
    </w:p>
    <w:p w:rsidR="00456E60" w:rsidRPr="00456E60" w:rsidRDefault="00456E60" w:rsidP="000D4D4A">
      <w:pPr>
        <w:jc w:val="both"/>
        <w:rPr>
          <w:sz w:val="22"/>
          <w:szCs w:val="22"/>
        </w:rPr>
      </w:pPr>
      <w:r w:rsidRPr="00456E60">
        <w:rPr>
          <w:sz w:val="22"/>
          <w:szCs w:val="22"/>
        </w:rPr>
        <w:t>(C) O CED-OAB não se aplica às sociedades de advogados, porque o direito brasileiro não admite a responsabilização penal da pessoa jurídica.</w:t>
      </w:r>
    </w:p>
    <w:p w:rsidR="00456E60" w:rsidRPr="00456E60" w:rsidRDefault="00456E60" w:rsidP="000D4D4A">
      <w:pPr>
        <w:jc w:val="both"/>
        <w:rPr>
          <w:sz w:val="22"/>
          <w:szCs w:val="22"/>
        </w:rPr>
      </w:pPr>
      <w:r w:rsidRPr="00456E60">
        <w:rPr>
          <w:sz w:val="22"/>
          <w:szCs w:val="22"/>
        </w:rPr>
        <w:t>(D) É vedado às juntas comerciais o registro de sociedade que inclua a atividade de advocacia entre suas finalidades.</w:t>
      </w:r>
    </w:p>
    <w:p w:rsidR="00456E60" w:rsidRDefault="00456E60" w:rsidP="000D4D4A">
      <w:pPr>
        <w:pStyle w:val="Corpodetexto"/>
        <w:rPr>
          <w:b w:val="0"/>
          <w:bCs w:val="0"/>
          <w:sz w:val="22"/>
          <w:szCs w:val="22"/>
        </w:rPr>
      </w:pPr>
    </w:p>
    <w:p w:rsidR="00456E60" w:rsidRPr="00456E60" w:rsidRDefault="00456E60" w:rsidP="000D4D4A">
      <w:pPr>
        <w:pStyle w:val="Corpodetexto"/>
        <w:rPr>
          <w:sz w:val="22"/>
          <w:szCs w:val="22"/>
        </w:rPr>
      </w:pPr>
      <w:r>
        <w:rPr>
          <w:sz w:val="22"/>
          <w:szCs w:val="22"/>
        </w:rPr>
        <w:t>2</w:t>
      </w:r>
      <w:r w:rsidRPr="00456E60">
        <w:rPr>
          <w:sz w:val="22"/>
          <w:szCs w:val="22"/>
        </w:rPr>
        <w:t>5. Em relação ao Conselho Federal da Ordem dos Advogados do Brasil, assinale a opção correta.</w:t>
      </w:r>
    </w:p>
    <w:p w:rsidR="00456E60" w:rsidRPr="00456E60" w:rsidRDefault="00456E60" w:rsidP="000D4D4A">
      <w:pPr>
        <w:jc w:val="both"/>
        <w:rPr>
          <w:sz w:val="22"/>
          <w:szCs w:val="22"/>
        </w:rPr>
      </w:pPr>
    </w:p>
    <w:p w:rsidR="00456E60" w:rsidRPr="00456E60" w:rsidRDefault="00456E60" w:rsidP="000D4D4A">
      <w:pPr>
        <w:jc w:val="both"/>
        <w:rPr>
          <w:sz w:val="22"/>
          <w:szCs w:val="22"/>
        </w:rPr>
      </w:pPr>
      <w:r w:rsidRPr="00456E60">
        <w:rPr>
          <w:sz w:val="22"/>
          <w:szCs w:val="22"/>
        </w:rPr>
        <w:t>(A) O Conselho Federal é o órgão competente para autorizar a instalação de cursos jurídicos no Brasil, inclusive promovendo a recomendação das instituições com melhor aproveitamento nos exames de ordem.</w:t>
      </w:r>
    </w:p>
    <w:p w:rsidR="00456E60" w:rsidRPr="00456E60" w:rsidRDefault="00456E60" w:rsidP="000D4D4A">
      <w:pPr>
        <w:jc w:val="both"/>
        <w:rPr>
          <w:sz w:val="22"/>
          <w:szCs w:val="22"/>
        </w:rPr>
      </w:pPr>
      <w:r w:rsidRPr="00456E60">
        <w:rPr>
          <w:sz w:val="22"/>
          <w:szCs w:val="22"/>
        </w:rPr>
        <w:t xml:space="preserve">(B) Compete ao Conselho Federal elaborar a lista sêxtupla para indicação dos advogados que concorrerão à vaga de desembargador do Tribunal de Justiça do Distrito Federal e dos Territórios, porque é a União que organiza e mantém o Poder Judiciário daquela unidade da Federação. </w:t>
      </w:r>
    </w:p>
    <w:p w:rsidR="00456E60" w:rsidRPr="00456E60" w:rsidRDefault="00456E60" w:rsidP="000D4D4A">
      <w:pPr>
        <w:jc w:val="both"/>
        <w:rPr>
          <w:sz w:val="22"/>
          <w:szCs w:val="22"/>
        </w:rPr>
      </w:pPr>
      <w:r w:rsidRPr="00456E60">
        <w:rPr>
          <w:sz w:val="22"/>
          <w:szCs w:val="22"/>
        </w:rPr>
        <w:t>(C) O presidente do Conselho Federal tem direito apenas à voz nas deliberações do conselho.</w:t>
      </w:r>
    </w:p>
    <w:p w:rsidR="00456E60" w:rsidRPr="00456E60" w:rsidRDefault="00456E60" w:rsidP="000D4D4A">
      <w:pPr>
        <w:jc w:val="both"/>
        <w:rPr>
          <w:sz w:val="22"/>
          <w:szCs w:val="22"/>
        </w:rPr>
      </w:pPr>
      <w:r w:rsidRPr="00456E60">
        <w:rPr>
          <w:sz w:val="22"/>
          <w:szCs w:val="22"/>
        </w:rPr>
        <w:t>(D) O voto nas deliberações do Conselho Federal é tomado por cada delegação estadual.</w:t>
      </w:r>
    </w:p>
    <w:p w:rsidR="00456E60" w:rsidRPr="00456E60" w:rsidRDefault="00456E60" w:rsidP="000D4D4A">
      <w:pPr>
        <w:jc w:val="both"/>
        <w:rPr>
          <w:sz w:val="22"/>
          <w:szCs w:val="22"/>
        </w:rPr>
      </w:pPr>
    </w:p>
    <w:p w:rsidR="00456E60" w:rsidRPr="00456E60" w:rsidRDefault="000D4D4A" w:rsidP="000D4D4A">
      <w:pPr>
        <w:jc w:val="both"/>
        <w:rPr>
          <w:b/>
          <w:bCs/>
          <w:sz w:val="22"/>
          <w:szCs w:val="22"/>
        </w:rPr>
      </w:pPr>
      <w:r>
        <w:rPr>
          <w:b/>
          <w:bCs/>
          <w:sz w:val="22"/>
          <w:szCs w:val="22"/>
        </w:rPr>
        <w:t>2</w:t>
      </w:r>
      <w:r w:rsidR="00456E60" w:rsidRPr="00456E60">
        <w:rPr>
          <w:b/>
          <w:bCs/>
          <w:sz w:val="22"/>
          <w:szCs w:val="22"/>
        </w:rPr>
        <w:t xml:space="preserve">6. Em relação à inscrição dos advogados na OAB, assinale a opção correta de acordo com o Estatuto da Advocacia. </w:t>
      </w:r>
    </w:p>
    <w:p w:rsidR="00456E60" w:rsidRPr="00456E60" w:rsidRDefault="00456E60" w:rsidP="000D4D4A">
      <w:pPr>
        <w:jc w:val="both"/>
        <w:rPr>
          <w:sz w:val="22"/>
          <w:szCs w:val="22"/>
        </w:rPr>
      </w:pPr>
    </w:p>
    <w:p w:rsidR="00456E60" w:rsidRPr="00456E60" w:rsidRDefault="00456E60" w:rsidP="000D4D4A">
      <w:pPr>
        <w:pStyle w:val="Corpodetexto2"/>
        <w:spacing w:after="0" w:line="240" w:lineRule="auto"/>
        <w:jc w:val="both"/>
        <w:rPr>
          <w:sz w:val="22"/>
          <w:szCs w:val="22"/>
        </w:rPr>
      </w:pPr>
      <w:r w:rsidRPr="00456E60">
        <w:rPr>
          <w:sz w:val="22"/>
          <w:szCs w:val="22"/>
        </w:rPr>
        <w:t>(A) Para a inscrição como advogado é necessário ser brasileiro nato.</w:t>
      </w:r>
    </w:p>
    <w:p w:rsidR="00456E60" w:rsidRPr="00456E60" w:rsidRDefault="00456E60" w:rsidP="000D4D4A">
      <w:pPr>
        <w:jc w:val="both"/>
        <w:rPr>
          <w:sz w:val="22"/>
          <w:szCs w:val="22"/>
        </w:rPr>
      </w:pPr>
      <w:r w:rsidRPr="00456E60">
        <w:rPr>
          <w:sz w:val="22"/>
          <w:szCs w:val="22"/>
        </w:rPr>
        <w:t xml:space="preserve">(B) Além da inscrição principal, o advogado deve promover a inscrição suplementar nos conselhos seccionais em cujos territórios tenha atuação em mais de 5 feitos judiciais por ano. </w:t>
      </w:r>
    </w:p>
    <w:p w:rsidR="00456E60" w:rsidRPr="00456E60" w:rsidRDefault="00456E60" w:rsidP="000D4D4A">
      <w:pPr>
        <w:jc w:val="both"/>
        <w:rPr>
          <w:sz w:val="22"/>
          <w:szCs w:val="22"/>
        </w:rPr>
      </w:pPr>
      <w:r w:rsidRPr="00456E60">
        <w:rPr>
          <w:sz w:val="22"/>
          <w:szCs w:val="22"/>
        </w:rPr>
        <w:t xml:space="preserve">(C) O exercício em caráter definitivo de atividade incompatível com a advocacia no ano de 2002 implicará o licenciamento do profissional, restaurando-se o número da inscrição anterior após a cessação da incompatibilidade. </w:t>
      </w:r>
    </w:p>
    <w:p w:rsidR="00456E60" w:rsidRPr="00456E60" w:rsidRDefault="00456E60" w:rsidP="000D4D4A">
      <w:pPr>
        <w:jc w:val="both"/>
        <w:rPr>
          <w:sz w:val="22"/>
          <w:szCs w:val="22"/>
        </w:rPr>
      </w:pPr>
      <w:r w:rsidRPr="00456E60">
        <w:rPr>
          <w:sz w:val="22"/>
          <w:szCs w:val="22"/>
        </w:rPr>
        <w:t>(D) A aprovação em concurso de procurador de município autoriza a obtenção da inscrição como advogado sem que o interessado se submeta ao exame da ordem.</w:t>
      </w:r>
    </w:p>
    <w:p w:rsidR="00EF3399" w:rsidRDefault="00EF3399" w:rsidP="000D4D4A">
      <w:pPr>
        <w:jc w:val="both"/>
        <w:rPr>
          <w:sz w:val="22"/>
          <w:szCs w:val="22"/>
        </w:rPr>
      </w:pPr>
    </w:p>
    <w:p w:rsidR="00EF3399" w:rsidRDefault="00EF3399" w:rsidP="000D4D4A">
      <w:pPr>
        <w:jc w:val="both"/>
        <w:rPr>
          <w:sz w:val="22"/>
          <w:szCs w:val="22"/>
        </w:rPr>
      </w:pPr>
    </w:p>
    <w:p w:rsidR="00EF3399" w:rsidRDefault="00EF3399" w:rsidP="000D4D4A">
      <w:pPr>
        <w:jc w:val="both"/>
        <w:rPr>
          <w:sz w:val="22"/>
          <w:szCs w:val="22"/>
        </w:rPr>
      </w:pPr>
    </w:p>
    <w:p w:rsidR="00EF3399" w:rsidRDefault="00EF3399" w:rsidP="000D4D4A">
      <w:pPr>
        <w:jc w:val="both"/>
        <w:rPr>
          <w:sz w:val="22"/>
          <w:szCs w:val="22"/>
        </w:rPr>
      </w:pPr>
    </w:p>
    <w:p w:rsidR="00EF3399" w:rsidRDefault="00EF3399" w:rsidP="000D4D4A">
      <w:pPr>
        <w:jc w:val="both"/>
        <w:rPr>
          <w:sz w:val="22"/>
          <w:szCs w:val="22"/>
        </w:rPr>
      </w:pPr>
    </w:p>
    <w:p w:rsidR="00EF3399" w:rsidRDefault="00EF3399" w:rsidP="000D4D4A">
      <w:pPr>
        <w:jc w:val="both"/>
        <w:rPr>
          <w:sz w:val="22"/>
          <w:szCs w:val="22"/>
        </w:rPr>
      </w:pPr>
    </w:p>
    <w:p w:rsidR="00EF3399" w:rsidRDefault="00EF3399" w:rsidP="000D4D4A">
      <w:pPr>
        <w:jc w:val="both"/>
        <w:rPr>
          <w:sz w:val="22"/>
          <w:szCs w:val="22"/>
        </w:rPr>
      </w:pPr>
    </w:p>
    <w:p w:rsidR="00EF3399" w:rsidRDefault="00EF3399" w:rsidP="000D4D4A">
      <w:pPr>
        <w:jc w:val="both"/>
        <w:rPr>
          <w:sz w:val="22"/>
          <w:szCs w:val="22"/>
        </w:rPr>
      </w:pPr>
    </w:p>
    <w:p w:rsidR="00EF3399" w:rsidRDefault="00EF3399" w:rsidP="000D4D4A">
      <w:pPr>
        <w:jc w:val="both"/>
        <w:rPr>
          <w:sz w:val="22"/>
          <w:szCs w:val="22"/>
        </w:rPr>
      </w:pPr>
    </w:p>
    <w:p w:rsidR="00EF3399" w:rsidRDefault="00EF3399" w:rsidP="000D4D4A">
      <w:pPr>
        <w:jc w:val="both"/>
        <w:rPr>
          <w:sz w:val="22"/>
          <w:szCs w:val="22"/>
        </w:rPr>
      </w:pPr>
    </w:p>
    <w:p w:rsidR="00EF3399" w:rsidRDefault="00EF3399" w:rsidP="000D4D4A">
      <w:pPr>
        <w:jc w:val="both"/>
        <w:rPr>
          <w:sz w:val="22"/>
          <w:szCs w:val="22"/>
        </w:rPr>
      </w:pPr>
    </w:p>
    <w:p w:rsidR="00456E60" w:rsidRPr="00456E60" w:rsidRDefault="000D4D4A" w:rsidP="000D4D4A">
      <w:pPr>
        <w:jc w:val="both"/>
        <w:rPr>
          <w:b/>
          <w:bCs/>
          <w:sz w:val="22"/>
          <w:szCs w:val="22"/>
        </w:rPr>
      </w:pPr>
      <w:r>
        <w:rPr>
          <w:b/>
          <w:bCs/>
          <w:sz w:val="22"/>
          <w:szCs w:val="22"/>
        </w:rPr>
        <w:lastRenderedPageBreak/>
        <w:t>2</w:t>
      </w:r>
      <w:r w:rsidR="00456E60" w:rsidRPr="00456E60">
        <w:rPr>
          <w:b/>
          <w:bCs/>
          <w:sz w:val="22"/>
          <w:szCs w:val="22"/>
        </w:rPr>
        <w:t>7. Um advogado foi contratado por um cliente para atuar, em substituição a outro advogado, em um processo que tramita na 1ª Vara Cível de uma capital há 10 anos, dos quais há dois anos está concluso para sentença.</w:t>
      </w:r>
    </w:p>
    <w:p w:rsidR="00456E60" w:rsidRPr="00456E60" w:rsidRDefault="00456E60" w:rsidP="000D4D4A">
      <w:pPr>
        <w:jc w:val="both"/>
        <w:rPr>
          <w:b/>
          <w:bCs/>
          <w:sz w:val="22"/>
          <w:szCs w:val="22"/>
        </w:rPr>
      </w:pPr>
      <w:r w:rsidRPr="00456E60">
        <w:rPr>
          <w:b/>
          <w:bCs/>
          <w:sz w:val="22"/>
          <w:szCs w:val="22"/>
        </w:rPr>
        <w:t>Considerando-se a situação hipotética acima e o que dispõe o Código de Ética e Disciplina da Ordem dos Advogados do Brasil (CED–OAB), o advogado contratado deverá:</w:t>
      </w:r>
    </w:p>
    <w:p w:rsidR="00456E60" w:rsidRPr="00456E60" w:rsidRDefault="00456E60" w:rsidP="000D4D4A">
      <w:pPr>
        <w:jc w:val="both"/>
        <w:rPr>
          <w:sz w:val="22"/>
          <w:szCs w:val="22"/>
        </w:rPr>
      </w:pPr>
    </w:p>
    <w:p w:rsidR="00456E60" w:rsidRPr="00456E60" w:rsidRDefault="00456E60" w:rsidP="000D4D4A">
      <w:pPr>
        <w:pStyle w:val="Corpodetexto2"/>
        <w:spacing w:after="0" w:line="240" w:lineRule="auto"/>
        <w:jc w:val="both"/>
        <w:rPr>
          <w:sz w:val="22"/>
          <w:szCs w:val="22"/>
        </w:rPr>
      </w:pPr>
      <w:r w:rsidRPr="00456E60">
        <w:rPr>
          <w:sz w:val="22"/>
          <w:szCs w:val="22"/>
        </w:rPr>
        <w:t>(A) juntar aos autos novo instrumento de procuração e requerer que as futuras intimações sejam feitas em seu nome, assim como pedir ao juiz que intime o afastamento do advogado que atuava anteriormente no processo.</w:t>
      </w:r>
    </w:p>
    <w:p w:rsidR="00456E60" w:rsidRPr="00456E60" w:rsidRDefault="00456E60" w:rsidP="000D4D4A">
      <w:pPr>
        <w:jc w:val="both"/>
        <w:rPr>
          <w:sz w:val="22"/>
          <w:szCs w:val="22"/>
        </w:rPr>
      </w:pPr>
      <w:r w:rsidRPr="00456E60">
        <w:rPr>
          <w:sz w:val="22"/>
          <w:szCs w:val="22"/>
        </w:rPr>
        <w:t>(B) requerer ao juiz da causa que declare a extinção do mandato do advogado que atuava no processo.</w:t>
      </w:r>
    </w:p>
    <w:p w:rsidR="00456E60" w:rsidRPr="00456E60" w:rsidRDefault="00456E60" w:rsidP="000D4D4A">
      <w:pPr>
        <w:jc w:val="both"/>
        <w:rPr>
          <w:sz w:val="22"/>
          <w:szCs w:val="22"/>
        </w:rPr>
      </w:pPr>
      <w:r w:rsidRPr="00456E60">
        <w:rPr>
          <w:sz w:val="22"/>
          <w:szCs w:val="22"/>
        </w:rPr>
        <w:t>(C) orientar o cliente para revogar a procuração outorgada ao outro advogado mediante ação judicial prevista no Livro de Procedimentos Especiais do Código de Processo Civil.</w:t>
      </w:r>
    </w:p>
    <w:p w:rsidR="00456E60" w:rsidRPr="00456E60" w:rsidRDefault="00456E60" w:rsidP="000D4D4A">
      <w:pPr>
        <w:jc w:val="both"/>
        <w:rPr>
          <w:sz w:val="22"/>
          <w:szCs w:val="22"/>
        </w:rPr>
      </w:pPr>
      <w:r w:rsidRPr="00456E60">
        <w:rPr>
          <w:sz w:val="22"/>
          <w:szCs w:val="22"/>
        </w:rPr>
        <w:t>(D) entrar em contato com o advogado que já atua no caso e solicitar-lhe substabelecimento ou renúncia ao mandato.</w:t>
      </w:r>
    </w:p>
    <w:p w:rsidR="000D4D4A" w:rsidRDefault="000D4D4A" w:rsidP="000D4D4A">
      <w:pPr>
        <w:jc w:val="both"/>
        <w:rPr>
          <w:sz w:val="22"/>
          <w:szCs w:val="22"/>
        </w:rPr>
      </w:pPr>
    </w:p>
    <w:p w:rsidR="00456E60" w:rsidRPr="00456E60" w:rsidRDefault="000D4D4A" w:rsidP="000D4D4A">
      <w:pPr>
        <w:jc w:val="both"/>
        <w:rPr>
          <w:b/>
          <w:bCs/>
          <w:sz w:val="22"/>
          <w:szCs w:val="22"/>
        </w:rPr>
      </w:pPr>
      <w:r>
        <w:rPr>
          <w:b/>
          <w:bCs/>
          <w:sz w:val="22"/>
          <w:szCs w:val="22"/>
        </w:rPr>
        <w:t>2</w:t>
      </w:r>
      <w:r w:rsidR="00456E60" w:rsidRPr="00456E60">
        <w:rPr>
          <w:b/>
          <w:bCs/>
          <w:sz w:val="22"/>
          <w:szCs w:val="22"/>
        </w:rPr>
        <w:t>8. “Advogados assediam parentes de vítimas de acidente. Há advogados que comparecem a enterros de vítimas de acidentes ocorridos na prestação de serviço público praticado por empresas aéreas, para oferecer aos familiares seus serviços na proposição de ações judiciais, prometendo indenizações milionárias contra as empresas envolvidas no acidente”.</w:t>
      </w:r>
    </w:p>
    <w:p w:rsidR="00456E60" w:rsidRPr="00456E60" w:rsidRDefault="00456E60" w:rsidP="000D4D4A">
      <w:pPr>
        <w:jc w:val="both"/>
        <w:rPr>
          <w:b/>
          <w:bCs/>
          <w:sz w:val="22"/>
          <w:szCs w:val="22"/>
        </w:rPr>
      </w:pPr>
      <w:r w:rsidRPr="00456E60">
        <w:rPr>
          <w:b/>
          <w:bCs/>
          <w:sz w:val="22"/>
          <w:szCs w:val="22"/>
        </w:rPr>
        <w:t>Advogados estrangeiros também têm vindo ao Brasil com o mesmo objetivo.</w:t>
      </w:r>
    </w:p>
    <w:p w:rsidR="00456E60" w:rsidRPr="00456E60" w:rsidRDefault="00456E60" w:rsidP="000D4D4A">
      <w:pPr>
        <w:jc w:val="both"/>
        <w:rPr>
          <w:b/>
          <w:bCs/>
          <w:sz w:val="22"/>
          <w:szCs w:val="22"/>
        </w:rPr>
      </w:pPr>
      <w:r w:rsidRPr="00456E60">
        <w:rPr>
          <w:b/>
          <w:bCs/>
          <w:sz w:val="22"/>
          <w:szCs w:val="22"/>
        </w:rPr>
        <w:t>Internet:&lt;</w:t>
      </w:r>
      <w:proofErr w:type="spellStart"/>
      <w:r w:rsidRPr="00456E60">
        <w:rPr>
          <w:b/>
          <w:bCs/>
          <w:sz w:val="22"/>
          <w:szCs w:val="22"/>
        </w:rPr>
        <w:t>www</w:t>
      </w:r>
      <w:proofErr w:type="spellEnd"/>
      <w:r w:rsidRPr="00456E60">
        <w:rPr>
          <w:b/>
          <w:bCs/>
          <w:sz w:val="22"/>
          <w:szCs w:val="22"/>
        </w:rPr>
        <w:t>://</w:t>
      </w:r>
      <w:proofErr w:type="spellStart"/>
      <w:r w:rsidRPr="00456E60">
        <w:rPr>
          <w:b/>
          <w:bCs/>
          <w:sz w:val="22"/>
          <w:szCs w:val="22"/>
        </w:rPr>
        <w:t>conjur</w:t>
      </w:r>
      <w:proofErr w:type="spellEnd"/>
      <w:r w:rsidRPr="00456E60">
        <w:rPr>
          <w:b/>
          <w:bCs/>
          <w:sz w:val="22"/>
          <w:szCs w:val="22"/>
        </w:rPr>
        <w:t>.estadao.com.</w:t>
      </w:r>
      <w:proofErr w:type="spellStart"/>
      <w:r w:rsidRPr="00456E60">
        <w:rPr>
          <w:b/>
          <w:bCs/>
          <w:sz w:val="22"/>
          <w:szCs w:val="22"/>
        </w:rPr>
        <w:t>br</w:t>
      </w:r>
      <w:proofErr w:type="spellEnd"/>
      <w:r w:rsidRPr="00456E60">
        <w:rPr>
          <w:b/>
          <w:bCs/>
          <w:sz w:val="22"/>
          <w:szCs w:val="22"/>
        </w:rPr>
        <w:t>&gt; (com adaptações).</w:t>
      </w:r>
    </w:p>
    <w:p w:rsidR="00456E60" w:rsidRPr="00456E60" w:rsidRDefault="00456E60" w:rsidP="000D4D4A">
      <w:pPr>
        <w:jc w:val="both"/>
        <w:rPr>
          <w:b/>
          <w:bCs/>
          <w:sz w:val="22"/>
          <w:szCs w:val="22"/>
        </w:rPr>
      </w:pPr>
      <w:r w:rsidRPr="00456E60">
        <w:rPr>
          <w:b/>
          <w:bCs/>
          <w:sz w:val="22"/>
          <w:szCs w:val="22"/>
        </w:rPr>
        <w:t>Tendo como referência inicial o texto acima e com relação ao CED–OAB, assinale a opção correta.</w:t>
      </w:r>
    </w:p>
    <w:p w:rsidR="00456E60" w:rsidRPr="00456E60" w:rsidRDefault="00456E60" w:rsidP="000D4D4A">
      <w:pPr>
        <w:jc w:val="both"/>
        <w:rPr>
          <w:b/>
          <w:bCs/>
          <w:sz w:val="22"/>
          <w:szCs w:val="22"/>
        </w:rPr>
      </w:pPr>
    </w:p>
    <w:p w:rsidR="00456E60" w:rsidRPr="00456E60" w:rsidRDefault="00456E60" w:rsidP="000D4D4A">
      <w:pPr>
        <w:pStyle w:val="Corpodetexto2"/>
        <w:spacing w:after="0" w:line="240" w:lineRule="auto"/>
        <w:jc w:val="both"/>
        <w:rPr>
          <w:sz w:val="22"/>
          <w:szCs w:val="22"/>
        </w:rPr>
      </w:pPr>
      <w:r w:rsidRPr="00456E60">
        <w:rPr>
          <w:sz w:val="22"/>
          <w:szCs w:val="22"/>
        </w:rPr>
        <w:t>(A) Em atenção ao princípio da publicidade, durante a tramitação do processo administrativo disciplinar movido contra advogados que assediam familiares de vítimas de acidentes, haverá livre acesso a todos os que desejarem manusear os autos, desde que estes não sejam retirados das dependências da OAB.</w:t>
      </w:r>
    </w:p>
    <w:p w:rsidR="00456E60" w:rsidRPr="00456E60" w:rsidRDefault="00456E60" w:rsidP="000D4D4A">
      <w:pPr>
        <w:jc w:val="both"/>
        <w:rPr>
          <w:sz w:val="22"/>
          <w:szCs w:val="22"/>
        </w:rPr>
      </w:pPr>
      <w:r w:rsidRPr="00456E60">
        <w:rPr>
          <w:sz w:val="22"/>
          <w:szCs w:val="22"/>
        </w:rPr>
        <w:t>(B) O CED–OAB permite que o advogado anuncie seus serviços profissionais, individual ou coletivamente, com discrição e moderação, para finalidade exclusivamente informativa, vedada a divulgação conjunta com outra atividade.</w:t>
      </w:r>
    </w:p>
    <w:p w:rsidR="00456E60" w:rsidRPr="00456E60" w:rsidRDefault="00456E60" w:rsidP="000D4D4A">
      <w:pPr>
        <w:jc w:val="both"/>
        <w:rPr>
          <w:sz w:val="22"/>
          <w:szCs w:val="22"/>
        </w:rPr>
      </w:pPr>
      <w:r w:rsidRPr="00456E60">
        <w:rPr>
          <w:sz w:val="22"/>
          <w:szCs w:val="22"/>
        </w:rPr>
        <w:t>(C) Na publicidade permitida pelo CED–OAB, pode o advogado divulgar a lista de seus clientes, desde que não indique as demandas em que eles estejam incluídos.</w:t>
      </w:r>
    </w:p>
    <w:p w:rsidR="00456E60" w:rsidRPr="00456E60" w:rsidRDefault="00456E60" w:rsidP="000D4D4A">
      <w:pPr>
        <w:jc w:val="both"/>
        <w:rPr>
          <w:sz w:val="22"/>
          <w:szCs w:val="22"/>
        </w:rPr>
      </w:pPr>
      <w:r w:rsidRPr="00456E60">
        <w:rPr>
          <w:sz w:val="22"/>
          <w:szCs w:val="22"/>
        </w:rPr>
        <w:t>(D) O CED–OAB permite que o advogado debata causa sob seu patrocínio em qualquer veículo de comunicação, sem declarar o nome de qualquer um dos envolvidos, a título de esclarecimento da população, desde que essa atividade não proporcione a autopromoção do profissional.</w:t>
      </w:r>
    </w:p>
    <w:p w:rsidR="00456E60" w:rsidRPr="00456E60" w:rsidRDefault="00456E60" w:rsidP="000D4D4A">
      <w:pPr>
        <w:jc w:val="both"/>
        <w:rPr>
          <w:sz w:val="22"/>
          <w:szCs w:val="22"/>
        </w:rPr>
      </w:pPr>
    </w:p>
    <w:p w:rsidR="00456E60" w:rsidRPr="00456E60" w:rsidRDefault="000D4D4A" w:rsidP="000D4D4A">
      <w:pPr>
        <w:pStyle w:val="Corpodetexto"/>
        <w:rPr>
          <w:sz w:val="22"/>
          <w:szCs w:val="22"/>
        </w:rPr>
      </w:pPr>
      <w:r>
        <w:rPr>
          <w:sz w:val="22"/>
          <w:szCs w:val="22"/>
        </w:rPr>
        <w:t>2</w:t>
      </w:r>
      <w:r w:rsidR="00456E60" w:rsidRPr="00456E60">
        <w:rPr>
          <w:sz w:val="22"/>
          <w:szCs w:val="22"/>
        </w:rPr>
        <w:t>9. Considerando as prerrogativas do advogado, assinale a opção correta.</w:t>
      </w:r>
    </w:p>
    <w:p w:rsidR="00456E60" w:rsidRPr="00456E60" w:rsidRDefault="00456E60" w:rsidP="000D4D4A">
      <w:pPr>
        <w:jc w:val="both"/>
        <w:rPr>
          <w:sz w:val="22"/>
          <w:szCs w:val="22"/>
        </w:rPr>
      </w:pPr>
    </w:p>
    <w:p w:rsidR="00456E60" w:rsidRPr="00456E60" w:rsidRDefault="00456E60" w:rsidP="000D4D4A">
      <w:pPr>
        <w:jc w:val="both"/>
        <w:rPr>
          <w:sz w:val="22"/>
          <w:szCs w:val="22"/>
        </w:rPr>
      </w:pPr>
      <w:r w:rsidRPr="00456E60">
        <w:rPr>
          <w:sz w:val="22"/>
          <w:szCs w:val="22"/>
        </w:rPr>
        <w:t>(A) Os advogados da União são empregados e, portanto, espécie do gênero advogado empregado, tendo seu regime jurídico regido exclusivamente pelo estatuto da advocacia, Lei n.º 8.906/1994.</w:t>
      </w:r>
    </w:p>
    <w:p w:rsidR="00456E60" w:rsidRPr="00456E60" w:rsidRDefault="00456E60" w:rsidP="000D4D4A">
      <w:pPr>
        <w:jc w:val="both"/>
        <w:rPr>
          <w:sz w:val="22"/>
          <w:szCs w:val="22"/>
        </w:rPr>
      </w:pPr>
      <w:r w:rsidRPr="00456E60">
        <w:rPr>
          <w:sz w:val="22"/>
          <w:szCs w:val="22"/>
        </w:rPr>
        <w:t>(B) A vista dos autos de processos judiciais em cartório somente pode ser deferida aos advogados que possuem procuração.</w:t>
      </w:r>
    </w:p>
    <w:p w:rsidR="00456E60" w:rsidRPr="00456E60" w:rsidRDefault="00456E60" w:rsidP="000D4D4A">
      <w:pPr>
        <w:jc w:val="both"/>
        <w:rPr>
          <w:sz w:val="22"/>
          <w:szCs w:val="22"/>
        </w:rPr>
      </w:pPr>
      <w:r w:rsidRPr="00456E60">
        <w:rPr>
          <w:sz w:val="22"/>
          <w:szCs w:val="22"/>
        </w:rPr>
        <w:t>(C) O advogado não tem imunidade profissional em razão de manifestação nos autos judiciais em nome de seu cliente.</w:t>
      </w:r>
    </w:p>
    <w:p w:rsidR="00456E60" w:rsidRPr="00456E60" w:rsidRDefault="00456E60" w:rsidP="000D4D4A">
      <w:pPr>
        <w:jc w:val="both"/>
        <w:rPr>
          <w:sz w:val="22"/>
          <w:szCs w:val="22"/>
        </w:rPr>
      </w:pPr>
      <w:r w:rsidRPr="00456E60">
        <w:rPr>
          <w:sz w:val="22"/>
          <w:szCs w:val="22"/>
        </w:rPr>
        <w:t>(D) O desagravo público é instrumento de defesa dos direitos e prerrogativas da advocacia e sua concessão não depende da concordância do advogado ofendido nem pode ser por este dispensado, devendo ser efetuado a exclusivo critério do conselho.</w:t>
      </w:r>
    </w:p>
    <w:p w:rsidR="00456E60" w:rsidRPr="00456E60" w:rsidRDefault="00456E60" w:rsidP="000D4D4A">
      <w:pPr>
        <w:jc w:val="both"/>
        <w:rPr>
          <w:sz w:val="22"/>
          <w:szCs w:val="22"/>
        </w:rPr>
      </w:pPr>
    </w:p>
    <w:p w:rsidR="00EF3399" w:rsidRDefault="00EF3399" w:rsidP="000D4D4A">
      <w:pPr>
        <w:jc w:val="both"/>
        <w:rPr>
          <w:b/>
          <w:bCs/>
          <w:sz w:val="22"/>
          <w:szCs w:val="22"/>
        </w:rPr>
      </w:pPr>
    </w:p>
    <w:p w:rsidR="00EF3399" w:rsidRDefault="00EF3399" w:rsidP="000D4D4A">
      <w:pPr>
        <w:jc w:val="both"/>
        <w:rPr>
          <w:b/>
          <w:bCs/>
          <w:sz w:val="22"/>
          <w:szCs w:val="22"/>
        </w:rPr>
      </w:pPr>
    </w:p>
    <w:p w:rsidR="00EF3399" w:rsidRDefault="00EF3399" w:rsidP="000D4D4A">
      <w:pPr>
        <w:jc w:val="both"/>
        <w:rPr>
          <w:b/>
          <w:bCs/>
          <w:sz w:val="22"/>
          <w:szCs w:val="22"/>
        </w:rPr>
      </w:pPr>
    </w:p>
    <w:p w:rsidR="00EF3399" w:rsidRDefault="00EF3399" w:rsidP="000D4D4A">
      <w:pPr>
        <w:jc w:val="both"/>
        <w:rPr>
          <w:b/>
          <w:bCs/>
          <w:sz w:val="22"/>
          <w:szCs w:val="22"/>
        </w:rPr>
      </w:pPr>
    </w:p>
    <w:p w:rsidR="00EF3399" w:rsidRDefault="00EF3399" w:rsidP="000D4D4A">
      <w:pPr>
        <w:jc w:val="both"/>
        <w:rPr>
          <w:b/>
          <w:bCs/>
          <w:sz w:val="22"/>
          <w:szCs w:val="22"/>
        </w:rPr>
      </w:pPr>
    </w:p>
    <w:p w:rsidR="00EF3399" w:rsidRDefault="00EF3399" w:rsidP="000D4D4A">
      <w:pPr>
        <w:jc w:val="both"/>
        <w:rPr>
          <w:b/>
          <w:bCs/>
          <w:sz w:val="22"/>
          <w:szCs w:val="22"/>
        </w:rPr>
      </w:pPr>
    </w:p>
    <w:p w:rsidR="00456E60" w:rsidRPr="00456E60" w:rsidRDefault="000D4D4A" w:rsidP="000D4D4A">
      <w:pPr>
        <w:jc w:val="both"/>
        <w:rPr>
          <w:b/>
          <w:bCs/>
          <w:sz w:val="22"/>
          <w:szCs w:val="22"/>
        </w:rPr>
      </w:pPr>
      <w:r>
        <w:rPr>
          <w:b/>
          <w:bCs/>
          <w:sz w:val="22"/>
          <w:szCs w:val="22"/>
        </w:rPr>
        <w:lastRenderedPageBreak/>
        <w:t>3</w:t>
      </w:r>
      <w:r w:rsidR="00456E60" w:rsidRPr="00456E60">
        <w:rPr>
          <w:b/>
          <w:bCs/>
          <w:sz w:val="22"/>
          <w:szCs w:val="22"/>
        </w:rPr>
        <w:t>0. Um advogado que atua exclusivamente em Salvador-BA, onde tem seu domicílio profissional e inscrição principal, foi procurado por um cliente para patrocínio de uma ação de repetição de indébito, pelo rito ordinário, na justiça federal, em Aracaju-SE.</w:t>
      </w:r>
    </w:p>
    <w:p w:rsidR="00456E60" w:rsidRPr="00456E60" w:rsidRDefault="00456E60" w:rsidP="000D4D4A">
      <w:pPr>
        <w:jc w:val="both"/>
        <w:rPr>
          <w:b/>
          <w:bCs/>
          <w:sz w:val="22"/>
          <w:szCs w:val="22"/>
        </w:rPr>
      </w:pPr>
      <w:r w:rsidRPr="00456E60">
        <w:rPr>
          <w:b/>
          <w:bCs/>
          <w:sz w:val="22"/>
          <w:szCs w:val="22"/>
        </w:rPr>
        <w:t>Com base nessa situação hipotética, assinale a opção correta acerca da atuação profissional em outro domicílio.</w:t>
      </w:r>
    </w:p>
    <w:p w:rsidR="00456E60" w:rsidRPr="00456E60" w:rsidRDefault="00456E60" w:rsidP="000D4D4A">
      <w:pPr>
        <w:jc w:val="both"/>
        <w:rPr>
          <w:sz w:val="22"/>
          <w:szCs w:val="22"/>
        </w:rPr>
      </w:pPr>
    </w:p>
    <w:p w:rsidR="00456E60" w:rsidRPr="00456E60" w:rsidRDefault="00456E60" w:rsidP="000D4D4A">
      <w:pPr>
        <w:pStyle w:val="Corpodetexto2"/>
        <w:spacing w:after="0" w:line="240" w:lineRule="auto"/>
        <w:jc w:val="both"/>
        <w:rPr>
          <w:sz w:val="22"/>
          <w:szCs w:val="22"/>
        </w:rPr>
      </w:pPr>
      <w:r w:rsidRPr="00456E60">
        <w:rPr>
          <w:sz w:val="22"/>
          <w:szCs w:val="22"/>
        </w:rPr>
        <w:t>(A) O advogado poderá atuar desde que haja prévia comunicação à OAB/BA, em até cinco dias, a partir da sua primeira atuação nos autos do processo em Aracaju.</w:t>
      </w:r>
    </w:p>
    <w:p w:rsidR="00456E60" w:rsidRPr="00456E60" w:rsidRDefault="00456E60" w:rsidP="000D4D4A">
      <w:pPr>
        <w:jc w:val="both"/>
        <w:rPr>
          <w:sz w:val="22"/>
          <w:szCs w:val="22"/>
        </w:rPr>
      </w:pPr>
      <w:r w:rsidRPr="00456E60">
        <w:rPr>
          <w:sz w:val="22"/>
          <w:szCs w:val="22"/>
        </w:rPr>
        <w:t>(B) Não será possível a atuação do advogado sem a prévia inscrição suplementar na OAB/SE.</w:t>
      </w:r>
    </w:p>
    <w:p w:rsidR="00456E60" w:rsidRPr="00456E60" w:rsidRDefault="00456E60" w:rsidP="000D4D4A">
      <w:pPr>
        <w:jc w:val="both"/>
        <w:rPr>
          <w:sz w:val="22"/>
          <w:szCs w:val="22"/>
        </w:rPr>
      </w:pPr>
      <w:r w:rsidRPr="00456E60">
        <w:rPr>
          <w:sz w:val="22"/>
          <w:szCs w:val="22"/>
        </w:rPr>
        <w:t>(C) O advogado poderá atuar na causa sem prévia inscrição na OAB/SE e sem comunicar o fato à OAB/BA.</w:t>
      </w:r>
    </w:p>
    <w:p w:rsidR="00456E60" w:rsidRPr="00456E60" w:rsidRDefault="00456E60" w:rsidP="000D4D4A">
      <w:pPr>
        <w:jc w:val="both"/>
        <w:rPr>
          <w:sz w:val="22"/>
          <w:szCs w:val="22"/>
        </w:rPr>
      </w:pPr>
      <w:r w:rsidRPr="00456E60">
        <w:rPr>
          <w:sz w:val="22"/>
          <w:szCs w:val="22"/>
        </w:rPr>
        <w:t>(D) A atuação regular do advogado em Aracaju depende de prévia autorização do secretário geral da OAB/SE.</w:t>
      </w:r>
    </w:p>
    <w:p w:rsidR="00E0202A" w:rsidRDefault="00E0202A" w:rsidP="00E0202A">
      <w:pPr>
        <w:rPr>
          <w:b/>
          <w:sz w:val="22"/>
          <w:szCs w:val="22"/>
        </w:rPr>
      </w:pPr>
    </w:p>
    <w:p w:rsidR="00C55126" w:rsidRPr="00710D17" w:rsidRDefault="00252309" w:rsidP="00E0202A">
      <w:pPr>
        <w:jc w:val="center"/>
        <w:rPr>
          <w:b/>
          <w:sz w:val="22"/>
          <w:szCs w:val="22"/>
        </w:rPr>
      </w:pPr>
      <w:r w:rsidRPr="00710D17">
        <w:rPr>
          <w:b/>
          <w:sz w:val="22"/>
          <w:szCs w:val="22"/>
        </w:rPr>
        <w:t>Direito</w:t>
      </w:r>
      <w:r w:rsidR="00474EB1" w:rsidRPr="00710D17">
        <w:rPr>
          <w:b/>
          <w:sz w:val="22"/>
          <w:szCs w:val="22"/>
        </w:rPr>
        <w:t xml:space="preserve"> e Processo</w:t>
      </w:r>
      <w:r w:rsidRPr="00710D17">
        <w:rPr>
          <w:b/>
          <w:sz w:val="22"/>
          <w:szCs w:val="22"/>
        </w:rPr>
        <w:t xml:space="preserve"> Penal</w:t>
      </w:r>
    </w:p>
    <w:p w:rsidR="005058C2" w:rsidRDefault="005058C2" w:rsidP="005058C2">
      <w:pPr>
        <w:autoSpaceDE w:val="0"/>
        <w:autoSpaceDN w:val="0"/>
        <w:adjustRightInd w:val="0"/>
        <w:jc w:val="both"/>
        <w:rPr>
          <w:b/>
          <w:sz w:val="22"/>
          <w:szCs w:val="28"/>
        </w:rPr>
      </w:pPr>
    </w:p>
    <w:p w:rsidR="005058C2" w:rsidRPr="005058C2" w:rsidRDefault="005058C2" w:rsidP="005058C2">
      <w:pPr>
        <w:autoSpaceDE w:val="0"/>
        <w:autoSpaceDN w:val="0"/>
        <w:adjustRightInd w:val="0"/>
        <w:jc w:val="both"/>
        <w:rPr>
          <w:b/>
          <w:sz w:val="22"/>
          <w:szCs w:val="28"/>
        </w:rPr>
      </w:pPr>
      <w:r>
        <w:rPr>
          <w:b/>
          <w:sz w:val="22"/>
          <w:szCs w:val="28"/>
        </w:rPr>
        <w:t>3</w:t>
      </w:r>
      <w:r w:rsidRPr="005058C2">
        <w:rPr>
          <w:b/>
          <w:sz w:val="22"/>
          <w:szCs w:val="28"/>
        </w:rPr>
        <w:t>1</w:t>
      </w:r>
      <w:r>
        <w:rPr>
          <w:b/>
          <w:sz w:val="22"/>
          <w:szCs w:val="28"/>
        </w:rPr>
        <w:t>.</w:t>
      </w:r>
      <w:r w:rsidRPr="005058C2">
        <w:rPr>
          <w:b/>
          <w:sz w:val="22"/>
          <w:szCs w:val="28"/>
        </w:rPr>
        <w:t xml:space="preserve"> Em relação ao crime impossível, marque a alternativa correta:</w:t>
      </w:r>
    </w:p>
    <w:p w:rsidR="005058C2" w:rsidRPr="005058C2" w:rsidRDefault="005058C2" w:rsidP="005058C2">
      <w:pPr>
        <w:autoSpaceDE w:val="0"/>
        <w:autoSpaceDN w:val="0"/>
        <w:adjustRightInd w:val="0"/>
        <w:jc w:val="both"/>
        <w:rPr>
          <w:b/>
          <w:sz w:val="22"/>
          <w:szCs w:val="28"/>
        </w:rPr>
      </w:pPr>
    </w:p>
    <w:p w:rsidR="005058C2" w:rsidRPr="005058C2" w:rsidRDefault="005058C2" w:rsidP="005058C2">
      <w:pPr>
        <w:autoSpaceDE w:val="0"/>
        <w:autoSpaceDN w:val="0"/>
        <w:adjustRightInd w:val="0"/>
        <w:jc w:val="both"/>
        <w:rPr>
          <w:sz w:val="22"/>
          <w:szCs w:val="28"/>
        </w:rPr>
      </w:pPr>
      <w:r>
        <w:rPr>
          <w:sz w:val="22"/>
          <w:szCs w:val="28"/>
        </w:rPr>
        <w:t xml:space="preserve">(A) </w:t>
      </w:r>
      <w:r w:rsidRPr="005058C2">
        <w:rPr>
          <w:sz w:val="22"/>
          <w:szCs w:val="28"/>
        </w:rPr>
        <w:t>Não se pune a tentativa quando, por ineficácia absoluta do meio ou por absoluta impropriedade do objeto, é impossível consumar-se o crime;</w:t>
      </w:r>
    </w:p>
    <w:p w:rsidR="005058C2" w:rsidRPr="005058C2" w:rsidRDefault="005058C2" w:rsidP="005058C2">
      <w:pPr>
        <w:tabs>
          <w:tab w:val="num" w:pos="0"/>
        </w:tabs>
        <w:autoSpaceDE w:val="0"/>
        <w:autoSpaceDN w:val="0"/>
        <w:adjustRightInd w:val="0"/>
        <w:jc w:val="both"/>
        <w:rPr>
          <w:sz w:val="22"/>
          <w:szCs w:val="28"/>
        </w:rPr>
      </w:pPr>
      <w:r>
        <w:rPr>
          <w:sz w:val="22"/>
          <w:szCs w:val="28"/>
        </w:rPr>
        <w:t>(B</w:t>
      </w:r>
      <w:r w:rsidRPr="005058C2">
        <w:rPr>
          <w:sz w:val="22"/>
          <w:szCs w:val="28"/>
        </w:rPr>
        <w:t>) Pune-se a tentativa quando, por ineficácia absoluta do meio ou por absoluta impropriedade do objeto, é impossível consumar-se o crime;</w:t>
      </w:r>
    </w:p>
    <w:p w:rsidR="005058C2" w:rsidRPr="005058C2" w:rsidRDefault="005058C2" w:rsidP="005058C2">
      <w:pPr>
        <w:tabs>
          <w:tab w:val="num" w:pos="0"/>
        </w:tabs>
        <w:autoSpaceDE w:val="0"/>
        <w:autoSpaceDN w:val="0"/>
        <w:adjustRightInd w:val="0"/>
        <w:jc w:val="both"/>
        <w:rPr>
          <w:sz w:val="22"/>
          <w:szCs w:val="28"/>
        </w:rPr>
      </w:pPr>
      <w:r>
        <w:rPr>
          <w:sz w:val="22"/>
          <w:szCs w:val="28"/>
        </w:rPr>
        <w:t>(C</w:t>
      </w:r>
      <w:r w:rsidRPr="005058C2">
        <w:rPr>
          <w:sz w:val="22"/>
          <w:szCs w:val="28"/>
        </w:rPr>
        <w:t>) Nos crimes cometidos sem violência ou grave ameaça à pessoa, reparado o dano ou restituída a coisa, até o recebimento da denúncia ou da queixa, por ato voluntário do agente, a pena será reduzida de um a dois terços.</w:t>
      </w:r>
    </w:p>
    <w:p w:rsidR="005058C2" w:rsidRPr="005058C2" w:rsidRDefault="005058C2" w:rsidP="005058C2">
      <w:pPr>
        <w:tabs>
          <w:tab w:val="num" w:pos="0"/>
        </w:tabs>
        <w:autoSpaceDE w:val="0"/>
        <w:autoSpaceDN w:val="0"/>
        <w:adjustRightInd w:val="0"/>
        <w:jc w:val="both"/>
        <w:rPr>
          <w:sz w:val="22"/>
          <w:szCs w:val="28"/>
        </w:rPr>
      </w:pPr>
      <w:r>
        <w:rPr>
          <w:sz w:val="22"/>
          <w:szCs w:val="28"/>
        </w:rPr>
        <w:t>(D</w:t>
      </w:r>
      <w:r w:rsidRPr="005058C2">
        <w:rPr>
          <w:sz w:val="22"/>
          <w:szCs w:val="28"/>
        </w:rPr>
        <w:t>) O agente que, voluntariamente, desiste de prosseguir na execução ou impede que o resultado se produza, só responde pelos atos já praticados.</w:t>
      </w:r>
    </w:p>
    <w:p w:rsidR="005058C2" w:rsidRPr="005058C2" w:rsidRDefault="005058C2" w:rsidP="005058C2">
      <w:pPr>
        <w:autoSpaceDE w:val="0"/>
        <w:autoSpaceDN w:val="0"/>
        <w:adjustRightInd w:val="0"/>
        <w:jc w:val="both"/>
        <w:rPr>
          <w:sz w:val="22"/>
          <w:szCs w:val="28"/>
        </w:rPr>
      </w:pPr>
    </w:p>
    <w:p w:rsidR="005058C2" w:rsidRPr="005058C2" w:rsidRDefault="00C012B7" w:rsidP="005058C2">
      <w:pPr>
        <w:autoSpaceDE w:val="0"/>
        <w:autoSpaceDN w:val="0"/>
        <w:adjustRightInd w:val="0"/>
        <w:jc w:val="both"/>
        <w:rPr>
          <w:b/>
          <w:sz w:val="22"/>
          <w:szCs w:val="28"/>
        </w:rPr>
      </w:pPr>
      <w:r>
        <w:rPr>
          <w:b/>
          <w:sz w:val="22"/>
          <w:szCs w:val="28"/>
        </w:rPr>
        <w:t>32</w:t>
      </w:r>
      <w:r w:rsidR="005058C2">
        <w:rPr>
          <w:b/>
          <w:sz w:val="22"/>
          <w:szCs w:val="28"/>
        </w:rPr>
        <w:t>.</w:t>
      </w:r>
      <w:r w:rsidR="005058C2" w:rsidRPr="005058C2">
        <w:rPr>
          <w:b/>
          <w:sz w:val="22"/>
          <w:szCs w:val="28"/>
        </w:rPr>
        <w:t xml:space="preserve"> </w:t>
      </w:r>
      <w:r w:rsidR="008C05E4" w:rsidRPr="008C05E4">
        <w:rPr>
          <w:b/>
          <w:sz w:val="22"/>
          <w:szCs w:val="22"/>
        </w:rPr>
        <w:t>Um funcionário público, na qualidade de agente fiscal, solicita de um contribuinte vantagem para deixar de lançar contribuição social devida. Neste caso, o funcionário público praticou</w:t>
      </w:r>
      <w:r w:rsidR="005058C2" w:rsidRPr="005058C2">
        <w:rPr>
          <w:b/>
          <w:sz w:val="22"/>
          <w:szCs w:val="28"/>
        </w:rPr>
        <w:t>:</w:t>
      </w:r>
    </w:p>
    <w:p w:rsidR="005058C2" w:rsidRPr="005058C2" w:rsidRDefault="005058C2" w:rsidP="005058C2">
      <w:pPr>
        <w:autoSpaceDE w:val="0"/>
        <w:autoSpaceDN w:val="0"/>
        <w:adjustRightInd w:val="0"/>
        <w:jc w:val="both"/>
        <w:rPr>
          <w:b/>
          <w:sz w:val="22"/>
          <w:szCs w:val="28"/>
        </w:rPr>
      </w:pPr>
    </w:p>
    <w:p w:rsidR="005058C2" w:rsidRPr="005058C2" w:rsidRDefault="005058C2" w:rsidP="005058C2">
      <w:pPr>
        <w:autoSpaceDE w:val="0"/>
        <w:autoSpaceDN w:val="0"/>
        <w:adjustRightInd w:val="0"/>
        <w:jc w:val="both"/>
        <w:rPr>
          <w:sz w:val="22"/>
          <w:szCs w:val="28"/>
        </w:rPr>
      </w:pPr>
      <w:r>
        <w:rPr>
          <w:sz w:val="22"/>
          <w:szCs w:val="28"/>
        </w:rPr>
        <w:t xml:space="preserve">(A) </w:t>
      </w:r>
      <w:r w:rsidR="00C012B7">
        <w:rPr>
          <w:sz w:val="22"/>
          <w:szCs w:val="28"/>
        </w:rPr>
        <w:t>Crime de corrupção ativa</w:t>
      </w:r>
      <w:r w:rsidRPr="005058C2">
        <w:rPr>
          <w:sz w:val="22"/>
          <w:szCs w:val="28"/>
        </w:rPr>
        <w:t>;</w:t>
      </w:r>
    </w:p>
    <w:p w:rsidR="005058C2" w:rsidRPr="005058C2" w:rsidRDefault="005058C2" w:rsidP="005058C2">
      <w:pPr>
        <w:autoSpaceDE w:val="0"/>
        <w:autoSpaceDN w:val="0"/>
        <w:adjustRightInd w:val="0"/>
        <w:jc w:val="both"/>
        <w:rPr>
          <w:sz w:val="22"/>
          <w:szCs w:val="28"/>
        </w:rPr>
      </w:pPr>
      <w:r>
        <w:rPr>
          <w:sz w:val="22"/>
          <w:szCs w:val="28"/>
        </w:rPr>
        <w:t>(B)</w:t>
      </w:r>
      <w:r w:rsidR="00C012B7" w:rsidRPr="00C012B7">
        <w:rPr>
          <w:sz w:val="22"/>
          <w:szCs w:val="28"/>
        </w:rPr>
        <w:t xml:space="preserve"> </w:t>
      </w:r>
      <w:r w:rsidR="00C012B7">
        <w:rPr>
          <w:sz w:val="22"/>
          <w:szCs w:val="28"/>
        </w:rPr>
        <w:t>Crime contra a ordem tributária</w:t>
      </w:r>
      <w:r w:rsidR="008C05E4">
        <w:rPr>
          <w:sz w:val="22"/>
          <w:szCs w:val="28"/>
        </w:rPr>
        <w:t>;</w:t>
      </w:r>
    </w:p>
    <w:p w:rsidR="005058C2" w:rsidRPr="005058C2" w:rsidRDefault="005058C2" w:rsidP="005058C2">
      <w:pPr>
        <w:autoSpaceDE w:val="0"/>
        <w:autoSpaceDN w:val="0"/>
        <w:adjustRightInd w:val="0"/>
        <w:jc w:val="both"/>
        <w:rPr>
          <w:sz w:val="22"/>
          <w:szCs w:val="28"/>
        </w:rPr>
      </w:pPr>
      <w:r>
        <w:rPr>
          <w:sz w:val="22"/>
          <w:szCs w:val="28"/>
        </w:rPr>
        <w:t>(C)</w:t>
      </w:r>
      <w:r w:rsidR="00C012B7" w:rsidRPr="00C012B7">
        <w:rPr>
          <w:sz w:val="22"/>
          <w:szCs w:val="28"/>
        </w:rPr>
        <w:t xml:space="preserve"> </w:t>
      </w:r>
      <w:r w:rsidR="00C012B7">
        <w:rPr>
          <w:sz w:val="22"/>
          <w:szCs w:val="28"/>
        </w:rPr>
        <w:t>Crime de corrupção passiva;</w:t>
      </w:r>
    </w:p>
    <w:p w:rsidR="005058C2" w:rsidRPr="005058C2" w:rsidRDefault="005058C2" w:rsidP="005058C2">
      <w:pPr>
        <w:autoSpaceDE w:val="0"/>
        <w:autoSpaceDN w:val="0"/>
        <w:adjustRightInd w:val="0"/>
        <w:jc w:val="both"/>
        <w:rPr>
          <w:sz w:val="22"/>
          <w:szCs w:val="28"/>
        </w:rPr>
      </w:pPr>
      <w:r>
        <w:rPr>
          <w:sz w:val="22"/>
          <w:szCs w:val="28"/>
        </w:rPr>
        <w:t xml:space="preserve">(D) </w:t>
      </w:r>
      <w:r w:rsidR="008C05E4">
        <w:rPr>
          <w:sz w:val="22"/>
          <w:szCs w:val="28"/>
        </w:rPr>
        <w:t>Crime de excesso de exação.</w:t>
      </w:r>
    </w:p>
    <w:p w:rsidR="005058C2" w:rsidRPr="005058C2" w:rsidRDefault="005058C2" w:rsidP="005058C2">
      <w:pPr>
        <w:autoSpaceDE w:val="0"/>
        <w:autoSpaceDN w:val="0"/>
        <w:adjustRightInd w:val="0"/>
        <w:jc w:val="both"/>
        <w:rPr>
          <w:sz w:val="22"/>
          <w:szCs w:val="28"/>
        </w:rPr>
      </w:pPr>
    </w:p>
    <w:p w:rsidR="005058C2" w:rsidRPr="005058C2" w:rsidRDefault="005058C2" w:rsidP="005058C2">
      <w:pPr>
        <w:autoSpaceDE w:val="0"/>
        <w:autoSpaceDN w:val="0"/>
        <w:adjustRightInd w:val="0"/>
        <w:jc w:val="both"/>
        <w:rPr>
          <w:b/>
          <w:sz w:val="22"/>
          <w:szCs w:val="28"/>
        </w:rPr>
      </w:pPr>
      <w:r w:rsidRPr="005058C2">
        <w:rPr>
          <w:b/>
          <w:sz w:val="22"/>
          <w:szCs w:val="28"/>
        </w:rPr>
        <w:t>3</w:t>
      </w:r>
      <w:r w:rsidR="00C012B7">
        <w:rPr>
          <w:b/>
          <w:sz w:val="22"/>
          <w:szCs w:val="28"/>
        </w:rPr>
        <w:t>3</w:t>
      </w:r>
      <w:r>
        <w:rPr>
          <w:b/>
          <w:sz w:val="22"/>
          <w:szCs w:val="28"/>
        </w:rPr>
        <w:t>.</w:t>
      </w:r>
      <w:r w:rsidRPr="005058C2">
        <w:rPr>
          <w:b/>
          <w:sz w:val="22"/>
          <w:szCs w:val="28"/>
        </w:rPr>
        <w:t xml:space="preserve"> É isento de pena o agente que:</w:t>
      </w:r>
    </w:p>
    <w:p w:rsidR="005058C2" w:rsidRPr="005058C2" w:rsidRDefault="005058C2" w:rsidP="005058C2">
      <w:pPr>
        <w:autoSpaceDE w:val="0"/>
        <w:autoSpaceDN w:val="0"/>
        <w:adjustRightInd w:val="0"/>
        <w:jc w:val="both"/>
        <w:rPr>
          <w:sz w:val="22"/>
          <w:szCs w:val="28"/>
        </w:rPr>
      </w:pPr>
    </w:p>
    <w:p w:rsidR="005058C2" w:rsidRPr="005058C2" w:rsidRDefault="005058C2" w:rsidP="005058C2">
      <w:pPr>
        <w:autoSpaceDE w:val="0"/>
        <w:autoSpaceDN w:val="0"/>
        <w:adjustRightInd w:val="0"/>
        <w:jc w:val="both"/>
        <w:rPr>
          <w:sz w:val="22"/>
          <w:szCs w:val="28"/>
        </w:rPr>
      </w:pPr>
      <w:r>
        <w:rPr>
          <w:sz w:val="22"/>
          <w:szCs w:val="28"/>
        </w:rPr>
        <w:t>(A</w:t>
      </w:r>
      <w:r w:rsidRPr="005058C2">
        <w:rPr>
          <w:sz w:val="22"/>
          <w:szCs w:val="28"/>
        </w:rPr>
        <w:t>) por doença mental ou desenvolvimento mental incompleto ou retardado, era, ao tempo da ação ou da omissão, inteiramente incapaz de entender o caráter ilícito do fato ou de determinar-se de acordo com esse entendimento.</w:t>
      </w:r>
    </w:p>
    <w:p w:rsidR="005058C2" w:rsidRPr="005058C2" w:rsidRDefault="005058C2" w:rsidP="005058C2">
      <w:pPr>
        <w:autoSpaceDE w:val="0"/>
        <w:autoSpaceDN w:val="0"/>
        <w:adjustRightInd w:val="0"/>
        <w:jc w:val="both"/>
        <w:rPr>
          <w:sz w:val="22"/>
          <w:szCs w:val="28"/>
        </w:rPr>
      </w:pPr>
      <w:r>
        <w:rPr>
          <w:sz w:val="22"/>
          <w:szCs w:val="28"/>
        </w:rPr>
        <w:t>(B</w:t>
      </w:r>
      <w:r w:rsidRPr="005058C2">
        <w:rPr>
          <w:sz w:val="22"/>
          <w:szCs w:val="28"/>
        </w:rPr>
        <w:t>) por doença mental ou desenvolvimento mental incompleto ou retardado, era, ao tempo da ação ou da omissão, inteiramente capaz de entender o caráter ilícito do fato ou de determinar-se de acordo com esse entendimento.</w:t>
      </w:r>
    </w:p>
    <w:p w:rsidR="005058C2" w:rsidRPr="005058C2" w:rsidRDefault="005058C2" w:rsidP="005058C2">
      <w:pPr>
        <w:autoSpaceDE w:val="0"/>
        <w:autoSpaceDN w:val="0"/>
        <w:adjustRightInd w:val="0"/>
        <w:jc w:val="both"/>
        <w:rPr>
          <w:sz w:val="22"/>
          <w:szCs w:val="28"/>
        </w:rPr>
      </w:pPr>
      <w:r>
        <w:rPr>
          <w:sz w:val="22"/>
          <w:szCs w:val="28"/>
        </w:rPr>
        <w:t>(C</w:t>
      </w:r>
      <w:r w:rsidRPr="005058C2">
        <w:rPr>
          <w:sz w:val="22"/>
          <w:szCs w:val="28"/>
        </w:rPr>
        <w:t xml:space="preserve">) </w:t>
      </w:r>
      <w:r w:rsidR="00055994">
        <w:rPr>
          <w:sz w:val="22"/>
          <w:szCs w:val="28"/>
        </w:rPr>
        <w:t>p</w:t>
      </w:r>
      <w:r w:rsidRPr="005058C2">
        <w:rPr>
          <w:sz w:val="22"/>
          <w:szCs w:val="28"/>
        </w:rPr>
        <w:t>or doença mental ou desenvolvimento mental incompleto ou retardado, era, ao tempo da ação ou da omissão, parcialmente capaz de entender o caráter lícito do fato ou de determinar-se de acordo com esse entendimento.</w:t>
      </w:r>
    </w:p>
    <w:p w:rsidR="005058C2" w:rsidRDefault="00055994" w:rsidP="005058C2">
      <w:pPr>
        <w:autoSpaceDE w:val="0"/>
        <w:autoSpaceDN w:val="0"/>
        <w:adjustRightInd w:val="0"/>
        <w:jc w:val="both"/>
        <w:rPr>
          <w:sz w:val="22"/>
          <w:szCs w:val="28"/>
        </w:rPr>
      </w:pPr>
      <w:r>
        <w:rPr>
          <w:sz w:val="22"/>
          <w:szCs w:val="28"/>
        </w:rPr>
        <w:t>(D)</w:t>
      </w:r>
      <w:r w:rsidR="005058C2" w:rsidRPr="005058C2">
        <w:rPr>
          <w:sz w:val="22"/>
          <w:szCs w:val="28"/>
        </w:rPr>
        <w:t xml:space="preserve"> por doença mental ou desenvolvimento mental incompleto ou retardado, era, ao tempo da ação, somente, parcialmente incapaz de entender o caráter ilícito do fato ou de determinar-se de acordo com esse entendimento.</w:t>
      </w:r>
    </w:p>
    <w:p w:rsidR="00EF3399" w:rsidRDefault="00EF3399" w:rsidP="005058C2">
      <w:pPr>
        <w:autoSpaceDE w:val="0"/>
        <w:autoSpaceDN w:val="0"/>
        <w:adjustRightInd w:val="0"/>
        <w:jc w:val="both"/>
        <w:rPr>
          <w:sz w:val="22"/>
          <w:szCs w:val="28"/>
        </w:rPr>
      </w:pPr>
    </w:p>
    <w:p w:rsidR="00EF3399" w:rsidRPr="005058C2" w:rsidRDefault="00EF3399" w:rsidP="005058C2">
      <w:pPr>
        <w:autoSpaceDE w:val="0"/>
        <w:autoSpaceDN w:val="0"/>
        <w:adjustRightInd w:val="0"/>
        <w:jc w:val="both"/>
        <w:rPr>
          <w:sz w:val="22"/>
          <w:szCs w:val="28"/>
        </w:rPr>
      </w:pPr>
    </w:p>
    <w:p w:rsidR="005058C2" w:rsidRDefault="005058C2" w:rsidP="005058C2">
      <w:pPr>
        <w:autoSpaceDE w:val="0"/>
        <w:autoSpaceDN w:val="0"/>
        <w:adjustRightInd w:val="0"/>
        <w:jc w:val="both"/>
        <w:rPr>
          <w:sz w:val="22"/>
          <w:szCs w:val="28"/>
        </w:rPr>
      </w:pPr>
    </w:p>
    <w:p w:rsidR="00C012B7" w:rsidRPr="005058C2" w:rsidRDefault="00C012B7" w:rsidP="005058C2">
      <w:pPr>
        <w:autoSpaceDE w:val="0"/>
        <w:autoSpaceDN w:val="0"/>
        <w:adjustRightInd w:val="0"/>
        <w:jc w:val="both"/>
        <w:rPr>
          <w:sz w:val="22"/>
          <w:szCs w:val="28"/>
        </w:rPr>
      </w:pPr>
    </w:p>
    <w:p w:rsidR="005058C2" w:rsidRDefault="00055994" w:rsidP="00055994">
      <w:pPr>
        <w:pStyle w:val="PargrafodaLista"/>
        <w:numPr>
          <w:ilvl w:val="0"/>
          <w:numId w:val="40"/>
        </w:numPr>
        <w:autoSpaceDE w:val="0"/>
        <w:autoSpaceDN w:val="0"/>
        <w:adjustRightInd w:val="0"/>
        <w:ind w:left="0" w:firstLine="0"/>
        <w:jc w:val="both"/>
        <w:rPr>
          <w:rFonts w:ascii="Times New Roman" w:hAnsi="Times New Roman"/>
          <w:b/>
        </w:rPr>
      </w:pPr>
      <w:r>
        <w:rPr>
          <w:rFonts w:ascii="Times New Roman" w:hAnsi="Times New Roman"/>
          <w:b/>
        </w:rPr>
        <w:lastRenderedPageBreak/>
        <w:t>.</w:t>
      </w:r>
      <w:r w:rsidR="005058C2" w:rsidRPr="00055994">
        <w:rPr>
          <w:rFonts w:ascii="Times New Roman" w:hAnsi="Times New Roman"/>
          <w:b/>
        </w:rPr>
        <w:t xml:space="preserve"> Marque a alternativa incorreta</w:t>
      </w:r>
      <w:r>
        <w:rPr>
          <w:rFonts w:ascii="Times New Roman" w:hAnsi="Times New Roman"/>
          <w:b/>
        </w:rPr>
        <w:t>:</w:t>
      </w:r>
    </w:p>
    <w:p w:rsidR="00055994" w:rsidRPr="00055994" w:rsidRDefault="00055994" w:rsidP="00055994">
      <w:pPr>
        <w:pStyle w:val="PargrafodaLista"/>
        <w:autoSpaceDE w:val="0"/>
        <w:autoSpaceDN w:val="0"/>
        <w:adjustRightInd w:val="0"/>
        <w:ind w:left="0"/>
        <w:jc w:val="both"/>
        <w:rPr>
          <w:rFonts w:ascii="Times New Roman" w:hAnsi="Times New Roman"/>
          <w:b/>
        </w:rPr>
      </w:pPr>
    </w:p>
    <w:p w:rsidR="005058C2" w:rsidRPr="00055994" w:rsidRDefault="00EF3399" w:rsidP="00055994">
      <w:pPr>
        <w:pStyle w:val="PargrafodaLista"/>
        <w:numPr>
          <w:ilvl w:val="0"/>
          <w:numId w:val="39"/>
        </w:numPr>
        <w:tabs>
          <w:tab w:val="clear" w:pos="720"/>
          <w:tab w:val="num" w:pos="0"/>
        </w:tabs>
        <w:autoSpaceDE w:val="0"/>
        <w:autoSpaceDN w:val="0"/>
        <w:adjustRightInd w:val="0"/>
        <w:spacing w:after="0" w:line="240" w:lineRule="auto"/>
        <w:ind w:left="0" w:firstLine="0"/>
        <w:jc w:val="both"/>
        <w:rPr>
          <w:rFonts w:ascii="Times New Roman" w:hAnsi="Times New Roman"/>
        </w:rPr>
      </w:pPr>
      <w:r>
        <w:rPr>
          <w:rFonts w:ascii="Times New Roman" w:hAnsi="Times New Roman"/>
        </w:rPr>
        <w:t xml:space="preserve"> </w:t>
      </w:r>
      <w:r w:rsidR="005058C2" w:rsidRPr="00055994">
        <w:rPr>
          <w:rFonts w:ascii="Times New Roman" w:hAnsi="Times New Roman"/>
        </w:rPr>
        <w:t xml:space="preserve">Quem, de qualquer modo, concorre para o crime incide nas penas a este cominadas, na medida de sua culpabilidade. </w:t>
      </w:r>
    </w:p>
    <w:p w:rsidR="005058C2" w:rsidRPr="00055994" w:rsidRDefault="00EF3399" w:rsidP="00055994">
      <w:pPr>
        <w:numPr>
          <w:ilvl w:val="0"/>
          <w:numId w:val="39"/>
        </w:numPr>
        <w:tabs>
          <w:tab w:val="clear" w:pos="720"/>
          <w:tab w:val="num" w:pos="0"/>
        </w:tabs>
        <w:autoSpaceDE w:val="0"/>
        <w:autoSpaceDN w:val="0"/>
        <w:adjustRightInd w:val="0"/>
        <w:ind w:left="0" w:firstLine="0"/>
        <w:jc w:val="both"/>
        <w:rPr>
          <w:sz w:val="22"/>
          <w:szCs w:val="22"/>
        </w:rPr>
      </w:pPr>
      <w:r>
        <w:rPr>
          <w:sz w:val="22"/>
          <w:szCs w:val="22"/>
        </w:rPr>
        <w:t xml:space="preserve"> </w:t>
      </w:r>
      <w:r w:rsidR="005058C2" w:rsidRPr="00055994">
        <w:rPr>
          <w:sz w:val="22"/>
          <w:szCs w:val="22"/>
        </w:rPr>
        <w:t xml:space="preserve">Se a participação for </w:t>
      </w:r>
      <w:proofErr w:type="gramStart"/>
      <w:r w:rsidR="005058C2" w:rsidRPr="00055994">
        <w:rPr>
          <w:sz w:val="22"/>
          <w:szCs w:val="22"/>
        </w:rPr>
        <w:t>de menor</w:t>
      </w:r>
      <w:proofErr w:type="gramEnd"/>
      <w:r w:rsidR="005058C2" w:rsidRPr="00055994">
        <w:rPr>
          <w:sz w:val="22"/>
          <w:szCs w:val="22"/>
        </w:rPr>
        <w:t xml:space="preserve"> importância, a pena pode ser diminuída de um sexto a um terço.</w:t>
      </w:r>
    </w:p>
    <w:p w:rsidR="005058C2" w:rsidRPr="00055994" w:rsidRDefault="00EF3399" w:rsidP="00055994">
      <w:pPr>
        <w:numPr>
          <w:ilvl w:val="0"/>
          <w:numId w:val="39"/>
        </w:numPr>
        <w:tabs>
          <w:tab w:val="clear" w:pos="720"/>
          <w:tab w:val="num" w:pos="0"/>
        </w:tabs>
        <w:autoSpaceDE w:val="0"/>
        <w:autoSpaceDN w:val="0"/>
        <w:adjustRightInd w:val="0"/>
        <w:ind w:left="0" w:firstLine="0"/>
        <w:jc w:val="both"/>
        <w:rPr>
          <w:sz w:val="22"/>
          <w:szCs w:val="22"/>
        </w:rPr>
      </w:pPr>
      <w:r>
        <w:rPr>
          <w:sz w:val="22"/>
          <w:szCs w:val="22"/>
        </w:rPr>
        <w:t xml:space="preserve"> </w:t>
      </w:r>
      <w:r w:rsidR="005058C2" w:rsidRPr="00055994">
        <w:rPr>
          <w:sz w:val="22"/>
          <w:szCs w:val="22"/>
        </w:rPr>
        <w:t>Se algum dos concorrentes quis participar de crime menos grave, ser-lhe-á aplicada a pena deste; essa pena será aumentada até metade, na hipótese de ter sido previsível o resultado mais grave</w:t>
      </w:r>
      <w:bookmarkStart w:id="0" w:name="art30"/>
      <w:bookmarkEnd w:id="0"/>
      <w:r w:rsidR="005058C2" w:rsidRPr="00055994">
        <w:rPr>
          <w:sz w:val="22"/>
          <w:szCs w:val="22"/>
        </w:rPr>
        <w:t>.</w:t>
      </w:r>
    </w:p>
    <w:p w:rsidR="005058C2" w:rsidRPr="00055994" w:rsidRDefault="00EF3399" w:rsidP="00055994">
      <w:pPr>
        <w:numPr>
          <w:ilvl w:val="0"/>
          <w:numId w:val="39"/>
        </w:numPr>
        <w:tabs>
          <w:tab w:val="clear" w:pos="720"/>
          <w:tab w:val="num" w:pos="0"/>
        </w:tabs>
        <w:autoSpaceDE w:val="0"/>
        <w:autoSpaceDN w:val="0"/>
        <w:adjustRightInd w:val="0"/>
        <w:ind w:left="0" w:firstLine="0"/>
        <w:jc w:val="both"/>
        <w:rPr>
          <w:sz w:val="22"/>
          <w:szCs w:val="22"/>
        </w:rPr>
      </w:pPr>
      <w:r>
        <w:rPr>
          <w:sz w:val="22"/>
          <w:szCs w:val="22"/>
        </w:rPr>
        <w:t xml:space="preserve"> </w:t>
      </w:r>
      <w:r w:rsidR="005058C2" w:rsidRPr="00055994">
        <w:rPr>
          <w:sz w:val="22"/>
          <w:szCs w:val="22"/>
        </w:rPr>
        <w:t>Comunicam-se as circunstâncias e as condições de caráter pessoal, salvo quando elementares do crime.</w:t>
      </w:r>
    </w:p>
    <w:p w:rsidR="00EF3399" w:rsidRDefault="00EF3399" w:rsidP="005058C2">
      <w:pPr>
        <w:autoSpaceDE w:val="0"/>
        <w:autoSpaceDN w:val="0"/>
        <w:adjustRightInd w:val="0"/>
        <w:jc w:val="both"/>
        <w:rPr>
          <w:sz w:val="22"/>
          <w:szCs w:val="28"/>
        </w:rPr>
      </w:pPr>
    </w:p>
    <w:p w:rsidR="005058C2" w:rsidRPr="005058C2" w:rsidRDefault="00055994" w:rsidP="005058C2">
      <w:pPr>
        <w:autoSpaceDE w:val="0"/>
        <w:autoSpaceDN w:val="0"/>
        <w:adjustRightInd w:val="0"/>
        <w:jc w:val="both"/>
        <w:rPr>
          <w:b/>
          <w:sz w:val="22"/>
          <w:szCs w:val="28"/>
        </w:rPr>
      </w:pPr>
      <w:r>
        <w:rPr>
          <w:b/>
          <w:sz w:val="22"/>
          <w:szCs w:val="28"/>
        </w:rPr>
        <w:t>3</w:t>
      </w:r>
      <w:r w:rsidR="005058C2" w:rsidRPr="005058C2">
        <w:rPr>
          <w:b/>
          <w:sz w:val="22"/>
          <w:szCs w:val="28"/>
        </w:rPr>
        <w:t>5</w:t>
      </w:r>
      <w:r>
        <w:rPr>
          <w:b/>
          <w:sz w:val="22"/>
          <w:szCs w:val="28"/>
        </w:rPr>
        <w:t xml:space="preserve">. </w:t>
      </w:r>
      <w:r w:rsidR="00C012B7" w:rsidRPr="00C012B7">
        <w:rPr>
          <w:b/>
          <w:sz w:val="22"/>
          <w:szCs w:val="22"/>
        </w:rPr>
        <w:t xml:space="preserve">Caio, com vontade e consciência de atingir a honra de </w:t>
      </w:r>
      <w:proofErr w:type="spellStart"/>
      <w:r w:rsidR="00C012B7" w:rsidRPr="00C012B7">
        <w:rPr>
          <w:b/>
          <w:sz w:val="22"/>
          <w:szCs w:val="22"/>
        </w:rPr>
        <w:t>Mévio</w:t>
      </w:r>
      <w:proofErr w:type="spellEnd"/>
      <w:r w:rsidR="00C012B7" w:rsidRPr="00C012B7">
        <w:rPr>
          <w:b/>
          <w:sz w:val="22"/>
          <w:szCs w:val="22"/>
        </w:rPr>
        <w:t xml:space="preserve">, passa a propalar que o mesmo explora a atividade ilegal do jogo do bicho. Considerando que Caio sabe ser </w:t>
      </w:r>
      <w:proofErr w:type="gramStart"/>
      <w:r w:rsidR="00C012B7" w:rsidRPr="00C012B7">
        <w:rPr>
          <w:b/>
          <w:sz w:val="22"/>
          <w:szCs w:val="22"/>
        </w:rPr>
        <w:t xml:space="preserve">falsa a imputação que realiza quanto a </w:t>
      </w:r>
      <w:proofErr w:type="spellStart"/>
      <w:r w:rsidR="00C012B7" w:rsidRPr="00C012B7">
        <w:rPr>
          <w:b/>
          <w:sz w:val="22"/>
          <w:szCs w:val="22"/>
        </w:rPr>
        <w:t>Mévio</w:t>
      </w:r>
      <w:proofErr w:type="spellEnd"/>
      <w:r w:rsidR="00C012B7" w:rsidRPr="00C012B7">
        <w:rPr>
          <w:b/>
          <w:sz w:val="22"/>
          <w:szCs w:val="22"/>
        </w:rPr>
        <w:t>, é correto afirmar que Caio</w:t>
      </w:r>
      <w:proofErr w:type="gramEnd"/>
      <w:r w:rsidR="00C012B7" w:rsidRPr="00C012B7">
        <w:rPr>
          <w:b/>
          <w:sz w:val="22"/>
          <w:szCs w:val="22"/>
        </w:rPr>
        <w:t xml:space="preserve"> praticou o crime de</w:t>
      </w:r>
      <w:r w:rsidR="005058C2" w:rsidRPr="005058C2">
        <w:rPr>
          <w:b/>
          <w:sz w:val="22"/>
          <w:szCs w:val="28"/>
        </w:rPr>
        <w:t>:</w:t>
      </w:r>
    </w:p>
    <w:p w:rsidR="005058C2" w:rsidRPr="005058C2" w:rsidRDefault="005058C2" w:rsidP="005058C2">
      <w:pPr>
        <w:autoSpaceDE w:val="0"/>
        <w:autoSpaceDN w:val="0"/>
        <w:adjustRightInd w:val="0"/>
        <w:jc w:val="both"/>
        <w:rPr>
          <w:sz w:val="22"/>
          <w:szCs w:val="28"/>
        </w:rPr>
      </w:pPr>
    </w:p>
    <w:p w:rsidR="00055994" w:rsidRDefault="00055994" w:rsidP="00055994">
      <w:pPr>
        <w:autoSpaceDE w:val="0"/>
        <w:autoSpaceDN w:val="0"/>
        <w:adjustRightInd w:val="0"/>
        <w:jc w:val="both"/>
        <w:rPr>
          <w:sz w:val="22"/>
          <w:szCs w:val="28"/>
        </w:rPr>
      </w:pPr>
      <w:r>
        <w:rPr>
          <w:sz w:val="22"/>
          <w:szCs w:val="28"/>
        </w:rPr>
        <w:t>(A</w:t>
      </w:r>
      <w:r w:rsidR="005058C2" w:rsidRPr="005058C2">
        <w:rPr>
          <w:sz w:val="22"/>
          <w:szCs w:val="28"/>
        </w:rPr>
        <w:t>)</w:t>
      </w:r>
      <w:r w:rsidR="00C012B7" w:rsidRPr="00C012B7">
        <w:rPr>
          <w:sz w:val="22"/>
          <w:szCs w:val="28"/>
        </w:rPr>
        <w:t xml:space="preserve"> </w:t>
      </w:r>
      <w:r w:rsidR="00C012B7">
        <w:rPr>
          <w:sz w:val="22"/>
          <w:szCs w:val="28"/>
        </w:rPr>
        <w:t>Denunciação caluniosa</w:t>
      </w:r>
      <w:r w:rsidR="005058C2" w:rsidRPr="005058C2">
        <w:rPr>
          <w:sz w:val="22"/>
          <w:szCs w:val="28"/>
        </w:rPr>
        <w:t>;</w:t>
      </w:r>
    </w:p>
    <w:p w:rsidR="00055994" w:rsidRDefault="00055994" w:rsidP="00055994">
      <w:pPr>
        <w:autoSpaceDE w:val="0"/>
        <w:autoSpaceDN w:val="0"/>
        <w:adjustRightInd w:val="0"/>
        <w:jc w:val="both"/>
        <w:rPr>
          <w:sz w:val="22"/>
          <w:szCs w:val="28"/>
        </w:rPr>
      </w:pPr>
      <w:r>
        <w:rPr>
          <w:sz w:val="22"/>
          <w:szCs w:val="28"/>
        </w:rPr>
        <w:t>(B</w:t>
      </w:r>
      <w:r w:rsidR="005058C2" w:rsidRPr="005058C2">
        <w:rPr>
          <w:sz w:val="22"/>
          <w:szCs w:val="28"/>
        </w:rPr>
        <w:t xml:space="preserve">) </w:t>
      </w:r>
      <w:r w:rsidR="00C012B7">
        <w:rPr>
          <w:sz w:val="22"/>
          <w:szCs w:val="28"/>
        </w:rPr>
        <w:t>Calúnia</w:t>
      </w:r>
      <w:r w:rsidR="005058C2" w:rsidRPr="005058C2">
        <w:rPr>
          <w:sz w:val="22"/>
          <w:szCs w:val="28"/>
        </w:rPr>
        <w:t>;</w:t>
      </w:r>
    </w:p>
    <w:p w:rsidR="00055994" w:rsidRDefault="00055994" w:rsidP="00055994">
      <w:pPr>
        <w:autoSpaceDE w:val="0"/>
        <w:autoSpaceDN w:val="0"/>
        <w:adjustRightInd w:val="0"/>
        <w:jc w:val="both"/>
        <w:rPr>
          <w:sz w:val="22"/>
          <w:szCs w:val="28"/>
        </w:rPr>
      </w:pPr>
      <w:r>
        <w:rPr>
          <w:sz w:val="22"/>
          <w:szCs w:val="28"/>
        </w:rPr>
        <w:t>(C</w:t>
      </w:r>
      <w:r w:rsidR="00C012B7">
        <w:rPr>
          <w:sz w:val="22"/>
          <w:szCs w:val="28"/>
        </w:rPr>
        <w:t>)</w:t>
      </w:r>
      <w:r w:rsidR="00C012B7" w:rsidRPr="00C012B7">
        <w:rPr>
          <w:sz w:val="22"/>
          <w:szCs w:val="28"/>
        </w:rPr>
        <w:t xml:space="preserve"> </w:t>
      </w:r>
      <w:r w:rsidR="00C012B7">
        <w:rPr>
          <w:sz w:val="22"/>
          <w:szCs w:val="28"/>
        </w:rPr>
        <w:t>Injúria</w:t>
      </w:r>
      <w:r w:rsidR="005058C2" w:rsidRPr="005058C2">
        <w:rPr>
          <w:sz w:val="22"/>
          <w:szCs w:val="28"/>
        </w:rPr>
        <w:t>;</w:t>
      </w:r>
    </w:p>
    <w:p w:rsidR="005058C2" w:rsidRDefault="00055994" w:rsidP="00055994">
      <w:pPr>
        <w:autoSpaceDE w:val="0"/>
        <w:autoSpaceDN w:val="0"/>
        <w:adjustRightInd w:val="0"/>
        <w:jc w:val="both"/>
        <w:rPr>
          <w:sz w:val="22"/>
          <w:szCs w:val="28"/>
        </w:rPr>
      </w:pPr>
      <w:r>
        <w:rPr>
          <w:sz w:val="22"/>
          <w:szCs w:val="28"/>
        </w:rPr>
        <w:t>(D</w:t>
      </w:r>
      <w:r w:rsidR="005058C2" w:rsidRPr="005058C2">
        <w:rPr>
          <w:sz w:val="22"/>
          <w:szCs w:val="28"/>
        </w:rPr>
        <w:t xml:space="preserve">) </w:t>
      </w:r>
      <w:r w:rsidR="00C012B7">
        <w:rPr>
          <w:sz w:val="22"/>
          <w:szCs w:val="28"/>
        </w:rPr>
        <w:t>Difamação</w:t>
      </w:r>
      <w:r w:rsidR="005058C2" w:rsidRPr="005058C2">
        <w:rPr>
          <w:sz w:val="22"/>
          <w:szCs w:val="28"/>
        </w:rPr>
        <w:t>.</w:t>
      </w:r>
    </w:p>
    <w:p w:rsidR="00DA6E57" w:rsidRDefault="00DA6E57" w:rsidP="00055994">
      <w:pPr>
        <w:autoSpaceDE w:val="0"/>
        <w:autoSpaceDN w:val="0"/>
        <w:adjustRightInd w:val="0"/>
        <w:jc w:val="both"/>
        <w:rPr>
          <w:sz w:val="22"/>
          <w:szCs w:val="28"/>
        </w:rPr>
      </w:pPr>
    </w:p>
    <w:p w:rsidR="00DA6E57" w:rsidRPr="00DA6E57" w:rsidRDefault="00DA6E57" w:rsidP="00DA6E57">
      <w:pPr>
        <w:autoSpaceDE w:val="0"/>
        <w:autoSpaceDN w:val="0"/>
        <w:adjustRightInd w:val="0"/>
        <w:jc w:val="both"/>
        <w:rPr>
          <w:b/>
          <w:sz w:val="22"/>
          <w:szCs w:val="28"/>
        </w:rPr>
      </w:pPr>
      <w:r w:rsidRPr="00DA6E57">
        <w:rPr>
          <w:b/>
          <w:sz w:val="22"/>
          <w:szCs w:val="28"/>
        </w:rPr>
        <w:t xml:space="preserve">36. Recebendo </w:t>
      </w:r>
      <w:r w:rsidRPr="00DA6E57">
        <w:rPr>
          <w:b/>
          <w:i/>
          <w:iCs/>
          <w:sz w:val="22"/>
          <w:szCs w:val="28"/>
        </w:rPr>
        <w:t xml:space="preserve">noticia </w:t>
      </w:r>
      <w:proofErr w:type="spellStart"/>
      <w:r w:rsidRPr="00DA6E57">
        <w:rPr>
          <w:b/>
          <w:i/>
          <w:iCs/>
          <w:sz w:val="22"/>
          <w:szCs w:val="28"/>
        </w:rPr>
        <w:t>criminis</w:t>
      </w:r>
      <w:proofErr w:type="spellEnd"/>
      <w:r w:rsidRPr="00DA6E57">
        <w:rPr>
          <w:b/>
          <w:i/>
          <w:iCs/>
          <w:sz w:val="22"/>
          <w:szCs w:val="28"/>
        </w:rPr>
        <w:t xml:space="preserve"> </w:t>
      </w:r>
      <w:r w:rsidRPr="00DA6E57">
        <w:rPr>
          <w:b/>
          <w:sz w:val="22"/>
          <w:szCs w:val="28"/>
        </w:rPr>
        <w:t>de crime em que a ação penal depende de representação, a Autoridade Policial, depois de lavrar boletim de ocorrência, deve:</w:t>
      </w:r>
    </w:p>
    <w:p w:rsidR="00DA6E57" w:rsidRPr="00DA6E57" w:rsidRDefault="00DA6E57" w:rsidP="00DA6E57">
      <w:pPr>
        <w:autoSpaceDE w:val="0"/>
        <w:autoSpaceDN w:val="0"/>
        <w:adjustRightInd w:val="0"/>
        <w:jc w:val="both"/>
        <w:rPr>
          <w:sz w:val="22"/>
          <w:szCs w:val="28"/>
        </w:rPr>
      </w:pPr>
    </w:p>
    <w:p w:rsidR="00DA6E57" w:rsidRPr="00DA6E57" w:rsidRDefault="00DA6E57" w:rsidP="00DA6E57">
      <w:pPr>
        <w:autoSpaceDE w:val="0"/>
        <w:autoSpaceDN w:val="0"/>
        <w:adjustRightInd w:val="0"/>
        <w:jc w:val="both"/>
        <w:rPr>
          <w:sz w:val="22"/>
          <w:szCs w:val="28"/>
        </w:rPr>
      </w:pPr>
      <w:r w:rsidRPr="00DA6E57">
        <w:rPr>
          <w:sz w:val="22"/>
          <w:szCs w:val="28"/>
        </w:rPr>
        <w:t>(A) instaurar o inquérito policial e aguardar a representação da vítima ou seu representante legal.</w:t>
      </w:r>
    </w:p>
    <w:p w:rsidR="00DA6E57" w:rsidRPr="00DA6E57" w:rsidRDefault="00DA6E57" w:rsidP="00DA6E57">
      <w:pPr>
        <w:autoSpaceDE w:val="0"/>
        <w:autoSpaceDN w:val="0"/>
        <w:adjustRightInd w:val="0"/>
        <w:jc w:val="both"/>
        <w:rPr>
          <w:sz w:val="22"/>
          <w:szCs w:val="28"/>
        </w:rPr>
      </w:pPr>
      <w:r w:rsidRPr="00DA6E57">
        <w:rPr>
          <w:sz w:val="22"/>
          <w:szCs w:val="28"/>
        </w:rPr>
        <w:t>(B) instaurar o inquérito policial e intimar a vítima ou seu representante legal para oferecer a representação.</w:t>
      </w:r>
    </w:p>
    <w:p w:rsidR="00DA6E57" w:rsidRPr="00DA6E57" w:rsidRDefault="00DA6E57" w:rsidP="00DA6E57">
      <w:pPr>
        <w:autoSpaceDE w:val="0"/>
        <w:autoSpaceDN w:val="0"/>
        <w:adjustRightInd w:val="0"/>
        <w:jc w:val="both"/>
        <w:rPr>
          <w:sz w:val="22"/>
          <w:szCs w:val="28"/>
        </w:rPr>
      </w:pPr>
      <w:r w:rsidRPr="00DA6E57">
        <w:rPr>
          <w:sz w:val="22"/>
          <w:szCs w:val="28"/>
        </w:rPr>
        <w:t>(C) aguardar a representação para instaurar o inquérito policial.</w:t>
      </w:r>
    </w:p>
    <w:p w:rsidR="00DA6E57" w:rsidRPr="00DA6E57" w:rsidRDefault="00DA6E57" w:rsidP="00DA6E57">
      <w:pPr>
        <w:autoSpaceDE w:val="0"/>
        <w:autoSpaceDN w:val="0"/>
        <w:adjustRightInd w:val="0"/>
        <w:jc w:val="both"/>
        <w:rPr>
          <w:sz w:val="22"/>
          <w:szCs w:val="28"/>
        </w:rPr>
      </w:pPr>
      <w:r w:rsidRPr="00DA6E57">
        <w:rPr>
          <w:sz w:val="22"/>
          <w:szCs w:val="28"/>
        </w:rPr>
        <w:t>(D) remeter o boletim de ocorrência ao Ministério Público para ser colhida a representação da vítima ou seu representante legal.</w:t>
      </w:r>
    </w:p>
    <w:p w:rsidR="00DA6E57" w:rsidRPr="00DA6E57" w:rsidRDefault="00DA6E57" w:rsidP="00DA6E57">
      <w:pPr>
        <w:autoSpaceDE w:val="0"/>
        <w:autoSpaceDN w:val="0"/>
        <w:adjustRightInd w:val="0"/>
        <w:jc w:val="both"/>
        <w:rPr>
          <w:sz w:val="22"/>
          <w:szCs w:val="28"/>
        </w:rPr>
      </w:pPr>
    </w:p>
    <w:p w:rsidR="00DA6E57" w:rsidRPr="00DA6E57" w:rsidRDefault="00DA6E57" w:rsidP="00DA6E57">
      <w:pPr>
        <w:autoSpaceDE w:val="0"/>
        <w:autoSpaceDN w:val="0"/>
        <w:adjustRightInd w:val="0"/>
        <w:jc w:val="both"/>
        <w:rPr>
          <w:b/>
          <w:sz w:val="22"/>
          <w:szCs w:val="28"/>
        </w:rPr>
      </w:pPr>
      <w:r w:rsidRPr="00DA6E57">
        <w:rPr>
          <w:b/>
          <w:sz w:val="22"/>
          <w:szCs w:val="28"/>
        </w:rPr>
        <w:t xml:space="preserve">37. De acordo com o Código de Processo Penal, o inquérito Policial: </w:t>
      </w:r>
    </w:p>
    <w:p w:rsidR="00DA6E57" w:rsidRPr="00DA6E57" w:rsidRDefault="00DA6E57" w:rsidP="00DA6E57">
      <w:pPr>
        <w:autoSpaceDE w:val="0"/>
        <w:autoSpaceDN w:val="0"/>
        <w:adjustRightInd w:val="0"/>
        <w:jc w:val="both"/>
        <w:rPr>
          <w:sz w:val="22"/>
          <w:szCs w:val="28"/>
        </w:rPr>
      </w:pPr>
    </w:p>
    <w:p w:rsidR="00DA6E57" w:rsidRPr="00DA6E57" w:rsidRDefault="00DA6E57" w:rsidP="00DA6E57">
      <w:pPr>
        <w:autoSpaceDE w:val="0"/>
        <w:autoSpaceDN w:val="0"/>
        <w:adjustRightInd w:val="0"/>
        <w:jc w:val="both"/>
        <w:rPr>
          <w:sz w:val="22"/>
          <w:szCs w:val="28"/>
        </w:rPr>
      </w:pPr>
      <w:r w:rsidRPr="00DA6E57">
        <w:rPr>
          <w:sz w:val="22"/>
          <w:szCs w:val="28"/>
        </w:rPr>
        <w:t>(A) deverá terminar no prazo de quinze dias se o indiciado tiver sido preso em flagrante.</w:t>
      </w:r>
    </w:p>
    <w:p w:rsidR="00DA6E57" w:rsidRPr="00DA6E57" w:rsidRDefault="00DA6E57" w:rsidP="00DA6E57">
      <w:pPr>
        <w:autoSpaceDE w:val="0"/>
        <w:autoSpaceDN w:val="0"/>
        <w:adjustRightInd w:val="0"/>
        <w:jc w:val="both"/>
        <w:rPr>
          <w:sz w:val="22"/>
          <w:szCs w:val="28"/>
        </w:rPr>
      </w:pPr>
      <w:r w:rsidRPr="00DA6E57">
        <w:rPr>
          <w:sz w:val="22"/>
          <w:szCs w:val="28"/>
        </w:rPr>
        <w:t>(B) será iniciado, nos crimes de ação pública, exclusivamente mediante requisição do Ministério</w:t>
      </w:r>
    </w:p>
    <w:p w:rsidR="00DA6E57" w:rsidRPr="00DA6E57" w:rsidRDefault="00DA6E57" w:rsidP="00DA6E57">
      <w:pPr>
        <w:autoSpaceDE w:val="0"/>
        <w:autoSpaceDN w:val="0"/>
        <w:adjustRightInd w:val="0"/>
        <w:jc w:val="both"/>
        <w:rPr>
          <w:sz w:val="22"/>
          <w:szCs w:val="28"/>
        </w:rPr>
      </w:pPr>
      <w:r w:rsidRPr="00DA6E57">
        <w:rPr>
          <w:sz w:val="22"/>
          <w:szCs w:val="28"/>
        </w:rPr>
        <w:t>Público ou requerimento do ofendido ou de seu representante legal.</w:t>
      </w:r>
    </w:p>
    <w:p w:rsidR="00DA6E57" w:rsidRPr="00DA6E57" w:rsidRDefault="00DA6E57" w:rsidP="00DA6E57">
      <w:pPr>
        <w:autoSpaceDE w:val="0"/>
        <w:autoSpaceDN w:val="0"/>
        <w:adjustRightInd w:val="0"/>
        <w:jc w:val="both"/>
        <w:rPr>
          <w:sz w:val="22"/>
          <w:szCs w:val="28"/>
        </w:rPr>
      </w:pPr>
      <w:r w:rsidRPr="00DA6E57">
        <w:rPr>
          <w:sz w:val="22"/>
          <w:szCs w:val="28"/>
        </w:rPr>
        <w:t>(C) não poderá ser arquivado pela autoridade policial, ainda que fique comprovada a inexistência do fato ou que o fato não constituía crime.</w:t>
      </w:r>
    </w:p>
    <w:p w:rsidR="00DA6E57" w:rsidRDefault="00DA6E57" w:rsidP="00DA6E57">
      <w:pPr>
        <w:autoSpaceDE w:val="0"/>
        <w:autoSpaceDN w:val="0"/>
        <w:adjustRightInd w:val="0"/>
        <w:jc w:val="both"/>
        <w:rPr>
          <w:sz w:val="22"/>
          <w:szCs w:val="28"/>
        </w:rPr>
      </w:pPr>
      <w:r w:rsidRPr="00DA6E57">
        <w:rPr>
          <w:sz w:val="22"/>
          <w:szCs w:val="28"/>
        </w:rPr>
        <w:t>(D) deverá terminar no prazo de sessenta dias quando o indiciado estiver solto, mediante fiança ou sem ela.</w:t>
      </w:r>
    </w:p>
    <w:p w:rsidR="00DA6E57" w:rsidRDefault="00DA6E57" w:rsidP="00DA6E57">
      <w:pPr>
        <w:autoSpaceDE w:val="0"/>
        <w:autoSpaceDN w:val="0"/>
        <w:adjustRightInd w:val="0"/>
        <w:jc w:val="both"/>
        <w:rPr>
          <w:sz w:val="22"/>
          <w:szCs w:val="28"/>
        </w:rPr>
      </w:pPr>
    </w:p>
    <w:p w:rsidR="00DA6E57" w:rsidRPr="00DA6E57" w:rsidRDefault="00DA6E57" w:rsidP="00DA6E57">
      <w:pPr>
        <w:pStyle w:val="PargrafodaLista1"/>
        <w:autoSpaceDE w:val="0"/>
        <w:autoSpaceDN w:val="0"/>
        <w:adjustRightInd w:val="0"/>
        <w:spacing w:line="240" w:lineRule="auto"/>
        <w:ind w:left="0"/>
        <w:jc w:val="both"/>
        <w:rPr>
          <w:rFonts w:ascii="Times New Roman" w:hAnsi="Times New Roman"/>
          <w:b/>
          <w:bCs/>
          <w:szCs w:val="28"/>
        </w:rPr>
      </w:pPr>
      <w:r w:rsidRPr="00DA6E57">
        <w:rPr>
          <w:rFonts w:ascii="Times New Roman" w:hAnsi="Times New Roman"/>
          <w:b/>
          <w:bCs/>
          <w:szCs w:val="28"/>
        </w:rPr>
        <w:t>3</w:t>
      </w:r>
      <w:r>
        <w:rPr>
          <w:rFonts w:ascii="Times New Roman" w:hAnsi="Times New Roman"/>
          <w:b/>
          <w:bCs/>
          <w:szCs w:val="28"/>
        </w:rPr>
        <w:t>8.</w:t>
      </w:r>
      <w:r w:rsidRPr="00DA6E57">
        <w:rPr>
          <w:rFonts w:ascii="Times New Roman" w:hAnsi="Times New Roman"/>
          <w:b/>
          <w:bCs/>
          <w:szCs w:val="28"/>
        </w:rPr>
        <w:t xml:space="preserve"> </w:t>
      </w:r>
      <w:r w:rsidRPr="00DA6E57">
        <w:rPr>
          <w:rFonts w:ascii="Times New Roman" w:hAnsi="Times New Roman"/>
          <w:b/>
          <w:szCs w:val="28"/>
        </w:rPr>
        <w:t>A ação penal pública incondicionada, excetuados os delitos de pequeno potencial ofensivo, é regida, entre outros, pelos princípios da</w:t>
      </w:r>
      <w:r>
        <w:rPr>
          <w:rFonts w:ascii="Times New Roman" w:hAnsi="Times New Roman"/>
          <w:b/>
          <w:szCs w:val="28"/>
        </w:rPr>
        <w:t xml:space="preserve">: </w:t>
      </w:r>
    </w:p>
    <w:p w:rsidR="00DA6E57" w:rsidRDefault="00DA6E57" w:rsidP="00DA6E57">
      <w:pPr>
        <w:autoSpaceDE w:val="0"/>
        <w:autoSpaceDN w:val="0"/>
        <w:adjustRightInd w:val="0"/>
        <w:jc w:val="both"/>
        <w:rPr>
          <w:sz w:val="22"/>
          <w:szCs w:val="28"/>
        </w:rPr>
      </w:pPr>
    </w:p>
    <w:p w:rsidR="00DA6E57" w:rsidRPr="00DA6E57" w:rsidRDefault="00DA6E57" w:rsidP="00DA6E57">
      <w:pPr>
        <w:autoSpaceDE w:val="0"/>
        <w:autoSpaceDN w:val="0"/>
        <w:adjustRightInd w:val="0"/>
        <w:jc w:val="both"/>
        <w:rPr>
          <w:sz w:val="22"/>
          <w:szCs w:val="28"/>
        </w:rPr>
      </w:pPr>
      <w:r w:rsidRPr="00DA6E57">
        <w:rPr>
          <w:sz w:val="22"/>
          <w:szCs w:val="28"/>
        </w:rPr>
        <w:t>(A) disponibilidade, indivisibilidade e oficialidade.</w:t>
      </w:r>
    </w:p>
    <w:p w:rsidR="00DA6E57" w:rsidRPr="00DA6E57" w:rsidRDefault="00DA6E57" w:rsidP="00DA6E57">
      <w:pPr>
        <w:autoSpaceDE w:val="0"/>
        <w:autoSpaceDN w:val="0"/>
        <w:adjustRightInd w:val="0"/>
        <w:jc w:val="both"/>
        <w:rPr>
          <w:sz w:val="22"/>
          <w:szCs w:val="28"/>
        </w:rPr>
      </w:pPr>
      <w:r w:rsidRPr="00DA6E57">
        <w:rPr>
          <w:sz w:val="22"/>
          <w:szCs w:val="28"/>
        </w:rPr>
        <w:t>(B) obrigatoriedade, oficialidade e oportunidade.</w:t>
      </w:r>
    </w:p>
    <w:p w:rsidR="00DA6E57" w:rsidRPr="00DA6E57" w:rsidRDefault="00DA6E57" w:rsidP="00DA6E57">
      <w:pPr>
        <w:autoSpaceDE w:val="0"/>
        <w:autoSpaceDN w:val="0"/>
        <w:adjustRightInd w:val="0"/>
        <w:jc w:val="both"/>
        <w:rPr>
          <w:sz w:val="22"/>
          <w:szCs w:val="28"/>
        </w:rPr>
      </w:pPr>
      <w:r w:rsidRPr="00DA6E57">
        <w:rPr>
          <w:sz w:val="22"/>
          <w:szCs w:val="28"/>
        </w:rPr>
        <w:t xml:space="preserve">(C) legalidade, oportunidade e </w:t>
      </w:r>
      <w:proofErr w:type="spellStart"/>
      <w:r w:rsidRPr="00DA6E57">
        <w:rPr>
          <w:sz w:val="22"/>
          <w:szCs w:val="28"/>
        </w:rPr>
        <w:t>intranscendência</w:t>
      </w:r>
      <w:proofErr w:type="spellEnd"/>
      <w:r w:rsidRPr="00DA6E57">
        <w:rPr>
          <w:sz w:val="22"/>
          <w:szCs w:val="28"/>
        </w:rPr>
        <w:t>.</w:t>
      </w:r>
    </w:p>
    <w:p w:rsidR="00DA6E57" w:rsidRPr="00DA6E57" w:rsidRDefault="00DA6E57" w:rsidP="00DA6E57">
      <w:pPr>
        <w:autoSpaceDE w:val="0"/>
        <w:autoSpaceDN w:val="0"/>
        <w:adjustRightInd w:val="0"/>
        <w:jc w:val="both"/>
        <w:rPr>
          <w:b/>
          <w:bCs/>
          <w:sz w:val="22"/>
          <w:szCs w:val="28"/>
        </w:rPr>
      </w:pPr>
      <w:r w:rsidRPr="00DA6E57">
        <w:rPr>
          <w:sz w:val="22"/>
          <w:szCs w:val="28"/>
        </w:rPr>
        <w:t xml:space="preserve">(D) obrigatoriedade, indisponibilidade e </w:t>
      </w:r>
      <w:proofErr w:type="spellStart"/>
      <w:r w:rsidRPr="00DA6E57">
        <w:rPr>
          <w:sz w:val="22"/>
          <w:szCs w:val="28"/>
        </w:rPr>
        <w:t>intranscendência</w:t>
      </w:r>
      <w:proofErr w:type="spellEnd"/>
      <w:r w:rsidRPr="00DA6E57">
        <w:rPr>
          <w:sz w:val="22"/>
          <w:szCs w:val="28"/>
        </w:rPr>
        <w:t>.</w:t>
      </w:r>
    </w:p>
    <w:p w:rsidR="00DA6E57" w:rsidRPr="00DA6E57" w:rsidRDefault="00DA6E57" w:rsidP="00DA6E57">
      <w:pPr>
        <w:pStyle w:val="PargrafodaLista1"/>
        <w:autoSpaceDE w:val="0"/>
        <w:autoSpaceDN w:val="0"/>
        <w:adjustRightInd w:val="0"/>
        <w:spacing w:line="240" w:lineRule="auto"/>
        <w:ind w:left="0"/>
        <w:jc w:val="both"/>
        <w:rPr>
          <w:rFonts w:ascii="Times New Roman" w:hAnsi="Times New Roman"/>
          <w:b/>
          <w:bCs/>
          <w:szCs w:val="28"/>
        </w:rPr>
      </w:pPr>
    </w:p>
    <w:p w:rsidR="00EF3399" w:rsidRDefault="00EF3399" w:rsidP="00DA6E57">
      <w:pPr>
        <w:pStyle w:val="PargrafodaLista1"/>
        <w:autoSpaceDE w:val="0"/>
        <w:autoSpaceDN w:val="0"/>
        <w:adjustRightInd w:val="0"/>
        <w:spacing w:line="240" w:lineRule="auto"/>
        <w:ind w:left="0"/>
        <w:jc w:val="both"/>
        <w:rPr>
          <w:rFonts w:ascii="Times New Roman" w:hAnsi="Times New Roman"/>
          <w:b/>
          <w:bCs/>
          <w:szCs w:val="28"/>
        </w:rPr>
      </w:pPr>
    </w:p>
    <w:p w:rsidR="00EF3399" w:rsidRDefault="00EF3399" w:rsidP="00DA6E57">
      <w:pPr>
        <w:pStyle w:val="PargrafodaLista1"/>
        <w:autoSpaceDE w:val="0"/>
        <w:autoSpaceDN w:val="0"/>
        <w:adjustRightInd w:val="0"/>
        <w:spacing w:line="240" w:lineRule="auto"/>
        <w:ind w:left="0"/>
        <w:jc w:val="both"/>
        <w:rPr>
          <w:rFonts w:ascii="Times New Roman" w:hAnsi="Times New Roman"/>
          <w:b/>
          <w:bCs/>
          <w:szCs w:val="28"/>
        </w:rPr>
      </w:pPr>
    </w:p>
    <w:p w:rsidR="00EF3399" w:rsidRDefault="00EF3399" w:rsidP="00DA6E57">
      <w:pPr>
        <w:pStyle w:val="PargrafodaLista1"/>
        <w:autoSpaceDE w:val="0"/>
        <w:autoSpaceDN w:val="0"/>
        <w:adjustRightInd w:val="0"/>
        <w:spacing w:line="240" w:lineRule="auto"/>
        <w:ind w:left="0"/>
        <w:jc w:val="both"/>
        <w:rPr>
          <w:rFonts w:ascii="Times New Roman" w:hAnsi="Times New Roman"/>
          <w:b/>
          <w:bCs/>
          <w:szCs w:val="28"/>
        </w:rPr>
      </w:pPr>
    </w:p>
    <w:p w:rsidR="00EF3399" w:rsidRDefault="00EF3399" w:rsidP="00DA6E57">
      <w:pPr>
        <w:pStyle w:val="PargrafodaLista1"/>
        <w:autoSpaceDE w:val="0"/>
        <w:autoSpaceDN w:val="0"/>
        <w:adjustRightInd w:val="0"/>
        <w:spacing w:line="240" w:lineRule="auto"/>
        <w:ind w:left="0"/>
        <w:jc w:val="both"/>
        <w:rPr>
          <w:rFonts w:ascii="Times New Roman" w:hAnsi="Times New Roman"/>
          <w:b/>
          <w:bCs/>
          <w:szCs w:val="28"/>
        </w:rPr>
      </w:pPr>
    </w:p>
    <w:p w:rsidR="00EF3399" w:rsidRDefault="00EF3399" w:rsidP="00DA6E57">
      <w:pPr>
        <w:pStyle w:val="PargrafodaLista1"/>
        <w:autoSpaceDE w:val="0"/>
        <w:autoSpaceDN w:val="0"/>
        <w:adjustRightInd w:val="0"/>
        <w:spacing w:line="240" w:lineRule="auto"/>
        <w:ind w:left="0"/>
        <w:jc w:val="both"/>
        <w:rPr>
          <w:rFonts w:ascii="Times New Roman" w:hAnsi="Times New Roman"/>
          <w:b/>
          <w:bCs/>
          <w:szCs w:val="28"/>
        </w:rPr>
      </w:pPr>
    </w:p>
    <w:p w:rsidR="00EF3399" w:rsidRDefault="00EF3399" w:rsidP="00DA6E57">
      <w:pPr>
        <w:pStyle w:val="PargrafodaLista1"/>
        <w:autoSpaceDE w:val="0"/>
        <w:autoSpaceDN w:val="0"/>
        <w:adjustRightInd w:val="0"/>
        <w:spacing w:line="240" w:lineRule="auto"/>
        <w:ind w:left="0"/>
        <w:jc w:val="both"/>
        <w:rPr>
          <w:rFonts w:ascii="Times New Roman" w:hAnsi="Times New Roman"/>
          <w:b/>
          <w:bCs/>
          <w:szCs w:val="28"/>
        </w:rPr>
      </w:pPr>
    </w:p>
    <w:p w:rsidR="00EF3399" w:rsidRDefault="00EF3399" w:rsidP="00DA6E57">
      <w:pPr>
        <w:pStyle w:val="PargrafodaLista1"/>
        <w:autoSpaceDE w:val="0"/>
        <w:autoSpaceDN w:val="0"/>
        <w:adjustRightInd w:val="0"/>
        <w:spacing w:line="240" w:lineRule="auto"/>
        <w:ind w:left="0"/>
        <w:jc w:val="both"/>
        <w:rPr>
          <w:rFonts w:ascii="Times New Roman" w:hAnsi="Times New Roman"/>
          <w:b/>
          <w:bCs/>
          <w:szCs w:val="28"/>
        </w:rPr>
      </w:pPr>
    </w:p>
    <w:p w:rsidR="00DA6E57" w:rsidRPr="00DA6E57" w:rsidRDefault="00DA6E57" w:rsidP="00DA6E57">
      <w:pPr>
        <w:pStyle w:val="PargrafodaLista1"/>
        <w:autoSpaceDE w:val="0"/>
        <w:autoSpaceDN w:val="0"/>
        <w:adjustRightInd w:val="0"/>
        <w:spacing w:line="240" w:lineRule="auto"/>
        <w:ind w:left="0"/>
        <w:jc w:val="both"/>
        <w:rPr>
          <w:rFonts w:ascii="Times New Roman" w:hAnsi="Times New Roman"/>
          <w:b/>
          <w:bCs/>
          <w:szCs w:val="28"/>
        </w:rPr>
      </w:pPr>
      <w:r>
        <w:rPr>
          <w:rFonts w:ascii="Times New Roman" w:hAnsi="Times New Roman"/>
          <w:b/>
          <w:bCs/>
          <w:szCs w:val="28"/>
        </w:rPr>
        <w:lastRenderedPageBreak/>
        <w:t>39.</w:t>
      </w:r>
      <w:r w:rsidRPr="00DA6E57">
        <w:rPr>
          <w:rFonts w:ascii="Times New Roman" w:hAnsi="Times New Roman"/>
          <w:b/>
          <w:bCs/>
          <w:szCs w:val="28"/>
        </w:rPr>
        <w:t xml:space="preserve"> </w:t>
      </w:r>
      <w:r w:rsidRPr="00DA6E57">
        <w:rPr>
          <w:rFonts w:ascii="Times New Roman" w:hAnsi="Times New Roman"/>
          <w:b/>
          <w:szCs w:val="28"/>
        </w:rPr>
        <w:t>A ação penal privada subsidiária pode ser ajuizada</w:t>
      </w:r>
      <w:r>
        <w:rPr>
          <w:rFonts w:ascii="Times New Roman" w:hAnsi="Times New Roman"/>
          <w:b/>
          <w:szCs w:val="28"/>
        </w:rPr>
        <w:t>:</w:t>
      </w:r>
    </w:p>
    <w:p w:rsidR="00DA6E57" w:rsidRDefault="00DA6E57" w:rsidP="00DA6E57">
      <w:pPr>
        <w:autoSpaceDE w:val="0"/>
        <w:autoSpaceDN w:val="0"/>
        <w:adjustRightInd w:val="0"/>
        <w:jc w:val="both"/>
        <w:rPr>
          <w:sz w:val="22"/>
          <w:szCs w:val="28"/>
        </w:rPr>
      </w:pPr>
    </w:p>
    <w:p w:rsidR="00DA6E57" w:rsidRPr="00DA6E57" w:rsidRDefault="00DA6E57" w:rsidP="00DA6E57">
      <w:pPr>
        <w:autoSpaceDE w:val="0"/>
        <w:autoSpaceDN w:val="0"/>
        <w:adjustRightInd w:val="0"/>
        <w:jc w:val="both"/>
        <w:rPr>
          <w:sz w:val="22"/>
          <w:szCs w:val="28"/>
        </w:rPr>
      </w:pPr>
      <w:r w:rsidRPr="00DA6E57">
        <w:rPr>
          <w:sz w:val="22"/>
          <w:szCs w:val="28"/>
        </w:rPr>
        <w:t>(A) pelo ofendido ou por quem tenha qualidade para representá-lo se o Ministério Público requerer a devolução do inquérito à polícia para novas diligências.</w:t>
      </w:r>
    </w:p>
    <w:p w:rsidR="00DA6E57" w:rsidRPr="00DA6E57" w:rsidRDefault="00DA6E57" w:rsidP="00DA6E57">
      <w:pPr>
        <w:autoSpaceDE w:val="0"/>
        <w:autoSpaceDN w:val="0"/>
        <w:adjustRightInd w:val="0"/>
        <w:jc w:val="both"/>
        <w:rPr>
          <w:sz w:val="22"/>
          <w:szCs w:val="28"/>
        </w:rPr>
      </w:pPr>
      <w:r w:rsidRPr="00DA6E57">
        <w:rPr>
          <w:sz w:val="22"/>
          <w:szCs w:val="28"/>
        </w:rPr>
        <w:t>(B pelo ofendido ou por quem tenha qualidade para representá-lo se esta não for intentada pelo Ministério Público no prazo legal.</w:t>
      </w:r>
    </w:p>
    <w:p w:rsidR="00DA6E57" w:rsidRPr="00DA6E57" w:rsidRDefault="00DA6E57" w:rsidP="00DA6E57">
      <w:pPr>
        <w:autoSpaceDE w:val="0"/>
        <w:autoSpaceDN w:val="0"/>
        <w:adjustRightInd w:val="0"/>
        <w:jc w:val="both"/>
        <w:rPr>
          <w:sz w:val="22"/>
          <w:szCs w:val="28"/>
        </w:rPr>
      </w:pPr>
      <w:r w:rsidRPr="00DA6E57">
        <w:rPr>
          <w:sz w:val="22"/>
          <w:szCs w:val="28"/>
        </w:rPr>
        <w:t>(C) pelo ofendido ou por quem tenha qualidade para representá-lo se o Ministério Público requerer o arquivamento do inquérito policial.</w:t>
      </w:r>
    </w:p>
    <w:p w:rsidR="00DA6E57" w:rsidRDefault="00DA6E57" w:rsidP="00DA6E57">
      <w:pPr>
        <w:autoSpaceDE w:val="0"/>
        <w:autoSpaceDN w:val="0"/>
        <w:adjustRightInd w:val="0"/>
        <w:jc w:val="both"/>
        <w:rPr>
          <w:sz w:val="22"/>
          <w:szCs w:val="28"/>
        </w:rPr>
      </w:pPr>
      <w:r w:rsidRPr="00DA6E57">
        <w:rPr>
          <w:sz w:val="22"/>
          <w:szCs w:val="28"/>
        </w:rPr>
        <w:t>(D) pelo Ministério Público se esta não for intentada pelo ofendido ou por quem tenha qualidade para representá-lo no prazo legal.</w:t>
      </w:r>
    </w:p>
    <w:p w:rsidR="00DA6E57" w:rsidRDefault="00DA6E57" w:rsidP="00DA6E57">
      <w:pPr>
        <w:autoSpaceDE w:val="0"/>
        <w:autoSpaceDN w:val="0"/>
        <w:adjustRightInd w:val="0"/>
        <w:jc w:val="both"/>
        <w:rPr>
          <w:sz w:val="22"/>
          <w:szCs w:val="28"/>
        </w:rPr>
      </w:pPr>
    </w:p>
    <w:p w:rsidR="00DA6E57" w:rsidRPr="00DA6E57" w:rsidRDefault="00DA6E57" w:rsidP="00DA6E57">
      <w:pPr>
        <w:autoSpaceDE w:val="0"/>
        <w:autoSpaceDN w:val="0"/>
        <w:adjustRightInd w:val="0"/>
        <w:jc w:val="both"/>
        <w:rPr>
          <w:b/>
          <w:sz w:val="22"/>
          <w:szCs w:val="28"/>
        </w:rPr>
      </w:pPr>
      <w:r>
        <w:rPr>
          <w:b/>
          <w:sz w:val="22"/>
          <w:szCs w:val="28"/>
        </w:rPr>
        <w:t>40.</w:t>
      </w:r>
      <w:r w:rsidRPr="00DA6E57">
        <w:rPr>
          <w:b/>
          <w:sz w:val="22"/>
          <w:szCs w:val="28"/>
        </w:rPr>
        <w:t xml:space="preserve"> O princípio da fungibilidade autoriza o juízo a:</w:t>
      </w:r>
    </w:p>
    <w:p w:rsidR="00DA6E57" w:rsidRPr="00DA6E57" w:rsidRDefault="00DA6E57" w:rsidP="00DA6E57">
      <w:pPr>
        <w:autoSpaceDE w:val="0"/>
        <w:autoSpaceDN w:val="0"/>
        <w:adjustRightInd w:val="0"/>
        <w:jc w:val="both"/>
        <w:rPr>
          <w:b/>
          <w:sz w:val="22"/>
          <w:szCs w:val="28"/>
        </w:rPr>
      </w:pPr>
    </w:p>
    <w:p w:rsidR="00DA6E57" w:rsidRPr="00DA6E57" w:rsidRDefault="00DA6E57" w:rsidP="00DA6E57">
      <w:pPr>
        <w:autoSpaceDE w:val="0"/>
        <w:autoSpaceDN w:val="0"/>
        <w:adjustRightInd w:val="0"/>
        <w:jc w:val="both"/>
        <w:rPr>
          <w:sz w:val="22"/>
          <w:szCs w:val="28"/>
        </w:rPr>
      </w:pPr>
      <w:r w:rsidRPr="00DA6E57">
        <w:rPr>
          <w:sz w:val="22"/>
          <w:szCs w:val="28"/>
        </w:rPr>
        <w:t>(A) rejeitar o recurso por ilegitimidade de parte.</w:t>
      </w:r>
    </w:p>
    <w:p w:rsidR="00DA6E57" w:rsidRPr="00DA6E57" w:rsidRDefault="00DA6E57" w:rsidP="00DA6E57">
      <w:pPr>
        <w:autoSpaceDE w:val="0"/>
        <w:autoSpaceDN w:val="0"/>
        <w:adjustRightInd w:val="0"/>
        <w:jc w:val="both"/>
        <w:rPr>
          <w:sz w:val="22"/>
          <w:szCs w:val="28"/>
        </w:rPr>
      </w:pPr>
      <w:r w:rsidRPr="00DA6E57">
        <w:rPr>
          <w:sz w:val="22"/>
          <w:szCs w:val="28"/>
        </w:rPr>
        <w:t>(B) rejeitar o recurso por intempestividade.</w:t>
      </w:r>
    </w:p>
    <w:p w:rsidR="00DA6E57" w:rsidRPr="00DA6E57" w:rsidRDefault="00DA6E57" w:rsidP="00DA6E57">
      <w:pPr>
        <w:autoSpaceDE w:val="0"/>
        <w:autoSpaceDN w:val="0"/>
        <w:adjustRightInd w:val="0"/>
        <w:jc w:val="both"/>
        <w:rPr>
          <w:sz w:val="22"/>
          <w:szCs w:val="28"/>
        </w:rPr>
      </w:pPr>
      <w:r w:rsidRPr="00DA6E57">
        <w:rPr>
          <w:sz w:val="22"/>
          <w:szCs w:val="28"/>
        </w:rPr>
        <w:t>(C) determinar a remessa do processo ao Tribunal de Justiça, único órgão jurisdicional competente para decidir sobre a fungibilidade recursal.</w:t>
      </w:r>
    </w:p>
    <w:p w:rsidR="00DA6E57" w:rsidRPr="00DA6E57" w:rsidRDefault="00DA6E57" w:rsidP="00DA6E57">
      <w:pPr>
        <w:autoSpaceDE w:val="0"/>
        <w:autoSpaceDN w:val="0"/>
        <w:adjustRightInd w:val="0"/>
        <w:jc w:val="both"/>
        <w:rPr>
          <w:sz w:val="22"/>
          <w:szCs w:val="28"/>
        </w:rPr>
      </w:pPr>
      <w:r w:rsidRPr="00DA6E57">
        <w:rPr>
          <w:sz w:val="22"/>
          <w:szCs w:val="28"/>
        </w:rPr>
        <w:t>(D) receber o recurso equivocadamente interposto como se fosse o adequado.</w:t>
      </w:r>
    </w:p>
    <w:p w:rsidR="00DA6E57" w:rsidRPr="00AE0AB9" w:rsidRDefault="00DA6E57" w:rsidP="00DA6E57">
      <w:pPr>
        <w:jc w:val="both"/>
        <w:rPr>
          <w:rFonts w:ascii="Arial" w:hAnsi="Arial" w:cs="Arial"/>
          <w:sz w:val="28"/>
          <w:szCs w:val="28"/>
        </w:rPr>
      </w:pPr>
    </w:p>
    <w:p w:rsidR="00C55126" w:rsidRDefault="00DF473F" w:rsidP="00730E72">
      <w:pPr>
        <w:jc w:val="center"/>
        <w:rPr>
          <w:b/>
          <w:sz w:val="22"/>
          <w:szCs w:val="22"/>
        </w:rPr>
      </w:pPr>
      <w:r w:rsidRPr="00001828">
        <w:rPr>
          <w:b/>
          <w:sz w:val="22"/>
          <w:szCs w:val="22"/>
        </w:rPr>
        <w:t>Empresarial</w:t>
      </w:r>
    </w:p>
    <w:p w:rsidR="007262A7" w:rsidRDefault="007262A7" w:rsidP="007262A7">
      <w:pPr>
        <w:jc w:val="both"/>
        <w:rPr>
          <w:b/>
          <w:sz w:val="22"/>
        </w:rPr>
      </w:pPr>
    </w:p>
    <w:p w:rsidR="007262A7" w:rsidRPr="007262A7" w:rsidRDefault="007262A7" w:rsidP="007262A7">
      <w:pPr>
        <w:jc w:val="both"/>
        <w:rPr>
          <w:b/>
          <w:sz w:val="22"/>
        </w:rPr>
      </w:pPr>
      <w:r>
        <w:rPr>
          <w:b/>
          <w:sz w:val="22"/>
        </w:rPr>
        <w:t>41</w:t>
      </w:r>
      <w:r w:rsidRPr="007262A7">
        <w:rPr>
          <w:b/>
          <w:sz w:val="22"/>
        </w:rPr>
        <w:t xml:space="preserve">. Em relação à incapacidade e proibição para o exercício da empresa, assinale a alternativa correta. </w:t>
      </w:r>
    </w:p>
    <w:tbl>
      <w:tblPr>
        <w:tblW w:w="0" w:type="auto"/>
        <w:tblBorders>
          <w:top w:val="nil"/>
          <w:left w:val="nil"/>
          <w:bottom w:val="nil"/>
          <w:right w:val="nil"/>
        </w:tblBorders>
        <w:tblLayout w:type="fixed"/>
        <w:tblLook w:val="0000"/>
      </w:tblPr>
      <w:tblGrid>
        <w:gridCol w:w="9464"/>
      </w:tblGrid>
      <w:tr w:rsidR="007262A7" w:rsidRPr="007262A7" w:rsidTr="007262A7">
        <w:trPr>
          <w:trHeight w:val="466"/>
        </w:trPr>
        <w:tc>
          <w:tcPr>
            <w:tcW w:w="9464" w:type="dxa"/>
          </w:tcPr>
          <w:p w:rsidR="007262A7" w:rsidRDefault="007262A7" w:rsidP="007262A7">
            <w:pPr>
              <w:jc w:val="both"/>
              <w:rPr>
                <w:sz w:val="22"/>
              </w:rPr>
            </w:pPr>
          </w:p>
          <w:p w:rsidR="007262A7" w:rsidRPr="007262A7" w:rsidRDefault="007262A7" w:rsidP="007262A7">
            <w:pPr>
              <w:jc w:val="both"/>
              <w:rPr>
                <w:sz w:val="22"/>
              </w:rPr>
            </w:pPr>
            <w:r>
              <w:rPr>
                <w:sz w:val="22"/>
              </w:rPr>
              <w:t>(A</w:t>
            </w:r>
            <w:r w:rsidRPr="007262A7">
              <w:rPr>
                <w:sz w:val="22"/>
              </w:rPr>
              <w:t xml:space="preserve">) Por se tratar de matéria de ordem pública e considerando que a continuação da empresa interessa a toda a sociedade, quer em razão da arrecadação de impostos, quer em razão da geração de empregos, caso a pessoa proibida de exercer a atividade empresarial o faça, poderá requerer a recuperação judicial. </w:t>
            </w:r>
          </w:p>
        </w:tc>
      </w:tr>
      <w:tr w:rsidR="007262A7" w:rsidRPr="007262A7" w:rsidTr="007262A7">
        <w:trPr>
          <w:trHeight w:val="344"/>
        </w:trPr>
        <w:tc>
          <w:tcPr>
            <w:tcW w:w="9464" w:type="dxa"/>
          </w:tcPr>
          <w:p w:rsidR="007262A7" w:rsidRPr="007262A7" w:rsidRDefault="007262A7" w:rsidP="007262A7">
            <w:pPr>
              <w:jc w:val="both"/>
              <w:rPr>
                <w:sz w:val="22"/>
              </w:rPr>
            </w:pPr>
            <w:r>
              <w:rPr>
                <w:sz w:val="22"/>
              </w:rPr>
              <w:t>(B</w:t>
            </w:r>
            <w:r w:rsidRPr="007262A7">
              <w:rPr>
                <w:sz w:val="22"/>
              </w:rPr>
              <w:t>)</w:t>
            </w:r>
            <w:r>
              <w:rPr>
                <w:sz w:val="22"/>
              </w:rPr>
              <w:t xml:space="preserve"> </w:t>
            </w:r>
            <w:r w:rsidRPr="007262A7">
              <w:rPr>
                <w:sz w:val="22"/>
              </w:rPr>
              <w:t xml:space="preserve">Aquele que tenha impedimento legal para ser empresário está impedido de ser sócio ou acionista de uma sociedade empresária. </w:t>
            </w:r>
          </w:p>
        </w:tc>
      </w:tr>
      <w:tr w:rsidR="007262A7" w:rsidRPr="007262A7" w:rsidTr="007262A7">
        <w:trPr>
          <w:trHeight w:val="222"/>
        </w:trPr>
        <w:tc>
          <w:tcPr>
            <w:tcW w:w="9464" w:type="dxa"/>
          </w:tcPr>
          <w:p w:rsidR="007262A7" w:rsidRPr="007262A7" w:rsidRDefault="007262A7" w:rsidP="007262A7">
            <w:pPr>
              <w:jc w:val="both"/>
              <w:rPr>
                <w:sz w:val="22"/>
              </w:rPr>
            </w:pPr>
            <w:r>
              <w:rPr>
                <w:sz w:val="22"/>
              </w:rPr>
              <w:t>(C</w:t>
            </w:r>
            <w:r w:rsidRPr="007262A7">
              <w:rPr>
                <w:sz w:val="22"/>
              </w:rPr>
              <w:t>)</w:t>
            </w:r>
            <w:r>
              <w:rPr>
                <w:sz w:val="22"/>
              </w:rPr>
              <w:t xml:space="preserve"> </w:t>
            </w:r>
            <w:r w:rsidRPr="007262A7">
              <w:rPr>
                <w:sz w:val="22"/>
              </w:rPr>
              <w:t xml:space="preserve">Entre as pessoas impedidas de exercer a empresa está o incapaz, que não poderá exercer tal atividade. </w:t>
            </w:r>
          </w:p>
        </w:tc>
      </w:tr>
      <w:tr w:rsidR="007262A7" w:rsidRPr="007262A7" w:rsidTr="007262A7">
        <w:trPr>
          <w:trHeight w:val="1971"/>
        </w:trPr>
        <w:tc>
          <w:tcPr>
            <w:tcW w:w="9464" w:type="dxa"/>
          </w:tcPr>
          <w:p w:rsidR="007262A7" w:rsidRPr="007262A7" w:rsidRDefault="007262A7" w:rsidP="007262A7">
            <w:pPr>
              <w:jc w:val="both"/>
              <w:rPr>
                <w:sz w:val="22"/>
              </w:rPr>
            </w:pPr>
            <w:r>
              <w:rPr>
                <w:sz w:val="22"/>
              </w:rPr>
              <w:t>(D</w:t>
            </w:r>
            <w:r w:rsidRPr="007262A7">
              <w:rPr>
                <w:sz w:val="22"/>
              </w:rPr>
              <w:t>) Caso a pessoa proibida de exercer a atividade de empresário praticar tal atividade, deverá responder pelas obrigações contraídas, podendo até ser declarada falida.</w:t>
            </w:r>
          </w:p>
          <w:p w:rsidR="007262A7" w:rsidRPr="007262A7" w:rsidRDefault="007262A7" w:rsidP="007262A7">
            <w:pPr>
              <w:jc w:val="both"/>
              <w:rPr>
                <w:sz w:val="22"/>
              </w:rPr>
            </w:pPr>
          </w:p>
          <w:p w:rsidR="007262A7" w:rsidRDefault="007262A7" w:rsidP="007262A7">
            <w:pPr>
              <w:jc w:val="both"/>
              <w:rPr>
                <w:b/>
                <w:sz w:val="22"/>
              </w:rPr>
            </w:pPr>
            <w:r>
              <w:rPr>
                <w:b/>
                <w:sz w:val="22"/>
              </w:rPr>
              <w:t>42</w:t>
            </w:r>
            <w:r w:rsidRPr="007262A7">
              <w:rPr>
                <w:b/>
                <w:sz w:val="22"/>
              </w:rPr>
              <w:t>.</w:t>
            </w:r>
            <w:r>
              <w:rPr>
                <w:b/>
                <w:sz w:val="22"/>
              </w:rPr>
              <w:t xml:space="preserve"> </w:t>
            </w:r>
            <w:r w:rsidRPr="007262A7">
              <w:rPr>
                <w:b/>
                <w:sz w:val="22"/>
              </w:rPr>
              <w:t>A respeito da sociedade em comum, é correto afirmar que:</w:t>
            </w:r>
          </w:p>
          <w:p w:rsidR="007262A7" w:rsidRPr="007262A7" w:rsidRDefault="007262A7" w:rsidP="007262A7">
            <w:pPr>
              <w:jc w:val="both"/>
              <w:rPr>
                <w:b/>
                <w:sz w:val="22"/>
              </w:rPr>
            </w:pPr>
          </w:p>
          <w:tbl>
            <w:tblPr>
              <w:tblW w:w="9356" w:type="dxa"/>
              <w:tblBorders>
                <w:top w:val="nil"/>
                <w:left w:val="nil"/>
                <w:bottom w:val="nil"/>
                <w:right w:val="nil"/>
              </w:tblBorders>
              <w:tblLayout w:type="fixed"/>
              <w:tblLook w:val="0000"/>
            </w:tblPr>
            <w:tblGrid>
              <w:gridCol w:w="9356"/>
            </w:tblGrid>
            <w:tr w:rsidR="007262A7" w:rsidRPr="007262A7" w:rsidTr="007262A7">
              <w:trPr>
                <w:trHeight w:val="222"/>
              </w:trPr>
              <w:tc>
                <w:tcPr>
                  <w:tcW w:w="9356" w:type="dxa"/>
                </w:tcPr>
                <w:p w:rsidR="007262A7" w:rsidRPr="007262A7" w:rsidRDefault="007262A7" w:rsidP="007262A7">
                  <w:pPr>
                    <w:ind w:left="-108"/>
                    <w:jc w:val="both"/>
                    <w:rPr>
                      <w:sz w:val="22"/>
                    </w:rPr>
                  </w:pPr>
                  <w:r>
                    <w:rPr>
                      <w:sz w:val="22"/>
                    </w:rPr>
                    <w:t>(A</w:t>
                  </w:r>
                  <w:r w:rsidRPr="007262A7">
                    <w:rPr>
                      <w:sz w:val="22"/>
                    </w:rPr>
                    <w:t xml:space="preserve">) os sócios respondem individual e ilimitadamente pelas obrigações sociais. </w:t>
                  </w:r>
                </w:p>
              </w:tc>
            </w:tr>
            <w:tr w:rsidR="007262A7" w:rsidRPr="007262A7" w:rsidTr="007262A7">
              <w:trPr>
                <w:trHeight w:val="99"/>
              </w:trPr>
              <w:tc>
                <w:tcPr>
                  <w:tcW w:w="9356" w:type="dxa"/>
                </w:tcPr>
                <w:p w:rsidR="007262A7" w:rsidRPr="007262A7" w:rsidRDefault="007262A7" w:rsidP="007262A7">
                  <w:pPr>
                    <w:ind w:left="-108"/>
                    <w:jc w:val="both"/>
                    <w:rPr>
                      <w:sz w:val="22"/>
                    </w:rPr>
                  </w:pPr>
                  <w:r>
                    <w:rPr>
                      <w:sz w:val="22"/>
                    </w:rPr>
                    <w:t>(B</w:t>
                  </w:r>
                  <w:r w:rsidRPr="007262A7">
                    <w:rPr>
                      <w:sz w:val="22"/>
                    </w:rPr>
                    <w:t xml:space="preserve">) são regidas pelas disposições das sociedades simples. </w:t>
                  </w:r>
                </w:p>
              </w:tc>
            </w:tr>
            <w:tr w:rsidR="007262A7" w:rsidRPr="007262A7" w:rsidTr="007262A7">
              <w:trPr>
                <w:trHeight w:val="222"/>
              </w:trPr>
              <w:tc>
                <w:tcPr>
                  <w:tcW w:w="9356" w:type="dxa"/>
                </w:tcPr>
                <w:p w:rsidR="007262A7" w:rsidRPr="007262A7" w:rsidRDefault="007262A7" w:rsidP="007262A7">
                  <w:pPr>
                    <w:ind w:left="-108"/>
                    <w:jc w:val="both"/>
                    <w:rPr>
                      <w:sz w:val="22"/>
                    </w:rPr>
                  </w:pPr>
                  <w:r>
                    <w:rPr>
                      <w:sz w:val="22"/>
                    </w:rPr>
                    <w:t>(C</w:t>
                  </w:r>
                  <w:r w:rsidRPr="007262A7">
                    <w:rPr>
                      <w:sz w:val="22"/>
                    </w:rPr>
                    <w:t xml:space="preserve">) na relação com terceiros, os sócios podem comprovar a existência da sociedade de </w:t>
                  </w:r>
                  <w:r>
                    <w:rPr>
                      <w:sz w:val="22"/>
                    </w:rPr>
                    <w:t>q</w:t>
                  </w:r>
                  <w:r w:rsidRPr="007262A7">
                    <w:rPr>
                      <w:sz w:val="22"/>
                    </w:rPr>
                    <w:t xml:space="preserve">ualquer modo. </w:t>
                  </w:r>
                </w:p>
              </w:tc>
            </w:tr>
            <w:tr w:rsidR="007262A7" w:rsidRPr="007262A7" w:rsidTr="007262A7">
              <w:trPr>
                <w:trHeight w:val="99"/>
              </w:trPr>
              <w:tc>
                <w:tcPr>
                  <w:tcW w:w="9356" w:type="dxa"/>
                </w:tcPr>
                <w:p w:rsidR="007262A7" w:rsidRPr="007262A7" w:rsidRDefault="007262A7" w:rsidP="007262A7">
                  <w:pPr>
                    <w:ind w:left="-108"/>
                    <w:jc w:val="both"/>
                    <w:rPr>
                      <w:sz w:val="22"/>
                    </w:rPr>
                  </w:pPr>
                  <w:r>
                    <w:rPr>
                      <w:sz w:val="22"/>
                    </w:rPr>
                    <w:t>(D</w:t>
                  </w:r>
                  <w:r w:rsidRPr="007262A7">
                    <w:rPr>
                      <w:sz w:val="22"/>
                    </w:rPr>
                    <w:t xml:space="preserve">) os sócios são titulares em comum das dívidas sociais. </w:t>
                  </w:r>
                </w:p>
              </w:tc>
            </w:tr>
          </w:tbl>
          <w:p w:rsidR="007262A7" w:rsidRPr="007262A7" w:rsidRDefault="007262A7" w:rsidP="007262A7">
            <w:pPr>
              <w:jc w:val="both"/>
              <w:rPr>
                <w:sz w:val="22"/>
              </w:rPr>
            </w:pPr>
          </w:p>
        </w:tc>
      </w:tr>
    </w:tbl>
    <w:p w:rsidR="007262A7" w:rsidRPr="007262A7" w:rsidRDefault="007262A7" w:rsidP="007262A7">
      <w:pPr>
        <w:jc w:val="both"/>
        <w:rPr>
          <w:b/>
          <w:sz w:val="22"/>
        </w:rPr>
      </w:pPr>
    </w:p>
    <w:p w:rsidR="007262A7" w:rsidRDefault="008E75C9" w:rsidP="007262A7">
      <w:pPr>
        <w:jc w:val="both"/>
        <w:rPr>
          <w:b/>
          <w:sz w:val="22"/>
        </w:rPr>
      </w:pPr>
      <w:r>
        <w:rPr>
          <w:b/>
          <w:sz w:val="22"/>
        </w:rPr>
        <w:t>43</w:t>
      </w:r>
      <w:r w:rsidR="007262A7" w:rsidRPr="007262A7">
        <w:rPr>
          <w:b/>
          <w:sz w:val="22"/>
        </w:rPr>
        <w:t>.</w:t>
      </w:r>
      <w:r w:rsidR="007262A7">
        <w:rPr>
          <w:b/>
          <w:sz w:val="22"/>
        </w:rPr>
        <w:t xml:space="preserve"> </w:t>
      </w:r>
      <w:r w:rsidR="007262A7" w:rsidRPr="007262A7">
        <w:rPr>
          <w:b/>
          <w:sz w:val="22"/>
        </w:rPr>
        <w:t>Considerando a ação de execução uma obrigação cambial representada por um título extrajudicial, com relação aos princípios dos títulos de créditos é correto afirmar que:</w:t>
      </w:r>
    </w:p>
    <w:p w:rsidR="007262A7" w:rsidRPr="007262A7" w:rsidRDefault="007262A7" w:rsidP="007262A7">
      <w:pPr>
        <w:jc w:val="both"/>
        <w:rPr>
          <w:b/>
          <w:sz w:val="22"/>
        </w:rPr>
      </w:pPr>
    </w:p>
    <w:tbl>
      <w:tblPr>
        <w:tblW w:w="9464" w:type="dxa"/>
        <w:tblBorders>
          <w:top w:val="nil"/>
          <w:left w:val="nil"/>
          <w:bottom w:val="nil"/>
          <w:right w:val="nil"/>
        </w:tblBorders>
        <w:tblLayout w:type="fixed"/>
        <w:tblLook w:val="0000"/>
      </w:tblPr>
      <w:tblGrid>
        <w:gridCol w:w="9464"/>
      </w:tblGrid>
      <w:tr w:rsidR="007262A7" w:rsidRPr="007262A7" w:rsidTr="008C05E4">
        <w:trPr>
          <w:trHeight w:val="465"/>
        </w:trPr>
        <w:tc>
          <w:tcPr>
            <w:tcW w:w="9464" w:type="dxa"/>
          </w:tcPr>
          <w:p w:rsidR="007262A7" w:rsidRPr="007262A7" w:rsidRDefault="007262A7" w:rsidP="007262A7">
            <w:pPr>
              <w:jc w:val="both"/>
              <w:rPr>
                <w:sz w:val="22"/>
              </w:rPr>
            </w:pPr>
            <w:r>
              <w:rPr>
                <w:sz w:val="22"/>
              </w:rPr>
              <w:t>(A</w:t>
            </w:r>
            <w:r w:rsidRPr="007262A7">
              <w:rPr>
                <w:sz w:val="22"/>
              </w:rPr>
              <w:t xml:space="preserve">) caso a petição inicial se ache desacompanhada do título executivo, deverá ser indeferida de plano, não se admitindo prazo para correção, dada a natureza sumária das ações executivas. </w:t>
            </w:r>
          </w:p>
        </w:tc>
      </w:tr>
      <w:tr w:rsidR="007262A7" w:rsidRPr="007262A7" w:rsidTr="008C05E4">
        <w:trPr>
          <w:trHeight w:val="344"/>
        </w:trPr>
        <w:tc>
          <w:tcPr>
            <w:tcW w:w="9464" w:type="dxa"/>
          </w:tcPr>
          <w:p w:rsidR="007262A7" w:rsidRPr="007262A7" w:rsidRDefault="007262A7" w:rsidP="007262A7">
            <w:pPr>
              <w:jc w:val="both"/>
              <w:rPr>
                <w:sz w:val="22"/>
              </w:rPr>
            </w:pPr>
            <w:r>
              <w:rPr>
                <w:sz w:val="22"/>
              </w:rPr>
              <w:t>(B</w:t>
            </w:r>
            <w:r w:rsidRPr="007262A7">
              <w:rPr>
                <w:sz w:val="22"/>
              </w:rPr>
              <w:t xml:space="preserve">) caberá ao devedor indicar a espécie de execução que prefere, quando de mais de um modo puder ser efetuada. </w:t>
            </w:r>
          </w:p>
        </w:tc>
      </w:tr>
      <w:tr w:rsidR="007262A7" w:rsidRPr="007262A7" w:rsidTr="008C05E4">
        <w:trPr>
          <w:trHeight w:val="221"/>
        </w:trPr>
        <w:tc>
          <w:tcPr>
            <w:tcW w:w="9464" w:type="dxa"/>
          </w:tcPr>
          <w:p w:rsidR="007262A7" w:rsidRPr="007262A7" w:rsidRDefault="007262A7" w:rsidP="007262A7">
            <w:pPr>
              <w:jc w:val="both"/>
              <w:rPr>
                <w:sz w:val="22"/>
              </w:rPr>
            </w:pPr>
            <w:r>
              <w:rPr>
                <w:sz w:val="22"/>
              </w:rPr>
              <w:t>(C</w:t>
            </w:r>
            <w:r w:rsidRPr="007262A7">
              <w:rPr>
                <w:sz w:val="22"/>
              </w:rPr>
              <w:t xml:space="preserve">) deverá ser extinta se o título não corresponder a obrigação certa, líquida e exigível. </w:t>
            </w:r>
          </w:p>
        </w:tc>
      </w:tr>
      <w:tr w:rsidR="007262A7" w:rsidRPr="007262A7" w:rsidTr="008C05E4">
        <w:trPr>
          <w:trHeight w:val="343"/>
        </w:trPr>
        <w:tc>
          <w:tcPr>
            <w:tcW w:w="9464" w:type="dxa"/>
          </w:tcPr>
          <w:p w:rsidR="007262A7" w:rsidRPr="007262A7" w:rsidRDefault="007262A7" w:rsidP="007262A7">
            <w:pPr>
              <w:jc w:val="both"/>
              <w:rPr>
                <w:sz w:val="22"/>
              </w:rPr>
            </w:pPr>
            <w:r>
              <w:rPr>
                <w:sz w:val="22"/>
              </w:rPr>
              <w:t>(D</w:t>
            </w:r>
            <w:r w:rsidRPr="007262A7">
              <w:rPr>
                <w:sz w:val="22"/>
              </w:rPr>
              <w:t xml:space="preserve">) cabe ao devedor provar que o credor não adimpliu a contraprestação, quando a satisfação da obrigação do executado estiver condicionada à realização daquela. </w:t>
            </w:r>
          </w:p>
        </w:tc>
      </w:tr>
    </w:tbl>
    <w:p w:rsidR="007262A7" w:rsidRPr="007262A7" w:rsidRDefault="007262A7" w:rsidP="007262A7">
      <w:pPr>
        <w:jc w:val="both"/>
        <w:rPr>
          <w:sz w:val="22"/>
        </w:rPr>
      </w:pPr>
    </w:p>
    <w:p w:rsidR="00EF3399" w:rsidRDefault="00EF3399" w:rsidP="007262A7">
      <w:pPr>
        <w:jc w:val="both"/>
        <w:rPr>
          <w:b/>
          <w:sz w:val="22"/>
        </w:rPr>
      </w:pPr>
    </w:p>
    <w:p w:rsidR="00EF3399" w:rsidRDefault="00EF3399" w:rsidP="007262A7">
      <w:pPr>
        <w:jc w:val="both"/>
        <w:rPr>
          <w:b/>
          <w:sz w:val="22"/>
        </w:rPr>
      </w:pPr>
    </w:p>
    <w:p w:rsidR="007262A7" w:rsidRDefault="008E75C9" w:rsidP="007262A7">
      <w:pPr>
        <w:jc w:val="both"/>
        <w:rPr>
          <w:b/>
          <w:sz w:val="22"/>
        </w:rPr>
      </w:pPr>
      <w:r>
        <w:rPr>
          <w:b/>
          <w:sz w:val="22"/>
        </w:rPr>
        <w:lastRenderedPageBreak/>
        <w:t>44</w:t>
      </w:r>
      <w:r w:rsidR="007262A7" w:rsidRPr="007262A7">
        <w:rPr>
          <w:b/>
          <w:sz w:val="22"/>
        </w:rPr>
        <w:t>. Assinale a correta:</w:t>
      </w:r>
    </w:p>
    <w:p w:rsidR="007262A7" w:rsidRPr="007262A7" w:rsidRDefault="007262A7" w:rsidP="007262A7">
      <w:pPr>
        <w:jc w:val="both"/>
        <w:rPr>
          <w:b/>
          <w:sz w:val="22"/>
        </w:rPr>
      </w:pPr>
    </w:p>
    <w:p w:rsidR="007262A7" w:rsidRPr="007262A7" w:rsidRDefault="007262A7" w:rsidP="007262A7">
      <w:pPr>
        <w:jc w:val="both"/>
        <w:rPr>
          <w:sz w:val="22"/>
        </w:rPr>
      </w:pPr>
      <w:r>
        <w:rPr>
          <w:sz w:val="22"/>
        </w:rPr>
        <w:t>(A</w:t>
      </w:r>
      <w:r w:rsidRPr="007262A7">
        <w:rPr>
          <w:sz w:val="22"/>
        </w:rPr>
        <w:t>) Fusão é operação na qual a sociedade passa independentemente de dissolução e liquidação do seu ativo, de um tipo societário para outro.</w:t>
      </w:r>
    </w:p>
    <w:p w:rsidR="007262A7" w:rsidRPr="007262A7" w:rsidRDefault="007262A7" w:rsidP="007262A7">
      <w:pPr>
        <w:jc w:val="both"/>
        <w:rPr>
          <w:sz w:val="22"/>
        </w:rPr>
      </w:pPr>
      <w:r>
        <w:rPr>
          <w:sz w:val="22"/>
        </w:rPr>
        <w:t>(B</w:t>
      </w:r>
      <w:r w:rsidRPr="007262A7">
        <w:rPr>
          <w:sz w:val="22"/>
        </w:rPr>
        <w:t>) A sociedade anônima é sempre empresária, mesmo que seu objeto seja atividade econômica civil, tanto que uma companhia constituída só por dentistas para a prestação de serviços de odontologia pelos próprios acionistas, embora tenha por objeto uma atividade não empresarial, está sujeita ao regime jurídico empresarial.</w:t>
      </w:r>
    </w:p>
    <w:p w:rsidR="007262A7" w:rsidRPr="007262A7" w:rsidRDefault="007262A7" w:rsidP="007262A7">
      <w:pPr>
        <w:jc w:val="both"/>
        <w:rPr>
          <w:sz w:val="22"/>
        </w:rPr>
      </w:pPr>
      <w:r>
        <w:rPr>
          <w:sz w:val="22"/>
        </w:rPr>
        <w:t>(C</w:t>
      </w:r>
      <w:r w:rsidRPr="007262A7">
        <w:rPr>
          <w:sz w:val="22"/>
        </w:rPr>
        <w:t>)</w:t>
      </w:r>
      <w:r>
        <w:rPr>
          <w:sz w:val="22"/>
        </w:rPr>
        <w:t xml:space="preserve"> </w:t>
      </w:r>
      <w:r w:rsidRPr="007262A7">
        <w:rPr>
          <w:sz w:val="22"/>
        </w:rPr>
        <w:t>As operações de fusão e incorporação entre sociedades limitadas exigem a deliberação, pela maioria do capital do social no caso da primeira e três quarto no caso da segunda.</w:t>
      </w:r>
    </w:p>
    <w:p w:rsidR="007262A7" w:rsidRPr="007262A7" w:rsidRDefault="007262A7" w:rsidP="007262A7">
      <w:pPr>
        <w:jc w:val="both"/>
        <w:rPr>
          <w:sz w:val="22"/>
        </w:rPr>
      </w:pPr>
      <w:r>
        <w:rPr>
          <w:sz w:val="22"/>
        </w:rPr>
        <w:t>(D</w:t>
      </w:r>
      <w:r w:rsidRPr="007262A7">
        <w:rPr>
          <w:sz w:val="22"/>
        </w:rPr>
        <w:t>)</w:t>
      </w:r>
      <w:r>
        <w:rPr>
          <w:sz w:val="22"/>
        </w:rPr>
        <w:t xml:space="preserve"> </w:t>
      </w:r>
      <w:r w:rsidRPr="007262A7">
        <w:rPr>
          <w:sz w:val="22"/>
        </w:rPr>
        <w:t>Na fusão uma ou mais sociedades são absorvidas por outra, que lhes sucede em todos os direitos e obrigações.</w:t>
      </w:r>
    </w:p>
    <w:p w:rsidR="007262A7" w:rsidRPr="007262A7" w:rsidRDefault="007262A7" w:rsidP="007262A7">
      <w:pPr>
        <w:jc w:val="both"/>
        <w:rPr>
          <w:sz w:val="22"/>
        </w:rPr>
      </w:pPr>
    </w:p>
    <w:p w:rsidR="007262A7" w:rsidRPr="007262A7" w:rsidRDefault="008E75C9" w:rsidP="007262A7">
      <w:pPr>
        <w:jc w:val="both"/>
        <w:rPr>
          <w:b/>
          <w:sz w:val="22"/>
        </w:rPr>
      </w:pPr>
      <w:r>
        <w:rPr>
          <w:b/>
          <w:sz w:val="22"/>
        </w:rPr>
        <w:t>45</w:t>
      </w:r>
      <w:r w:rsidR="007262A7" w:rsidRPr="007262A7">
        <w:rPr>
          <w:b/>
          <w:sz w:val="22"/>
        </w:rPr>
        <w:t>. Assinale a correta:</w:t>
      </w:r>
    </w:p>
    <w:p w:rsidR="008E75C9" w:rsidRDefault="008E75C9" w:rsidP="007262A7">
      <w:pPr>
        <w:jc w:val="both"/>
        <w:rPr>
          <w:sz w:val="22"/>
        </w:rPr>
      </w:pPr>
    </w:p>
    <w:p w:rsidR="007262A7" w:rsidRPr="007262A7" w:rsidRDefault="008E75C9" w:rsidP="007262A7">
      <w:pPr>
        <w:jc w:val="both"/>
        <w:rPr>
          <w:sz w:val="22"/>
        </w:rPr>
      </w:pPr>
      <w:r>
        <w:rPr>
          <w:sz w:val="22"/>
        </w:rPr>
        <w:t>(A</w:t>
      </w:r>
      <w:r w:rsidR="007262A7" w:rsidRPr="007262A7">
        <w:rPr>
          <w:sz w:val="22"/>
        </w:rPr>
        <w:t>) Se os sócios optarem por criar uma sociedade limitada, esta será obrigatoriamente empresária.</w:t>
      </w:r>
    </w:p>
    <w:p w:rsidR="007262A7" w:rsidRPr="007262A7" w:rsidRDefault="008E75C9" w:rsidP="007262A7">
      <w:pPr>
        <w:jc w:val="both"/>
        <w:rPr>
          <w:sz w:val="22"/>
        </w:rPr>
      </w:pPr>
      <w:r>
        <w:rPr>
          <w:sz w:val="22"/>
        </w:rPr>
        <w:t>(B</w:t>
      </w:r>
      <w:r w:rsidR="007262A7" w:rsidRPr="007262A7">
        <w:rPr>
          <w:sz w:val="22"/>
        </w:rPr>
        <w:t>) Caso os sócios desejem exercer uma atividade passiva de enquadramento como sociedade simples, terão que definir, ainda, um dos tipos de sociedade empresária para que se lhe aplique o ordenamento jurídico correspondente.</w:t>
      </w:r>
    </w:p>
    <w:p w:rsidR="007262A7" w:rsidRPr="007262A7" w:rsidRDefault="008E75C9" w:rsidP="007262A7">
      <w:pPr>
        <w:jc w:val="both"/>
        <w:rPr>
          <w:sz w:val="22"/>
        </w:rPr>
      </w:pPr>
      <w:r>
        <w:rPr>
          <w:sz w:val="22"/>
        </w:rPr>
        <w:t>(C</w:t>
      </w:r>
      <w:r w:rsidR="007262A7" w:rsidRPr="007262A7">
        <w:rPr>
          <w:sz w:val="22"/>
        </w:rPr>
        <w:t>) O contrato social formal não é requisito essencial para a constituição de determinada sociedade empresária, podendo esta ser instruída mediante acordo oral entre os sócios, caso em que será considerada sociedade em comum.</w:t>
      </w:r>
    </w:p>
    <w:p w:rsidR="007262A7" w:rsidRPr="007262A7" w:rsidRDefault="008E75C9" w:rsidP="007262A7">
      <w:pPr>
        <w:jc w:val="both"/>
        <w:rPr>
          <w:sz w:val="22"/>
        </w:rPr>
      </w:pPr>
      <w:r>
        <w:rPr>
          <w:sz w:val="22"/>
        </w:rPr>
        <w:t>(D</w:t>
      </w:r>
      <w:r w:rsidR="007262A7" w:rsidRPr="007262A7">
        <w:rPr>
          <w:sz w:val="22"/>
        </w:rPr>
        <w:t>) Considere a situação hipotética: José, administrador não sócio de determinada sociedade limitada, teve em sua administração, ingerência contrária ao contrato social. Nesta situação José poderá responder com seu patrimônio pessoal no caso de execução fiscal.</w:t>
      </w:r>
    </w:p>
    <w:p w:rsidR="00925E2A" w:rsidRPr="00434974" w:rsidRDefault="00925E2A" w:rsidP="00730E72">
      <w:pPr>
        <w:jc w:val="center"/>
        <w:rPr>
          <w:sz w:val="22"/>
        </w:rPr>
      </w:pPr>
    </w:p>
    <w:p w:rsidR="00DF473F" w:rsidRPr="00001828" w:rsidRDefault="00DF473F" w:rsidP="00001828">
      <w:pPr>
        <w:autoSpaceDE w:val="0"/>
        <w:autoSpaceDN w:val="0"/>
        <w:adjustRightInd w:val="0"/>
        <w:jc w:val="center"/>
        <w:rPr>
          <w:b/>
          <w:sz w:val="22"/>
          <w:szCs w:val="22"/>
        </w:rPr>
      </w:pPr>
      <w:r w:rsidRPr="00001828">
        <w:rPr>
          <w:b/>
          <w:sz w:val="22"/>
          <w:szCs w:val="22"/>
        </w:rPr>
        <w:t>Direito e Processo Civil</w:t>
      </w:r>
    </w:p>
    <w:p w:rsidR="000F11B9" w:rsidRDefault="000F11B9" w:rsidP="000F11B9">
      <w:pPr>
        <w:autoSpaceDE w:val="0"/>
        <w:autoSpaceDN w:val="0"/>
        <w:adjustRightInd w:val="0"/>
        <w:rPr>
          <w:b/>
          <w:bCs/>
          <w:sz w:val="22"/>
          <w:szCs w:val="22"/>
        </w:rPr>
      </w:pPr>
    </w:p>
    <w:p w:rsidR="000C7EF4" w:rsidRDefault="000F11B9" w:rsidP="00E3291C">
      <w:pPr>
        <w:autoSpaceDE w:val="0"/>
        <w:autoSpaceDN w:val="0"/>
        <w:adjustRightInd w:val="0"/>
        <w:jc w:val="both"/>
        <w:rPr>
          <w:b/>
          <w:bCs/>
          <w:sz w:val="22"/>
          <w:szCs w:val="22"/>
        </w:rPr>
      </w:pPr>
      <w:r>
        <w:rPr>
          <w:b/>
          <w:bCs/>
          <w:sz w:val="22"/>
          <w:szCs w:val="22"/>
        </w:rPr>
        <w:t>46</w:t>
      </w:r>
      <w:r w:rsidRPr="000F11B9">
        <w:rPr>
          <w:b/>
          <w:bCs/>
          <w:sz w:val="22"/>
          <w:szCs w:val="22"/>
        </w:rPr>
        <w:t>.  No que se refere ao termo ou condição e aos defeitos do negócio</w:t>
      </w:r>
      <w:r>
        <w:rPr>
          <w:b/>
          <w:bCs/>
          <w:sz w:val="22"/>
          <w:szCs w:val="22"/>
        </w:rPr>
        <w:t xml:space="preserve"> </w:t>
      </w:r>
      <w:r w:rsidRPr="000F11B9">
        <w:rPr>
          <w:b/>
          <w:bCs/>
          <w:sz w:val="22"/>
          <w:szCs w:val="22"/>
        </w:rPr>
        <w:t>jurídico, julgue os itens abaixo.</w:t>
      </w:r>
    </w:p>
    <w:p w:rsidR="000F11B9" w:rsidRPr="000F11B9" w:rsidRDefault="000F11B9" w:rsidP="00E3291C">
      <w:pPr>
        <w:autoSpaceDE w:val="0"/>
        <w:autoSpaceDN w:val="0"/>
        <w:adjustRightInd w:val="0"/>
        <w:jc w:val="both"/>
        <w:rPr>
          <w:b/>
          <w:sz w:val="22"/>
          <w:szCs w:val="22"/>
        </w:rPr>
      </w:pPr>
      <w:r w:rsidRPr="000F11B9">
        <w:rPr>
          <w:b/>
          <w:sz w:val="22"/>
          <w:szCs w:val="22"/>
        </w:rPr>
        <w:t>I - A condição é a cláusula que subordina o efeito do negócio jurídico, oneroso ou gratuito, a evento</w:t>
      </w:r>
      <w:r>
        <w:rPr>
          <w:b/>
          <w:sz w:val="22"/>
          <w:szCs w:val="22"/>
        </w:rPr>
        <w:t xml:space="preserve"> </w:t>
      </w:r>
      <w:r w:rsidRPr="000F11B9">
        <w:rPr>
          <w:b/>
          <w:sz w:val="22"/>
          <w:szCs w:val="22"/>
        </w:rPr>
        <w:t>futuro e incerto, e tem aceitação voluntária.</w:t>
      </w:r>
    </w:p>
    <w:p w:rsidR="000F11B9" w:rsidRPr="000F11B9" w:rsidRDefault="000F11B9" w:rsidP="00E3291C">
      <w:pPr>
        <w:autoSpaceDE w:val="0"/>
        <w:autoSpaceDN w:val="0"/>
        <w:adjustRightInd w:val="0"/>
        <w:jc w:val="both"/>
        <w:rPr>
          <w:b/>
          <w:sz w:val="22"/>
          <w:szCs w:val="22"/>
        </w:rPr>
      </w:pPr>
      <w:r w:rsidRPr="000F11B9">
        <w:rPr>
          <w:b/>
          <w:sz w:val="22"/>
          <w:szCs w:val="22"/>
        </w:rPr>
        <w:t>II - Em face da condição resolutiva, tem-se mera expectativa</w:t>
      </w:r>
      <w:r>
        <w:rPr>
          <w:b/>
          <w:sz w:val="22"/>
          <w:szCs w:val="22"/>
        </w:rPr>
        <w:t xml:space="preserve"> de direito ou direito eventual </w:t>
      </w:r>
      <w:r w:rsidRPr="000F11B9">
        <w:rPr>
          <w:b/>
          <w:sz w:val="22"/>
          <w:szCs w:val="22"/>
        </w:rPr>
        <w:t>pendente.</w:t>
      </w:r>
    </w:p>
    <w:p w:rsidR="000F11B9" w:rsidRPr="000F11B9" w:rsidRDefault="000F11B9" w:rsidP="00E3291C">
      <w:pPr>
        <w:autoSpaceDE w:val="0"/>
        <w:autoSpaceDN w:val="0"/>
        <w:adjustRightInd w:val="0"/>
        <w:jc w:val="both"/>
        <w:rPr>
          <w:b/>
          <w:sz w:val="22"/>
          <w:szCs w:val="22"/>
        </w:rPr>
      </w:pPr>
      <w:r w:rsidRPr="000F11B9">
        <w:rPr>
          <w:b/>
          <w:sz w:val="22"/>
          <w:szCs w:val="22"/>
        </w:rPr>
        <w:t>III - O vício resultante da coação causa a anulabilidade do negócio jurídico, mas é passível de</w:t>
      </w:r>
      <w:r>
        <w:rPr>
          <w:b/>
          <w:sz w:val="22"/>
          <w:szCs w:val="22"/>
        </w:rPr>
        <w:t xml:space="preserve"> </w:t>
      </w:r>
      <w:r w:rsidRPr="000F11B9">
        <w:rPr>
          <w:b/>
          <w:sz w:val="22"/>
          <w:szCs w:val="22"/>
        </w:rPr>
        <w:t>ratificação pelas partes, ressalvado direito de terceiro.</w:t>
      </w:r>
    </w:p>
    <w:p w:rsidR="000F11B9" w:rsidRPr="000F11B9" w:rsidRDefault="000F11B9" w:rsidP="00E3291C">
      <w:pPr>
        <w:autoSpaceDE w:val="0"/>
        <w:autoSpaceDN w:val="0"/>
        <w:adjustRightInd w:val="0"/>
        <w:jc w:val="both"/>
        <w:rPr>
          <w:b/>
          <w:sz w:val="22"/>
          <w:szCs w:val="22"/>
        </w:rPr>
      </w:pPr>
      <w:r w:rsidRPr="000F11B9">
        <w:rPr>
          <w:b/>
          <w:sz w:val="22"/>
          <w:szCs w:val="22"/>
        </w:rPr>
        <w:t>IV - Na fraude contra credores, o ato de alienação de bens praticado pelo devedor é nulo de pleno</w:t>
      </w:r>
      <w:r>
        <w:rPr>
          <w:b/>
          <w:sz w:val="22"/>
          <w:szCs w:val="22"/>
        </w:rPr>
        <w:t xml:space="preserve"> </w:t>
      </w:r>
      <w:r w:rsidRPr="000F11B9">
        <w:rPr>
          <w:b/>
          <w:sz w:val="22"/>
          <w:szCs w:val="22"/>
        </w:rPr>
        <w:t>direito e dispensa a propositura de ação própria para anulação do negócio jurídico.</w:t>
      </w:r>
    </w:p>
    <w:p w:rsidR="000F11B9" w:rsidRPr="000F11B9" w:rsidRDefault="000F11B9" w:rsidP="00E3291C">
      <w:pPr>
        <w:autoSpaceDE w:val="0"/>
        <w:autoSpaceDN w:val="0"/>
        <w:adjustRightInd w:val="0"/>
        <w:jc w:val="both"/>
        <w:rPr>
          <w:b/>
          <w:sz w:val="22"/>
          <w:szCs w:val="22"/>
        </w:rPr>
      </w:pPr>
      <w:r w:rsidRPr="000F11B9">
        <w:rPr>
          <w:b/>
          <w:sz w:val="22"/>
          <w:szCs w:val="22"/>
        </w:rPr>
        <w:t>Estão certos apenas os itens:</w:t>
      </w:r>
    </w:p>
    <w:p w:rsidR="000F11B9" w:rsidRDefault="000F11B9" w:rsidP="00E3291C">
      <w:pPr>
        <w:autoSpaceDE w:val="0"/>
        <w:autoSpaceDN w:val="0"/>
        <w:adjustRightInd w:val="0"/>
        <w:jc w:val="both"/>
        <w:rPr>
          <w:sz w:val="22"/>
          <w:szCs w:val="22"/>
        </w:rPr>
      </w:pPr>
    </w:p>
    <w:p w:rsidR="000F11B9" w:rsidRDefault="000F11B9" w:rsidP="00E3291C">
      <w:pPr>
        <w:autoSpaceDE w:val="0"/>
        <w:autoSpaceDN w:val="0"/>
        <w:adjustRightInd w:val="0"/>
        <w:jc w:val="both"/>
        <w:rPr>
          <w:sz w:val="22"/>
          <w:szCs w:val="22"/>
        </w:rPr>
      </w:pPr>
      <w:r>
        <w:rPr>
          <w:sz w:val="22"/>
          <w:szCs w:val="22"/>
        </w:rPr>
        <w:t>(</w:t>
      </w:r>
      <w:r w:rsidRPr="000F11B9">
        <w:rPr>
          <w:sz w:val="22"/>
          <w:szCs w:val="22"/>
        </w:rPr>
        <w:t>A</w:t>
      </w:r>
      <w:r>
        <w:rPr>
          <w:sz w:val="22"/>
          <w:szCs w:val="22"/>
        </w:rPr>
        <w:t>)</w:t>
      </w:r>
      <w:r w:rsidRPr="000F11B9">
        <w:rPr>
          <w:sz w:val="22"/>
          <w:szCs w:val="22"/>
        </w:rPr>
        <w:t xml:space="preserve"> I e II. </w:t>
      </w:r>
    </w:p>
    <w:p w:rsidR="000F11B9" w:rsidRDefault="000F11B9" w:rsidP="00E3291C">
      <w:pPr>
        <w:autoSpaceDE w:val="0"/>
        <w:autoSpaceDN w:val="0"/>
        <w:adjustRightInd w:val="0"/>
        <w:jc w:val="both"/>
        <w:rPr>
          <w:sz w:val="22"/>
          <w:szCs w:val="22"/>
        </w:rPr>
      </w:pPr>
      <w:r>
        <w:rPr>
          <w:sz w:val="22"/>
          <w:szCs w:val="22"/>
        </w:rPr>
        <w:t>(</w:t>
      </w:r>
      <w:r w:rsidRPr="000F11B9">
        <w:rPr>
          <w:sz w:val="22"/>
          <w:szCs w:val="22"/>
        </w:rPr>
        <w:t>B</w:t>
      </w:r>
      <w:r>
        <w:rPr>
          <w:sz w:val="22"/>
          <w:szCs w:val="22"/>
        </w:rPr>
        <w:t>)</w:t>
      </w:r>
      <w:r w:rsidRPr="000F11B9">
        <w:rPr>
          <w:sz w:val="22"/>
          <w:szCs w:val="22"/>
        </w:rPr>
        <w:t xml:space="preserve"> I e III. </w:t>
      </w:r>
    </w:p>
    <w:p w:rsidR="000F11B9" w:rsidRDefault="000F11B9" w:rsidP="00E3291C">
      <w:pPr>
        <w:autoSpaceDE w:val="0"/>
        <w:autoSpaceDN w:val="0"/>
        <w:adjustRightInd w:val="0"/>
        <w:jc w:val="both"/>
        <w:rPr>
          <w:sz w:val="22"/>
          <w:szCs w:val="22"/>
        </w:rPr>
      </w:pPr>
      <w:r>
        <w:rPr>
          <w:sz w:val="22"/>
          <w:szCs w:val="22"/>
        </w:rPr>
        <w:t>(</w:t>
      </w:r>
      <w:r w:rsidRPr="000F11B9">
        <w:rPr>
          <w:sz w:val="22"/>
          <w:szCs w:val="22"/>
        </w:rPr>
        <w:t>C</w:t>
      </w:r>
      <w:r>
        <w:rPr>
          <w:sz w:val="22"/>
          <w:szCs w:val="22"/>
        </w:rPr>
        <w:t>)</w:t>
      </w:r>
      <w:r w:rsidRPr="000F11B9">
        <w:rPr>
          <w:sz w:val="22"/>
          <w:szCs w:val="22"/>
        </w:rPr>
        <w:t xml:space="preserve"> II e IV. </w:t>
      </w:r>
    </w:p>
    <w:p w:rsidR="000F11B9" w:rsidRPr="000F11B9" w:rsidRDefault="000F11B9" w:rsidP="00E3291C">
      <w:pPr>
        <w:autoSpaceDE w:val="0"/>
        <w:autoSpaceDN w:val="0"/>
        <w:adjustRightInd w:val="0"/>
        <w:jc w:val="both"/>
        <w:rPr>
          <w:sz w:val="22"/>
          <w:szCs w:val="22"/>
        </w:rPr>
      </w:pPr>
      <w:r>
        <w:rPr>
          <w:sz w:val="22"/>
          <w:szCs w:val="22"/>
        </w:rPr>
        <w:t>(</w:t>
      </w:r>
      <w:r w:rsidRPr="000F11B9">
        <w:rPr>
          <w:sz w:val="22"/>
          <w:szCs w:val="22"/>
        </w:rPr>
        <w:t>D</w:t>
      </w:r>
      <w:r>
        <w:rPr>
          <w:sz w:val="22"/>
          <w:szCs w:val="22"/>
        </w:rPr>
        <w:t>)</w:t>
      </w:r>
      <w:r w:rsidRPr="000F11B9">
        <w:rPr>
          <w:sz w:val="22"/>
          <w:szCs w:val="22"/>
        </w:rPr>
        <w:t xml:space="preserve"> III e IV.</w:t>
      </w:r>
    </w:p>
    <w:p w:rsidR="000F11B9" w:rsidRDefault="000F11B9" w:rsidP="00E3291C">
      <w:pPr>
        <w:autoSpaceDE w:val="0"/>
        <w:autoSpaceDN w:val="0"/>
        <w:adjustRightInd w:val="0"/>
        <w:jc w:val="both"/>
        <w:rPr>
          <w:b/>
          <w:bCs/>
          <w:sz w:val="22"/>
          <w:szCs w:val="22"/>
        </w:rPr>
      </w:pPr>
    </w:p>
    <w:p w:rsidR="00EF3399" w:rsidRDefault="00EF3399" w:rsidP="00E3291C">
      <w:pPr>
        <w:autoSpaceDE w:val="0"/>
        <w:autoSpaceDN w:val="0"/>
        <w:adjustRightInd w:val="0"/>
        <w:jc w:val="both"/>
        <w:rPr>
          <w:b/>
          <w:bCs/>
          <w:sz w:val="22"/>
          <w:szCs w:val="22"/>
        </w:rPr>
      </w:pPr>
    </w:p>
    <w:p w:rsidR="00EF3399" w:rsidRDefault="00EF3399" w:rsidP="00E3291C">
      <w:pPr>
        <w:autoSpaceDE w:val="0"/>
        <w:autoSpaceDN w:val="0"/>
        <w:adjustRightInd w:val="0"/>
        <w:jc w:val="both"/>
        <w:rPr>
          <w:b/>
          <w:bCs/>
          <w:sz w:val="22"/>
          <w:szCs w:val="22"/>
        </w:rPr>
      </w:pPr>
    </w:p>
    <w:p w:rsidR="00EF3399" w:rsidRDefault="00EF3399" w:rsidP="00E3291C">
      <w:pPr>
        <w:autoSpaceDE w:val="0"/>
        <w:autoSpaceDN w:val="0"/>
        <w:adjustRightInd w:val="0"/>
        <w:jc w:val="both"/>
        <w:rPr>
          <w:b/>
          <w:bCs/>
          <w:sz w:val="22"/>
          <w:szCs w:val="22"/>
        </w:rPr>
      </w:pPr>
    </w:p>
    <w:p w:rsidR="00EF3399" w:rsidRDefault="00EF3399" w:rsidP="00E3291C">
      <w:pPr>
        <w:autoSpaceDE w:val="0"/>
        <w:autoSpaceDN w:val="0"/>
        <w:adjustRightInd w:val="0"/>
        <w:jc w:val="both"/>
        <w:rPr>
          <w:b/>
          <w:bCs/>
          <w:sz w:val="22"/>
          <w:szCs w:val="22"/>
        </w:rPr>
      </w:pPr>
    </w:p>
    <w:p w:rsidR="00EF3399" w:rsidRDefault="00EF3399" w:rsidP="00E3291C">
      <w:pPr>
        <w:autoSpaceDE w:val="0"/>
        <w:autoSpaceDN w:val="0"/>
        <w:adjustRightInd w:val="0"/>
        <w:jc w:val="both"/>
        <w:rPr>
          <w:b/>
          <w:bCs/>
          <w:sz w:val="22"/>
          <w:szCs w:val="22"/>
        </w:rPr>
      </w:pPr>
    </w:p>
    <w:p w:rsidR="00EF3399" w:rsidRDefault="00EF3399" w:rsidP="00E3291C">
      <w:pPr>
        <w:autoSpaceDE w:val="0"/>
        <w:autoSpaceDN w:val="0"/>
        <w:adjustRightInd w:val="0"/>
        <w:jc w:val="both"/>
        <w:rPr>
          <w:b/>
          <w:bCs/>
          <w:sz w:val="22"/>
          <w:szCs w:val="22"/>
        </w:rPr>
      </w:pPr>
    </w:p>
    <w:p w:rsidR="00EF3399" w:rsidRDefault="00EF3399" w:rsidP="00E3291C">
      <w:pPr>
        <w:autoSpaceDE w:val="0"/>
        <w:autoSpaceDN w:val="0"/>
        <w:adjustRightInd w:val="0"/>
        <w:jc w:val="both"/>
        <w:rPr>
          <w:b/>
          <w:bCs/>
          <w:sz w:val="22"/>
          <w:szCs w:val="22"/>
        </w:rPr>
      </w:pPr>
    </w:p>
    <w:p w:rsidR="00EF3399" w:rsidRDefault="00EF3399" w:rsidP="00E3291C">
      <w:pPr>
        <w:autoSpaceDE w:val="0"/>
        <w:autoSpaceDN w:val="0"/>
        <w:adjustRightInd w:val="0"/>
        <w:jc w:val="both"/>
        <w:rPr>
          <w:b/>
          <w:bCs/>
          <w:sz w:val="22"/>
          <w:szCs w:val="22"/>
        </w:rPr>
      </w:pPr>
    </w:p>
    <w:p w:rsidR="00EF3399" w:rsidRDefault="00EF3399" w:rsidP="00E3291C">
      <w:pPr>
        <w:autoSpaceDE w:val="0"/>
        <w:autoSpaceDN w:val="0"/>
        <w:adjustRightInd w:val="0"/>
        <w:jc w:val="both"/>
        <w:rPr>
          <w:b/>
          <w:bCs/>
          <w:sz w:val="22"/>
          <w:szCs w:val="22"/>
        </w:rPr>
      </w:pPr>
    </w:p>
    <w:p w:rsidR="00EF3399" w:rsidRDefault="00EF3399" w:rsidP="00E3291C">
      <w:pPr>
        <w:autoSpaceDE w:val="0"/>
        <w:autoSpaceDN w:val="0"/>
        <w:adjustRightInd w:val="0"/>
        <w:jc w:val="both"/>
        <w:rPr>
          <w:b/>
          <w:bCs/>
          <w:sz w:val="22"/>
          <w:szCs w:val="22"/>
        </w:rPr>
      </w:pPr>
    </w:p>
    <w:p w:rsidR="000F11B9" w:rsidRPr="000F11B9" w:rsidRDefault="000F11B9" w:rsidP="00E3291C">
      <w:pPr>
        <w:autoSpaceDE w:val="0"/>
        <w:autoSpaceDN w:val="0"/>
        <w:adjustRightInd w:val="0"/>
        <w:jc w:val="both"/>
        <w:rPr>
          <w:b/>
          <w:bCs/>
          <w:sz w:val="22"/>
          <w:szCs w:val="22"/>
        </w:rPr>
      </w:pPr>
      <w:r>
        <w:rPr>
          <w:b/>
          <w:bCs/>
          <w:sz w:val="22"/>
          <w:szCs w:val="22"/>
        </w:rPr>
        <w:lastRenderedPageBreak/>
        <w:t>47</w:t>
      </w:r>
      <w:r w:rsidRPr="000F11B9">
        <w:rPr>
          <w:b/>
          <w:bCs/>
          <w:sz w:val="22"/>
          <w:szCs w:val="22"/>
        </w:rPr>
        <w:t>. Assinale a opção correta com relação ao direito das obrigações.</w:t>
      </w:r>
    </w:p>
    <w:p w:rsidR="000F11B9" w:rsidRDefault="000F11B9" w:rsidP="00E3291C">
      <w:pPr>
        <w:autoSpaceDE w:val="0"/>
        <w:autoSpaceDN w:val="0"/>
        <w:adjustRightInd w:val="0"/>
        <w:jc w:val="both"/>
        <w:rPr>
          <w:sz w:val="22"/>
          <w:szCs w:val="22"/>
        </w:rPr>
      </w:pPr>
    </w:p>
    <w:p w:rsidR="000F11B9" w:rsidRPr="000F11B9" w:rsidRDefault="000F11B9" w:rsidP="00E3291C">
      <w:pPr>
        <w:autoSpaceDE w:val="0"/>
        <w:autoSpaceDN w:val="0"/>
        <w:adjustRightInd w:val="0"/>
        <w:jc w:val="both"/>
        <w:rPr>
          <w:sz w:val="22"/>
          <w:szCs w:val="22"/>
        </w:rPr>
      </w:pPr>
      <w:r>
        <w:rPr>
          <w:sz w:val="22"/>
          <w:szCs w:val="22"/>
        </w:rPr>
        <w:t>(</w:t>
      </w:r>
      <w:r w:rsidRPr="000F11B9">
        <w:rPr>
          <w:sz w:val="22"/>
          <w:szCs w:val="22"/>
        </w:rPr>
        <w:t>A</w:t>
      </w:r>
      <w:r>
        <w:rPr>
          <w:sz w:val="22"/>
          <w:szCs w:val="22"/>
        </w:rPr>
        <w:t>)</w:t>
      </w:r>
      <w:r w:rsidRPr="000F11B9">
        <w:rPr>
          <w:sz w:val="22"/>
          <w:szCs w:val="22"/>
        </w:rPr>
        <w:t xml:space="preserve"> Havendo pluralidade de devedor, o inadimplemento da obrigação indivisível não altera os direitos do</w:t>
      </w:r>
      <w:r>
        <w:rPr>
          <w:sz w:val="22"/>
          <w:szCs w:val="22"/>
        </w:rPr>
        <w:t xml:space="preserve"> </w:t>
      </w:r>
      <w:r w:rsidRPr="000F11B9">
        <w:rPr>
          <w:sz w:val="22"/>
          <w:szCs w:val="22"/>
        </w:rPr>
        <w:t>credor nem a obrigação perde esse caráter, podendo, assim, o credor demandar a obrigação por</w:t>
      </w:r>
      <w:r>
        <w:rPr>
          <w:sz w:val="22"/>
          <w:szCs w:val="22"/>
        </w:rPr>
        <w:t xml:space="preserve"> </w:t>
      </w:r>
      <w:r w:rsidRPr="000F11B9">
        <w:rPr>
          <w:sz w:val="22"/>
          <w:szCs w:val="22"/>
        </w:rPr>
        <w:t>inteiro, mais perdas e danos, de qualquer dos devedores.</w:t>
      </w:r>
    </w:p>
    <w:p w:rsidR="000F11B9" w:rsidRPr="000F11B9" w:rsidRDefault="000F11B9" w:rsidP="00E3291C">
      <w:pPr>
        <w:autoSpaceDE w:val="0"/>
        <w:autoSpaceDN w:val="0"/>
        <w:adjustRightInd w:val="0"/>
        <w:jc w:val="both"/>
        <w:rPr>
          <w:sz w:val="22"/>
          <w:szCs w:val="22"/>
        </w:rPr>
      </w:pPr>
      <w:r>
        <w:rPr>
          <w:sz w:val="22"/>
          <w:szCs w:val="22"/>
        </w:rPr>
        <w:t>(</w:t>
      </w:r>
      <w:r w:rsidRPr="000F11B9">
        <w:rPr>
          <w:sz w:val="22"/>
          <w:szCs w:val="22"/>
        </w:rPr>
        <w:t>B</w:t>
      </w:r>
      <w:r>
        <w:rPr>
          <w:sz w:val="22"/>
          <w:szCs w:val="22"/>
        </w:rPr>
        <w:t>)</w:t>
      </w:r>
      <w:r w:rsidRPr="000F11B9">
        <w:rPr>
          <w:sz w:val="22"/>
          <w:szCs w:val="22"/>
        </w:rPr>
        <w:t xml:space="preserve"> A dação em pagamento constitui acordo entre o credor e devedor, por meio do qual o credor</w:t>
      </w:r>
      <w:r>
        <w:rPr>
          <w:sz w:val="22"/>
          <w:szCs w:val="22"/>
        </w:rPr>
        <w:t xml:space="preserve"> </w:t>
      </w:r>
      <w:r w:rsidRPr="000F11B9">
        <w:rPr>
          <w:sz w:val="22"/>
          <w:szCs w:val="22"/>
        </w:rPr>
        <w:t>consente em receber objeto distinto do previsto no título constitutivo da obrigação, com o fito de</w:t>
      </w:r>
      <w:r>
        <w:rPr>
          <w:sz w:val="22"/>
          <w:szCs w:val="22"/>
        </w:rPr>
        <w:t xml:space="preserve"> </w:t>
      </w:r>
      <w:r w:rsidRPr="000F11B9">
        <w:rPr>
          <w:sz w:val="22"/>
          <w:szCs w:val="22"/>
        </w:rPr>
        <w:t>extinguir a obrigação.</w:t>
      </w:r>
    </w:p>
    <w:p w:rsidR="000F11B9" w:rsidRPr="000F11B9" w:rsidRDefault="000F11B9" w:rsidP="00E3291C">
      <w:pPr>
        <w:autoSpaceDE w:val="0"/>
        <w:autoSpaceDN w:val="0"/>
        <w:adjustRightInd w:val="0"/>
        <w:jc w:val="both"/>
        <w:rPr>
          <w:sz w:val="22"/>
          <w:szCs w:val="22"/>
        </w:rPr>
      </w:pPr>
      <w:r>
        <w:rPr>
          <w:sz w:val="22"/>
          <w:szCs w:val="22"/>
        </w:rPr>
        <w:t>(</w:t>
      </w:r>
      <w:r w:rsidRPr="000F11B9">
        <w:rPr>
          <w:sz w:val="22"/>
          <w:szCs w:val="22"/>
        </w:rPr>
        <w:t>C</w:t>
      </w:r>
      <w:r>
        <w:rPr>
          <w:sz w:val="22"/>
          <w:szCs w:val="22"/>
        </w:rPr>
        <w:t>)</w:t>
      </w:r>
      <w:r w:rsidRPr="000F11B9">
        <w:rPr>
          <w:sz w:val="22"/>
          <w:szCs w:val="22"/>
        </w:rPr>
        <w:t xml:space="preserve"> Com a assunção de dívida, subsiste o débito originário, com os seus acessórios e garantias</w:t>
      </w:r>
      <w:r>
        <w:rPr>
          <w:sz w:val="22"/>
          <w:szCs w:val="22"/>
        </w:rPr>
        <w:t xml:space="preserve"> </w:t>
      </w:r>
      <w:r w:rsidRPr="000F11B9">
        <w:rPr>
          <w:sz w:val="22"/>
          <w:szCs w:val="22"/>
        </w:rPr>
        <w:t>especiais, assumindo o terceiro a posição de devedor, independentemente da concordância do credor</w:t>
      </w:r>
      <w:r>
        <w:rPr>
          <w:sz w:val="22"/>
          <w:szCs w:val="22"/>
        </w:rPr>
        <w:t xml:space="preserve"> </w:t>
      </w:r>
      <w:r w:rsidRPr="000F11B9">
        <w:rPr>
          <w:sz w:val="22"/>
          <w:szCs w:val="22"/>
        </w:rPr>
        <w:t>ou do devedor originário.</w:t>
      </w:r>
    </w:p>
    <w:p w:rsidR="000F11B9" w:rsidRPr="000F11B9" w:rsidRDefault="000F11B9" w:rsidP="00E3291C">
      <w:pPr>
        <w:autoSpaceDE w:val="0"/>
        <w:autoSpaceDN w:val="0"/>
        <w:adjustRightInd w:val="0"/>
        <w:jc w:val="both"/>
        <w:rPr>
          <w:sz w:val="22"/>
          <w:szCs w:val="22"/>
        </w:rPr>
      </w:pPr>
      <w:r>
        <w:rPr>
          <w:sz w:val="22"/>
          <w:szCs w:val="22"/>
        </w:rPr>
        <w:t>(</w:t>
      </w:r>
      <w:r w:rsidRPr="000F11B9">
        <w:rPr>
          <w:sz w:val="22"/>
          <w:szCs w:val="22"/>
        </w:rPr>
        <w:t>D</w:t>
      </w:r>
      <w:r>
        <w:rPr>
          <w:sz w:val="22"/>
          <w:szCs w:val="22"/>
        </w:rPr>
        <w:t>)</w:t>
      </w:r>
      <w:r w:rsidRPr="000F11B9">
        <w:rPr>
          <w:sz w:val="22"/>
          <w:szCs w:val="22"/>
        </w:rPr>
        <w:t xml:space="preserve"> O devedor de várias dívidas ainda não vencidas a um mesmo credor, diante da insuficiência de</w:t>
      </w:r>
      <w:r>
        <w:rPr>
          <w:sz w:val="22"/>
          <w:szCs w:val="22"/>
        </w:rPr>
        <w:t xml:space="preserve"> </w:t>
      </w:r>
      <w:r w:rsidRPr="000F11B9">
        <w:rPr>
          <w:sz w:val="22"/>
          <w:szCs w:val="22"/>
        </w:rPr>
        <w:t>condições financeiras para o pagamento de todo o débito, poderá propor quitá-lo antecipadamente, por</w:t>
      </w:r>
      <w:r>
        <w:rPr>
          <w:sz w:val="22"/>
          <w:szCs w:val="22"/>
        </w:rPr>
        <w:t xml:space="preserve"> </w:t>
      </w:r>
      <w:r w:rsidRPr="000F11B9">
        <w:rPr>
          <w:sz w:val="22"/>
          <w:szCs w:val="22"/>
        </w:rPr>
        <w:t>meio da imputação do pagamento.</w:t>
      </w:r>
    </w:p>
    <w:p w:rsidR="000F11B9" w:rsidRDefault="000F11B9" w:rsidP="00E3291C">
      <w:pPr>
        <w:autoSpaceDE w:val="0"/>
        <w:autoSpaceDN w:val="0"/>
        <w:adjustRightInd w:val="0"/>
        <w:jc w:val="both"/>
        <w:rPr>
          <w:b/>
          <w:bCs/>
          <w:sz w:val="22"/>
          <w:szCs w:val="22"/>
        </w:rPr>
      </w:pPr>
    </w:p>
    <w:p w:rsidR="000F11B9" w:rsidRPr="000F11B9" w:rsidRDefault="000F11B9" w:rsidP="00E3291C">
      <w:pPr>
        <w:autoSpaceDE w:val="0"/>
        <w:autoSpaceDN w:val="0"/>
        <w:adjustRightInd w:val="0"/>
        <w:jc w:val="both"/>
        <w:rPr>
          <w:b/>
          <w:bCs/>
          <w:sz w:val="22"/>
          <w:szCs w:val="22"/>
        </w:rPr>
      </w:pPr>
      <w:r>
        <w:rPr>
          <w:b/>
          <w:bCs/>
          <w:sz w:val="22"/>
          <w:szCs w:val="22"/>
        </w:rPr>
        <w:t>48</w:t>
      </w:r>
      <w:r w:rsidRPr="000F11B9">
        <w:rPr>
          <w:b/>
          <w:bCs/>
          <w:sz w:val="22"/>
          <w:szCs w:val="22"/>
        </w:rPr>
        <w:t>. Ainda a respeito das obrigações e dos contratos, assinale a</w:t>
      </w:r>
      <w:r>
        <w:rPr>
          <w:b/>
          <w:bCs/>
          <w:sz w:val="22"/>
          <w:szCs w:val="22"/>
        </w:rPr>
        <w:t xml:space="preserve"> </w:t>
      </w:r>
      <w:r w:rsidRPr="000F11B9">
        <w:rPr>
          <w:b/>
          <w:bCs/>
          <w:sz w:val="22"/>
          <w:szCs w:val="22"/>
        </w:rPr>
        <w:t>opção correta.</w:t>
      </w:r>
    </w:p>
    <w:p w:rsidR="000F11B9" w:rsidRDefault="000F11B9" w:rsidP="00E3291C">
      <w:pPr>
        <w:autoSpaceDE w:val="0"/>
        <w:autoSpaceDN w:val="0"/>
        <w:adjustRightInd w:val="0"/>
        <w:jc w:val="both"/>
        <w:rPr>
          <w:sz w:val="22"/>
          <w:szCs w:val="22"/>
        </w:rPr>
      </w:pPr>
    </w:p>
    <w:p w:rsidR="000F11B9" w:rsidRPr="000F11B9" w:rsidRDefault="000F11B9" w:rsidP="00E3291C">
      <w:pPr>
        <w:autoSpaceDE w:val="0"/>
        <w:autoSpaceDN w:val="0"/>
        <w:adjustRightInd w:val="0"/>
        <w:jc w:val="both"/>
        <w:rPr>
          <w:sz w:val="22"/>
          <w:szCs w:val="22"/>
        </w:rPr>
      </w:pPr>
      <w:r>
        <w:rPr>
          <w:sz w:val="22"/>
          <w:szCs w:val="22"/>
        </w:rPr>
        <w:t>(</w:t>
      </w:r>
      <w:r w:rsidRPr="000F11B9">
        <w:rPr>
          <w:sz w:val="22"/>
          <w:szCs w:val="22"/>
        </w:rPr>
        <w:t>A</w:t>
      </w:r>
      <w:r>
        <w:rPr>
          <w:sz w:val="22"/>
          <w:szCs w:val="22"/>
        </w:rPr>
        <w:t>)</w:t>
      </w:r>
      <w:r w:rsidRPr="000F11B9">
        <w:rPr>
          <w:sz w:val="22"/>
          <w:szCs w:val="22"/>
        </w:rPr>
        <w:t xml:space="preserve"> A morte do devedor provoca o vencimento antecipado da obrigação, por ela respondendo,</w:t>
      </w:r>
      <w:r>
        <w:rPr>
          <w:sz w:val="22"/>
          <w:szCs w:val="22"/>
        </w:rPr>
        <w:t xml:space="preserve"> </w:t>
      </w:r>
      <w:r w:rsidRPr="000F11B9">
        <w:rPr>
          <w:sz w:val="22"/>
          <w:szCs w:val="22"/>
        </w:rPr>
        <w:t>solidariamente, os herdeiros, salvo quando se tratar de obrigação personalíssima, pois, nesse caso, a</w:t>
      </w:r>
      <w:r>
        <w:rPr>
          <w:sz w:val="22"/>
          <w:szCs w:val="22"/>
        </w:rPr>
        <w:t xml:space="preserve"> </w:t>
      </w:r>
      <w:r w:rsidRPr="000F11B9">
        <w:rPr>
          <w:sz w:val="22"/>
          <w:szCs w:val="22"/>
        </w:rPr>
        <w:t>morte do devedor é causa da extinção da relação obrigacional.</w:t>
      </w:r>
    </w:p>
    <w:p w:rsidR="000F11B9" w:rsidRPr="000F11B9" w:rsidRDefault="000F11B9" w:rsidP="00E3291C">
      <w:pPr>
        <w:autoSpaceDE w:val="0"/>
        <w:autoSpaceDN w:val="0"/>
        <w:adjustRightInd w:val="0"/>
        <w:jc w:val="both"/>
        <w:rPr>
          <w:sz w:val="22"/>
          <w:szCs w:val="22"/>
        </w:rPr>
      </w:pPr>
      <w:r>
        <w:rPr>
          <w:sz w:val="22"/>
          <w:szCs w:val="22"/>
        </w:rPr>
        <w:t>(</w:t>
      </w:r>
      <w:r w:rsidRPr="000F11B9">
        <w:rPr>
          <w:sz w:val="22"/>
          <w:szCs w:val="22"/>
        </w:rPr>
        <w:t>B</w:t>
      </w:r>
      <w:r>
        <w:rPr>
          <w:sz w:val="22"/>
          <w:szCs w:val="22"/>
        </w:rPr>
        <w:t>)</w:t>
      </w:r>
      <w:r w:rsidRPr="000F11B9">
        <w:rPr>
          <w:sz w:val="22"/>
          <w:szCs w:val="22"/>
        </w:rPr>
        <w:t xml:space="preserve"> Ocorrendo a evicção, se o evicto desconhece o risco, ou, se dele informado, não o assuma, não</w:t>
      </w:r>
      <w:r>
        <w:rPr>
          <w:sz w:val="22"/>
          <w:szCs w:val="22"/>
        </w:rPr>
        <w:t xml:space="preserve"> </w:t>
      </w:r>
      <w:r w:rsidRPr="000F11B9">
        <w:rPr>
          <w:sz w:val="22"/>
          <w:szCs w:val="22"/>
        </w:rPr>
        <w:t>obstante a cláusula que exclui a garantia contra a evicção, ele tem direito de recobrar o preço que</w:t>
      </w:r>
      <w:r>
        <w:rPr>
          <w:sz w:val="22"/>
          <w:szCs w:val="22"/>
        </w:rPr>
        <w:t xml:space="preserve"> </w:t>
      </w:r>
      <w:r w:rsidRPr="000F11B9">
        <w:rPr>
          <w:sz w:val="22"/>
          <w:szCs w:val="22"/>
        </w:rPr>
        <w:t>tenha pago pela coisa perdida.</w:t>
      </w:r>
    </w:p>
    <w:p w:rsidR="000F11B9" w:rsidRPr="000F11B9" w:rsidRDefault="000F11B9" w:rsidP="00E3291C">
      <w:pPr>
        <w:autoSpaceDE w:val="0"/>
        <w:autoSpaceDN w:val="0"/>
        <w:adjustRightInd w:val="0"/>
        <w:jc w:val="both"/>
        <w:rPr>
          <w:sz w:val="22"/>
          <w:szCs w:val="22"/>
        </w:rPr>
      </w:pPr>
      <w:r>
        <w:rPr>
          <w:sz w:val="22"/>
          <w:szCs w:val="22"/>
        </w:rPr>
        <w:t>(</w:t>
      </w:r>
      <w:r w:rsidRPr="000F11B9">
        <w:rPr>
          <w:sz w:val="22"/>
          <w:szCs w:val="22"/>
        </w:rPr>
        <w:t>C</w:t>
      </w:r>
      <w:r>
        <w:rPr>
          <w:sz w:val="22"/>
          <w:szCs w:val="22"/>
        </w:rPr>
        <w:t>)</w:t>
      </w:r>
      <w:r w:rsidRPr="000F11B9">
        <w:rPr>
          <w:sz w:val="22"/>
          <w:szCs w:val="22"/>
        </w:rPr>
        <w:t xml:space="preserve"> Qualquer crédito poderá ser cedido, conste ou não do título, esteja vencido ou por vencer, se a isso</w:t>
      </w:r>
      <w:r>
        <w:rPr>
          <w:sz w:val="22"/>
          <w:szCs w:val="22"/>
        </w:rPr>
        <w:t xml:space="preserve"> </w:t>
      </w:r>
      <w:r w:rsidRPr="000F11B9">
        <w:rPr>
          <w:sz w:val="22"/>
          <w:szCs w:val="22"/>
        </w:rPr>
        <w:t>não se opuserem a natureza da obrigação, a convenção com o devedor ou a lei, porém o cedente não</w:t>
      </w:r>
      <w:r>
        <w:rPr>
          <w:sz w:val="22"/>
          <w:szCs w:val="22"/>
        </w:rPr>
        <w:t xml:space="preserve"> </w:t>
      </w:r>
      <w:r w:rsidRPr="000F11B9">
        <w:rPr>
          <w:sz w:val="22"/>
          <w:szCs w:val="22"/>
        </w:rPr>
        <w:t>responde pela solvência do devedor.</w:t>
      </w:r>
    </w:p>
    <w:p w:rsidR="000F11B9" w:rsidRPr="000F11B9" w:rsidRDefault="000F11B9" w:rsidP="00E3291C">
      <w:pPr>
        <w:autoSpaceDE w:val="0"/>
        <w:autoSpaceDN w:val="0"/>
        <w:adjustRightInd w:val="0"/>
        <w:jc w:val="both"/>
        <w:rPr>
          <w:sz w:val="22"/>
          <w:szCs w:val="22"/>
        </w:rPr>
      </w:pPr>
      <w:r>
        <w:rPr>
          <w:sz w:val="22"/>
          <w:szCs w:val="22"/>
        </w:rPr>
        <w:t>(</w:t>
      </w:r>
      <w:r w:rsidRPr="000F11B9">
        <w:rPr>
          <w:sz w:val="22"/>
          <w:szCs w:val="22"/>
        </w:rPr>
        <w:t>D</w:t>
      </w:r>
      <w:r>
        <w:rPr>
          <w:sz w:val="22"/>
          <w:szCs w:val="22"/>
        </w:rPr>
        <w:t>)</w:t>
      </w:r>
      <w:r w:rsidRPr="000F11B9">
        <w:rPr>
          <w:sz w:val="22"/>
          <w:szCs w:val="22"/>
        </w:rPr>
        <w:t xml:space="preserve"> O terceiro interessado que paga dívida pela qual seja ou possa ser obrigado, pode cobrar o total da</w:t>
      </w:r>
      <w:r>
        <w:rPr>
          <w:sz w:val="22"/>
          <w:szCs w:val="22"/>
        </w:rPr>
        <w:t xml:space="preserve"> </w:t>
      </w:r>
      <w:r w:rsidRPr="000F11B9">
        <w:rPr>
          <w:sz w:val="22"/>
          <w:szCs w:val="22"/>
        </w:rPr>
        <w:t>dívida, mesmo que o seu desembolso seja menor, visto que se sub-roga nos direitos e ações do</w:t>
      </w:r>
      <w:r>
        <w:rPr>
          <w:sz w:val="22"/>
          <w:szCs w:val="22"/>
        </w:rPr>
        <w:t xml:space="preserve"> </w:t>
      </w:r>
      <w:r w:rsidRPr="000F11B9">
        <w:rPr>
          <w:sz w:val="22"/>
          <w:szCs w:val="22"/>
        </w:rPr>
        <w:t>credor.</w:t>
      </w:r>
    </w:p>
    <w:p w:rsidR="000F11B9" w:rsidRDefault="000F11B9" w:rsidP="00E3291C">
      <w:pPr>
        <w:autoSpaceDE w:val="0"/>
        <w:autoSpaceDN w:val="0"/>
        <w:adjustRightInd w:val="0"/>
        <w:jc w:val="both"/>
        <w:rPr>
          <w:b/>
          <w:bCs/>
          <w:sz w:val="22"/>
          <w:szCs w:val="22"/>
        </w:rPr>
      </w:pPr>
    </w:p>
    <w:p w:rsidR="000F11B9" w:rsidRDefault="000F11B9" w:rsidP="00E3291C">
      <w:pPr>
        <w:autoSpaceDE w:val="0"/>
        <w:autoSpaceDN w:val="0"/>
        <w:adjustRightInd w:val="0"/>
        <w:jc w:val="both"/>
        <w:rPr>
          <w:b/>
          <w:bCs/>
          <w:sz w:val="22"/>
          <w:szCs w:val="22"/>
        </w:rPr>
      </w:pPr>
      <w:r>
        <w:rPr>
          <w:b/>
          <w:bCs/>
          <w:sz w:val="22"/>
          <w:szCs w:val="22"/>
        </w:rPr>
        <w:t>49.</w:t>
      </w:r>
      <w:r w:rsidRPr="000F11B9">
        <w:rPr>
          <w:b/>
          <w:bCs/>
          <w:sz w:val="22"/>
          <w:szCs w:val="22"/>
        </w:rPr>
        <w:t xml:space="preserve"> Com relação às normas atinentes ao negócio jurídico e às</w:t>
      </w:r>
      <w:r>
        <w:rPr>
          <w:b/>
          <w:bCs/>
          <w:sz w:val="22"/>
          <w:szCs w:val="22"/>
        </w:rPr>
        <w:t xml:space="preserve"> </w:t>
      </w:r>
      <w:r w:rsidRPr="000F11B9">
        <w:rPr>
          <w:b/>
          <w:bCs/>
          <w:sz w:val="22"/>
          <w:szCs w:val="22"/>
        </w:rPr>
        <w:t>obrigações, assinale a opção incorreta.</w:t>
      </w:r>
    </w:p>
    <w:p w:rsidR="000F11B9" w:rsidRPr="000F11B9" w:rsidRDefault="000F11B9" w:rsidP="00E3291C">
      <w:pPr>
        <w:autoSpaceDE w:val="0"/>
        <w:autoSpaceDN w:val="0"/>
        <w:adjustRightInd w:val="0"/>
        <w:jc w:val="both"/>
        <w:rPr>
          <w:b/>
          <w:bCs/>
          <w:sz w:val="22"/>
          <w:szCs w:val="22"/>
        </w:rPr>
      </w:pPr>
    </w:p>
    <w:p w:rsidR="000F11B9" w:rsidRPr="000F11B9" w:rsidRDefault="000F11B9" w:rsidP="00E3291C">
      <w:pPr>
        <w:autoSpaceDE w:val="0"/>
        <w:autoSpaceDN w:val="0"/>
        <w:adjustRightInd w:val="0"/>
        <w:jc w:val="both"/>
        <w:rPr>
          <w:sz w:val="22"/>
          <w:szCs w:val="22"/>
        </w:rPr>
      </w:pPr>
      <w:r>
        <w:rPr>
          <w:sz w:val="22"/>
          <w:szCs w:val="22"/>
        </w:rPr>
        <w:t>(</w:t>
      </w:r>
      <w:r w:rsidRPr="000F11B9">
        <w:rPr>
          <w:sz w:val="22"/>
          <w:szCs w:val="22"/>
        </w:rPr>
        <w:t>A</w:t>
      </w:r>
      <w:r>
        <w:rPr>
          <w:sz w:val="22"/>
          <w:szCs w:val="22"/>
        </w:rPr>
        <w:t>)</w:t>
      </w:r>
      <w:r w:rsidRPr="000F11B9">
        <w:rPr>
          <w:sz w:val="22"/>
          <w:szCs w:val="22"/>
        </w:rPr>
        <w:t xml:space="preserve"> A base subjetiva do negócio jurídico compreende as representações nas quais as partes assentaram</w:t>
      </w:r>
      <w:r>
        <w:rPr>
          <w:sz w:val="22"/>
          <w:szCs w:val="22"/>
        </w:rPr>
        <w:t xml:space="preserve"> </w:t>
      </w:r>
      <w:r w:rsidRPr="000F11B9">
        <w:rPr>
          <w:sz w:val="22"/>
          <w:szCs w:val="22"/>
        </w:rPr>
        <w:t>seu acordo de vontade. Desse modo, a frustração subjetiva dos contraentes pode render ensejo à não</w:t>
      </w:r>
      <w:r>
        <w:rPr>
          <w:sz w:val="22"/>
          <w:szCs w:val="22"/>
        </w:rPr>
        <w:t xml:space="preserve"> </w:t>
      </w:r>
      <w:r w:rsidRPr="000F11B9">
        <w:rPr>
          <w:sz w:val="22"/>
          <w:szCs w:val="22"/>
        </w:rPr>
        <w:t>obrigatoriedade da prestação ou à anulação do negócio jurídico por erro essencial.</w:t>
      </w:r>
    </w:p>
    <w:p w:rsidR="000F11B9" w:rsidRPr="000F11B9" w:rsidRDefault="000F11B9" w:rsidP="00E3291C">
      <w:pPr>
        <w:autoSpaceDE w:val="0"/>
        <w:autoSpaceDN w:val="0"/>
        <w:adjustRightInd w:val="0"/>
        <w:jc w:val="both"/>
        <w:rPr>
          <w:sz w:val="22"/>
          <w:szCs w:val="22"/>
        </w:rPr>
      </w:pPr>
      <w:r>
        <w:rPr>
          <w:sz w:val="22"/>
          <w:szCs w:val="22"/>
        </w:rPr>
        <w:t>(</w:t>
      </w:r>
      <w:r w:rsidRPr="000F11B9">
        <w:rPr>
          <w:sz w:val="22"/>
          <w:szCs w:val="22"/>
        </w:rPr>
        <w:t>B</w:t>
      </w:r>
      <w:r>
        <w:rPr>
          <w:sz w:val="22"/>
          <w:szCs w:val="22"/>
        </w:rPr>
        <w:t>)</w:t>
      </w:r>
      <w:r w:rsidRPr="000F11B9">
        <w:rPr>
          <w:sz w:val="22"/>
          <w:szCs w:val="22"/>
        </w:rPr>
        <w:t xml:space="preserve"> A mora e a violação positiva da obrigação ou do contrato por parte do devedor são exemplos de</w:t>
      </w:r>
      <w:r>
        <w:rPr>
          <w:sz w:val="22"/>
          <w:szCs w:val="22"/>
        </w:rPr>
        <w:t xml:space="preserve"> </w:t>
      </w:r>
      <w:r w:rsidRPr="000F11B9">
        <w:rPr>
          <w:sz w:val="22"/>
          <w:szCs w:val="22"/>
        </w:rPr>
        <w:t>inadimplemento relativo.</w:t>
      </w:r>
    </w:p>
    <w:p w:rsidR="000F11B9" w:rsidRPr="000F11B9" w:rsidRDefault="000F11B9" w:rsidP="00E3291C">
      <w:pPr>
        <w:autoSpaceDE w:val="0"/>
        <w:autoSpaceDN w:val="0"/>
        <w:adjustRightInd w:val="0"/>
        <w:jc w:val="both"/>
        <w:rPr>
          <w:sz w:val="22"/>
          <w:szCs w:val="22"/>
        </w:rPr>
      </w:pPr>
      <w:r>
        <w:rPr>
          <w:sz w:val="22"/>
          <w:szCs w:val="22"/>
        </w:rPr>
        <w:t>(</w:t>
      </w:r>
      <w:r w:rsidRPr="000F11B9">
        <w:rPr>
          <w:sz w:val="22"/>
          <w:szCs w:val="22"/>
        </w:rPr>
        <w:t>C</w:t>
      </w:r>
      <w:r>
        <w:rPr>
          <w:sz w:val="22"/>
          <w:szCs w:val="22"/>
        </w:rPr>
        <w:t>)</w:t>
      </w:r>
      <w:r w:rsidRPr="000F11B9">
        <w:rPr>
          <w:sz w:val="22"/>
          <w:szCs w:val="22"/>
        </w:rPr>
        <w:t xml:space="preserve"> A multa cominatória tem caráter </w:t>
      </w:r>
      <w:proofErr w:type="spellStart"/>
      <w:r w:rsidRPr="000F11B9">
        <w:rPr>
          <w:sz w:val="22"/>
          <w:szCs w:val="22"/>
        </w:rPr>
        <w:t>intimidativo</w:t>
      </w:r>
      <w:proofErr w:type="spellEnd"/>
      <w:r w:rsidRPr="000F11B9">
        <w:rPr>
          <w:sz w:val="22"/>
          <w:szCs w:val="22"/>
        </w:rPr>
        <w:t>, de modo que o depósito ou pagamento desta não</w:t>
      </w:r>
      <w:r w:rsidR="0057384A">
        <w:rPr>
          <w:sz w:val="22"/>
          <w:szCs w:val="22"/>
        </w:rPr>
        <w:t xml:space="preserve"> </w:t>
      </w:r>
      <w:r w:rsidRPr="000F11B9">
        <w:rPr>
          <w:sz w:val="22"/>
          <w:szCs w:val="22"/>
        </w:rPr>
        <w:t>desobriga o devedor do cumprimento da prestação estabelecida na sentença da ação cominatória.</w:t>
      </w:r>
    </w:p>
    <w:p w:rsidR="000F11B9" w:rsidRPr="000F11B9" w:rsidRDefault="0057384A" w:rsidP="00E3291C">
      <w:pPr>
        <w:autoSpaceDE w:val="0"/>
        <w:autoSpaceDN w:val="0"/>
        <w:adjustRightInd w:val="0"/>
        <w:jc w:val="both"/>
        <w:rPr>
          <w:sz w:val="22"/>
          <w:szCs w:val="22"/>
        </w:rPr>
      </w:pPr>
      <w:r>
        <w:rPr>
          <w:sz w:val="22"/>
          <w:szCs w:val="22"/>
        </w:rPr>
        <w:t>(</w:t>
      </w:r>
      <w:r w:rsidR="000F11B9" w:rsidRPr="000F11B9">
        <w:rPr>
          <w:sz w:val="22"/>
          <w:szCs w:val="22"/>
        </w:rPr>
        <w:t>D</w:t>
      </w:r>
      <w:r>
        <w:rPr>
          <w:sz w:val="22"/>
          <w:szCs w:val="22"/>
        </w:rPr>
        <w:t>)</w:t>
      </w:r>
      <w:r w:rsidR="000F11B9" w:rsidRPr="000F11B9">
        <w:rPr>
          <w:sz w:val="22"/>
          <w:szCs w:val="22"/>
        </w:rPr>
        <w:t xml:space="preserve"> Remição é a renúncia gratuita do crédito.</w:t>
      </w:r>
    </w:p>
    <w:p w:rsidR="0057384A" w:rsidRDefault="0057384A" w:rsidP="00E3291C">
      <w:pPr>
        <w:autoSpaceDE w:val="0"/>
        <w:autoSpaceDN w:val="0"/>
        <w:adjustRightInd w:val="0"/>
        <w:jc w:val="both"/>
        <w:rPr>
          <w:b/>
          <w:bCs/>
          <w:sz w:val="22"/>
          <w:szCs w:val="22"/>
        </w:rPr>
      </w:pPr>
    </w:p>
    <w:p w:rsidR="00983D65" w:rsidRDefault="00983D65" w:rsidP="00E3291C">
      <w:pPr>
        <w:autoSpaceDE w:val="0"/>
        <w:autoSpaceDN w:val="0"/>
        <w:adjustRightInd w:val="0"/>
        <w:jc w:val="both"/>
        <w:rPr>
          <w:b/>
          <w:bCs/>
          <w:sz w:val="22"/>
          <w:szCs w:val="22"/>
        </w:rPr>
      </w:pPr>
    </w:p>
    <w:p w:rsidR="00983D65" w:rsidRDefault="00983D65" w:rsidP="00E3291C">
      <w:pPr>
        <w:autoSpaceDE w:val="0"/>
        <w:autoSpaceDN w:val="0"/>
        <w:adjustRightInd w:val="0"/>
        <w:jc w:val="both"/>
        <w:rPr>
          <w:b/>
          <w:bCs/>
          <w:sz w:val="22"/>
          <w:szCs w:val="22"/>
        </w:rPr>
      </w:pPr>
    </w:p>
    <w:p w:rsidR="00983D65" w:rsidRDefault="00983D65" w:rsidP="00E3291C">
      <w:pPr>
        <w:autoSpaceDE w:val="0"/>
        <w:autoSpaceDN w:val="0"/>
        <w:adjustRightInd w:val="0"/>
        <w:jc w:val="both"/>
        <w:rPr>
          <w:b/>
          <w:bCs/>
          <w:sz w:val="22"/>
          <w:szCs w:val="22"/>
        </w:rPr>
      </w:pPr>
    </w:p>
    <w:p w:rsidR="00983D65" w:rsidRDefault="00983D65" w:rsidP="00E3291C">
      <w:pPr>
        <w:autoSpaceDE w:val="0"/>
        <w:autoSpaceDN w:val="0"/>
        <w:adjustRightInd w:val="0"/>
        <w:jc w:val="both"/>
        <w:rPr>
          <w:b/>
          <w:bCs/>
          <w:sz w:val="22"/>
          <w:szCs w:val="22"/>
        </w:rPr>
      </w:pPr>
    </w:p>
    <w:p w:rsidR="00983D65" w:rsidRDefault="00983D65" w:rsidP="00E3291C">
      <w:pPr>
        <w:autoSpaceDE w:val="0"/>
        <w:autoSpaceDN w:val="0"/>
        <w:adjustRightInd w:val="0"/>
        <w:jc w:val="both"/>
        <w:rPr>
          <w:b/>
          <w:bCs/>
          <w:sz w:val="22"/>
          <w:szCs w:val="22"/>
        </w:rPr>
      </w:pPr>
    </w:p>
    <w:p w:rsidR="00983D65" w:rsidRDefault="00983D65" w:rsidP="00E3291C">
      <w:pPr>
        <w:autoSpaceDE w:val="0"/>
        <w:autoSpaceDN w:val="0"/>
        <w:adjustRightInd w:val="0"/>
        <w:jc w:val="both"/>
        <w:rPr>
          <w:b/>
          <w:bCs/>
          <w:sz w:val="22"/>
          <w:szCs w:val="22"/>
        </w:rPr>
      </w:pPr>
    </w:p>
    <w:p w:rsidR="00983D65" w:rsidRDefault="00983D65" w:rsidP="00E3291C">
      <w:pPr>
        <w:autoSpaceDE w:val="0"/>
        <w:autoSpaceDN w:val="0"/>
        <w:adjustRightInd w:val="0"/>
        <w:jc w:val="both"/>
        <w:rPr>
          <w:b/>
          <w:bCs/>
          <w:sz w:val="22"/>
          <w:szCs w:val="22"/>
        </w:rPr>
      </w:pPr>
    </w:p>
    <w:p w:rsidR="00983D65" w:rsidRDefault="00983D65" w:rsidP="00E3291C">
      <w:pPr>
        <w:autoSpaceDE w:val="0"/>
        <w:autoSpaceDN w:val="0"/>
        <w:adjustRightInd w:val="0"/>
        <w:jc w:val="both"/>
        <w:rPr>
          <w:b/>
          <w:bCs/>
          <w:sz w:val="22"/>
          <w:szCs w:val="22"/>
        </w:rPr>
      </w:pPr>
    </w:p>
    <w:p w:rsidR="00983D65" w:rsidRDefault="00983D65" w:rsidP="00E3291C">
      <w:pPr>
        <w:autoSpaceDE w:val="0"/>
        <w:autoSpaceDN w:val="0"/>
        <w:adjustRightInd w:val="0"/>
        <w:jc w:val="both"/>
        <w:rPr>
          <w:b/>
          <w:bCs/>
          <w:sz w:val="22"/>
          <w:szCs w:val="22"/>
        </w:rPr>
      </w:pPr>
    </w:p>
    <w:p w:rsidR="00983D65" w:rsidRDefault="00983D65" w:rsidP="00E3291C">
      <w:pPr>
        <w:autoSpaceDE w:val="0"/>
        <w:autoSpaceDN w:val="0"/>
        <w:adjustRightInd w:val="0"/>
        <w:jc w:val="both"/>
        <w:rPr>
          <w:b/>
          <w:bCs/>
          <w:sz w:val="22"/>
          <w:szCs w:val="22"/>
        </w:rPr>
      </w:pPr>
    </w:p>
    <w:p w:rsidR="00983D65" w:rsidRDefault="00983D65" w:rsidP="00E3291C">
      <w:pPr>
        <w:autoSpaceDE w:val="0"/>
        <w:autoSpaceDN w:val="0"/>
        <w:adjustRightInd w:val="0"/>
        <w:jc w:val="both"/>
        <w:rPr>
          <w:b/>
          <w:bCs/>
          <w:sz w:val="22"/>
          <w:szCs w:val="22"/>
        </w:rPr>
      </w:pPr>
    </w:p>
    <w:p w:rsidR="00983D65" w:rsidRDefault="00983D65" w:rsidP="00E3291C">
      <w:pPr>
        <w:autoSpaceDE w:val="0"/>
        <w:autoSpaceDN w:val="0"/>
        <w:adjustRightInd w:val="0"/>
        <w:jc w:val="both"/>
        <w:rPr>
          <w:b/>
          <w:bCs/>
          <w:sz w:val="22"/>
          <w:szCs w:val="22"/>
        </w:rPr>
      </w:pPr>
    </w:p>
    <w:p w:rsidR="00983D65" w:rsidRDefault="00983D65" w:rsidP="00E3291C">
      <w:pPr>
        <w:autoSpaceDE w:val="0"/>
        <w:autoSpaceDN w:val="0"/>
        <w:adjustRightInd w:val="0"/>
        <w:jc w:val="both"/>
        <w:rPr>
          <w:b/>
          <w:bCs/>
          <w:sz w:val="22"/>
          <w:szCs w:val="22"/>
        </w:rPr>
      </w:pPr>
    </w:p>
    <w:p w:rsidR="00983D65" w:rsidRDefault="00983D65" w:rsidP="00E3291C">
      <w:pPr>
        <w:autoSpaceDE w:val="0"/>
        <w:autoSpaceDN w:val="0"/>
        <w:adjustRightInd w:val="0"/>
        <w:jc w:val="both"/>
        <w:rPr>
          <w:b/>
          <w:bCs/>
          <w:sz w:val="22"/>
          <w:szCs w:val="22"/>
        </w:rPr>
      </w:pPr>
    </w:p>
    <w:p w:rsidR="000F11B9" w:rsidRDefault="000F11B9" w:rsidP="00E3291C">
      <w:pPr>
        <w:autoSpaceDE w:val="0"/>
        <w:autoSpaceDN w:val="0"/>
        <w:adjustRightInd w:val="0"/>
        <w:jc w:val="both"/>
        <w:rPr>
          <w:b/>
          <w:bCs/>
          <w:sz w:val="22"/>
          <w:szCs w:val="22"/>
        </w:rPr>
      </w:pPr>
      <w:r w:rsidRPr="000F11B9">
        <w:rPr>
          <w:b/>
          <w:bCs/>
          <w:sz w:val="22"/>
          <w:szCs w:val="22"/>
        </w:rPr>
        <w:lastRenderedPageBreak/>
        <w:t>5</w:t>
      </w:r>
      <w:r w:rsidR="0057384A">
        <w:rPr>
          <w:b/>
          <w:bCs/>
          <w:sz w:val="22"/>
          <w:szCs w:val="22"/>
        </w:rPr>
        <w:t>0</w:t>
      </w:r>
      <w:r w:rsidRPr="000F11B9">
        <w:rPr>
          <w:b/>
          <w:bCs/>
          <w:sz w:val="22"/>
          <w:szCs w:val="22"/>
        </w:rPr>
        <w:t>.  Acerca dos contratos regidos pelo Código Civil, assinale a opção</w:t>
      </w:r>
      <w:r w:rsidR="0057384A">
        <w:rPr>
          <w:b/>
          <w:bCs/>
          <w:sz w:val="22"/>
          <w:szCs w:val="22"/>
        </w:rPr>
        <w:t xml:space="preserve"> </w:t>
      </w:r>
      <w:r w:rsidRPr="000F11B9">
        <w:rPr>
          <w:b/>
          <w:bCs/>
          <w:sz w:val="22"/>
          <w:szCs w:val="22"/>
        </w:rPr>
        <w:t>correta.</w:t>
      </w:r>
    </w:p>
    <w:p w:rsidR="0057384A" w:rsidRPr="000F11B9" w:rsidRDefault="0057384A" w:rsidP="00E3291C">
      <w:pPr>
        <w:autoSpaceDE w:val="0"/>
        <w:autoSpaceDN w:val="0"/>
        <w:adjustRightInd w:val="0"/>
        <w:jc w:val="both"/>
        <w:rPr>
          <w:b/>
          <w:bCs/>
          <w:sz w:val="22"/>
          <w:szCs w:val="22"/>
        </w:rPr>
      </w:pPr>
    </w:p>
    <w:p w:rsidR="000F11B9" w:rsidRPr="000F11B9" w:rsidRDefault="0057384A" w:rsidP="00E3291C">
      <w:pPr>
        <w:autoSpaceDE w:val="0"/>
        <w:autoSpaceDN w:val="0"/>
        <w:adjustRightInd w:val="0"/>
        <w:jc w:val="both"/>
        <w:rPr>
          <w:sz w:val="22"/>
          <w:szCs w:val="22"/>
        </w:rPr>
      </w:pPr>
      <w:r>
        <w:rPr>
          <w:sz w:val="22"/>
          <w:szCs w:val="22"/>
        </w:rPr>
        <w:t>(</w:t>
      </w:r>
      <w:r w:rsidR="000F11B9" w:rsidRPr="000F11B9">
        <w:rPr>
          <w:sz w:val="22"/>
          <w:szCs w:val="22"/>
        </w:rPr>
        <w:t>A</w:t>
      </w:r>
      <w:r>
        <w:rPr>
          <w:sz w:val="22"/>
          <w:szCs w:val="22"/>
        </w:rPr>
        <w:t>)</w:t>
      </w:r>
      <w:r w:rsidR="000F11B9" w:rsidRPr="000F11B9">
        <w:rPr>
          <w:sz w:val="22"/>
          <w:szCs w:val="22"/>
        </w:rPr>
        <w:t xml:space="preserve"> O contrato de compra e venda deve conter cláusula que estipule o preço do bem ou o modo de</w:t>
      </w:r>
      <w:r>
        <w:rPr>
          <w:sz w:val="22"/>
          <w:szCs w:val="22"/>
        </w:rPr>
        <w:t xml:space="preserve"> </w:t>
      </w:r>
      <w:r w:rsidR="000F11B9" w:rsidRPr="000F11B9">
        <w:rPr>
          <w:sz w:val="22"/>
          <w:szCs w:val="22"/>
        </w:rPr>
        <w:t>determiná-lo. Esse preço pode ser fixado de acordo com o tabelamento o</w:t>
      </w:r>
      <w:r>
        <w:rPr>
          <w:sz w:val="22"/>
          <w:szCs w:val="22"/>
        </w:rPr>
        <w:t xml:space="preserve">ficial, estipulado por terceiro </w:t>
      </w:r>
      <w:r w:rsidR="000F11B9" w:rsidRPr="000F11B9">
        <w:rPr>
          <w:sz w:val="22"/>
          <w:szCs w:val="22"/>
        </w:rPr>
        <w:t>ou por qualquer um dos contratantes.</w:t>
      </w:r>
    </w:p>
    <w:p w:rsidR="000F11B9" w:rsidRPr="000F11B9" w:rsidRDefault="0057384A" w:rsidP="00E3291C">
      <w:pPr>
        <w:autoSpaceDE w:val="0"/>
        <w:autoSpaceDN w:val="0"/>
        <w:adjustRightInd w:val="0"/>
        <w:jc w:val="both"/>
        <w:rPr>
          <w:sz w:val="22"/>
          <w:szCs w:val="22"/>
        </w:rPr>
      </w:pPr>
      <w:r>
        <w:rPr>
          <w:sz w:val="22"/>
          <w:szCs w:val="22"/>
        </w:rPr>
        <w:t>(</w:t>
      </w:r>
      <w:r w:rsidR="000F11B9" w:rsidRPr="000F11B9">
        <w:rPr>
          <w:sz w:val="22"/>
          <w:szCs w:val="22"/>
        </w:rPr>
        <w:t>B</w:t>
      </w:r>
      <w:r>
        <w:rPr>
          <w:sz w:val="22"/>
          <w:szCs w:val="22"/>
        </w:rPr>
        <w:t>)</w:t>
      </w:r>
      <w:r w:rsidR="000F11B9" w:rsidRPr="000F11B9">
        <w:rPr>
          <w:sz w:val="22"/>
          <w:szCs w:val="22"/>
        </w:rPr>
        <w:t xml:space="preserve"> O objeto do contrato de fiança é uma obrigação assumida em outro contrato do qual é acessório,</w:t>
      </w:r>
      <w:r>
        <w:rPr>
          <w:sz w:val="22"/>
          <w:szCs w:val="22"/>
        </w:rPr>
        <w:t xml:space="preserve"> </w:t>
      </w:r>
      <w:r w:rsidR="000F11B9" w:rsidRPr="000F11B9">
        <w:rPr>
          <w:sz w:val="22"/>
          <w:szCs w:val="22"/>
        </w:rPr>
        <w:t>servindo-lhe, ainda, de garantia. Por isso, a responsabilidade do fiado</w:t>
      </w:r>
      <w:r>
        <w:rPr>
          <w:sz w:val="22"/>
          <w:szCs w:val="22"/>
        </w:rPr>
        <w:t xml:space="preserve">r deve corresponder ao valor da </w:t>
      </w:r>
      <w:r w:rsidR="000F11B9" w:rsidRPr="000F11B9">
        <w:rPr>
          <w:sz w:val="22"/>
          <w:szCs w:val="22"/>
        </w:rPr>
        <w:t>dívida garantida, não podendo ser em valor superior, inferior ou com mais ônus do qu</w:t>
      </w:r>
      <w:r>
        <w:rPr>
          <w:sz w:val="22"/>
          <w:szCs w:val="22"/>
        </w:rPr>
        <w:t xml:space="preserve">e aqueles </w:t>
      </w:r>
      <w:r w:rsidR="000F11B9" w:rsidRPr="000F11B9">
        <w:rPr>
          <w:sz w:val="22"/>
          <w:szCs w:val="22"/>
        </w:rPr>
        <w:t>estabelecidos na obrigação principal.</w:t>
      </w:r>
    </w:p>
    <w:p w:rsidR="000F11B9" w:rsidRPr="000F11B9" w:rsidRDefault="0057384A" w:rsidP="00E3291C">
      <w:pPr>
        <w:autoSpaceDE w:val="0"/>
        <w:autoSpaceDN w:val="0"/>
        <w:adjustRightInd w:val="0"/>
        <w:jc w:val="both"/>
        <w:rPr>
          <w:sz w:val="22"/>
          <w:szCs w:val="22"/>
        </w:rPr>
      </w:pPr>
      <w:r>
        <w:rPr>
          <w:sz w:val="22"/>
          <w:szCs w:val="22"/>
        </w:rPr>
        <w:t>(</w:t>
      </w:r>
      <w:r w:rsidR="000F11B9" w:rsidRPr="000F11B9">
        <w:rPr>
          <w:sz w:val="22"/>
          <w:szCs w:val="22"/>
        </w:rPr>
        <w:t>C</w:t>
      </w:r>
      <w:r>
        <w:rPr>
          <w:sz w:val="22"/>
          <w:szCs w:val="22"/>
        </w:rPr>
        <w:t>)</w:t>
      </w:r>
      <w:r w:rsidR="000F11B9" w:rsidRPr="000F11B9">
        <w:rPr>
          <w:sz w:val="22"/>
          <w:szCs w:val="22"/>
        </w:rPr>
        <w:t xml:space="preserve"> No contrato bilateral com cláusula resolutiva expressa, no qual os contratantes assumam que as</w:t>
      </w:r>
      <w:r>
        <w:rPr>
          <w:sz w:val="22"/>
          <w:szCs w:val="22"/>
        </w:rPr>
        <w:t xml:space="preserve"> </w:t>
      </w:r>
      <w:r w:rsidR="000F11B9" w:rsidRPr="000F11B9">
        <w:rPr>
          <w:sz w:val="22"/>
          <w:szCs w:val="22"/>
        </w:rPr>
        <w:t>obrigações autônomas devem ser cumpridas sucessivamente</w:t>
      </w:r>
      <w:r>
        <w:rPr>
          <w:sz w:val="22"/>
          <w:szCs w:val="22"/>
        </w:rPr>
        <w:t xml:space="preserve">, se uma das partes não cumprir </w:t>
      </w:r>
      <w:r w:rsidR="000F11B9" w:rsidRPr="000F11B9">
        <w:rPr>
          <w:sz w:val="22"/>
          <w:szCs w:val="22"/>
        </w:rPr>
        <w:t>espontaneamente a sua prestação, o contratante prejudicado poderá c</w:t>
      </w:r>
      <w:r>
        <w:rPr>
          <w:sz w:val="22"/>
          <w:szCs w:val="22"/>
        </w:rPr>
        <w:t xml:space="preserve">onsiderar o contrato resolvido, </w:t>
      </w:r>
      <w:r w:rsidR="000F11B9" w:rsidRPr="000F11B9">
        <w:rPr>
          <w:sz w:val="22"/>
          <w:szCs w:val="22"/>
        </w:rPr>
        <w:t>alegando a exceção do contrato não cumprido.</w:t>
      </w:r>
    </w:p>
    <w:p w:rsidR="000F11B9" w:rsidRDefault="0057384A" w:rsidP="00E3291C">
      <w:pPr>
        <w:autoSpaceDE w:val="0"/>
        <w:autoSpaceDN w:val="0"/>
        <w:adjustRightInd w:val="0"/>
        <w:jc w:val="both"/>
        <w:rPr>
          <w:sz w:val="22"/>
          <w:szCs w:val="22"/>
        </w:rPr>
      </w:pPr>
      <w:r>
        <w:rPr>
          <w:sz w:val="22"/>
          <w:szCs w:val="22"/>
        </w:rPr>
        <w:t>(</w:t>
      </w:r>
      <w:r w:rsidR="000F11B9" w:rsidRPr="000F11B9">
        <w:rPr>
          <w:sz w:val="22"/>
          <w:szCs w:val="22"/>
        </w:rPr>
        <w:t>D</w:t>
      </w:r>
      <w:r>
        <w:rPr>
          <w:sz w:val="22"/>
          <w:szCs w:val="22"/>
        </w:rPr>
        <w:t>)</w:t>
      </w:r>
      <w:r w:rsidR="000F11B9" w:rsidRPr="000F11B9">
        <w:rPr>
          <w:sz w:val="22"/>
          <w:szCs w:val="22"/>
        </w:rPr>
        <w:t xml:space="preserve"> No contrato de seguro de coisa, a indenização securitária deve ser feita em dinheiro, salvo se</w:t>
      </w:r>
      <w:r>
        <w:rPr>
          <w:sz w:val="22"/>
          <w:szCs w:val="22"/>
        </w:rPr>
        <w:t xml:space="preserve"> </w:t>
      </w:r>
      <w:r w:rsidR="000F11B9" w:rsidRPr="000F11B9">
        <w:rPr>
          <w:sz w:val="22"/>
          <w:szCs w:val="22"/>
        </w:rPr>
        <w:t>convencionada pelos contratantes a recomposição ou a substituição da coisa.</w:t>
      </w:r>
    </w:p>
    <w:p w:rsidR="0057384A" w:rsidRDefault="0057384A" w:rsidP="00E3291C">
      <w:pPr>
        <w:autoSpaceDE w:val="0"/>
        <w:autoSpaceDN w:val="0"/>
        <w:adjustRightInd w:val="0"/>
        <w:jc w:val="both"/>
        <w:rPr>
          <w:color w:val="000000"/>
          <w:sz w:val="22"/>
          <w:szCs w:val="22"/>
        </w:rPr>
      </w:pPr>
    </w:p>
    <w:p w:rsidR="000F11B9" w:rsidRDefault="0057384A" w:rsidP="00E3291C">
      <w:pPr>
        <w:autoSpaceDE w:val="0"/>
        <w:autoSpaceDN w:val="0"/>
        <w:adjustRightInd w:val="0"/>
        <w:jc w:val="both"/>
        <w:rPr>
          <w:b/>
          <w:color w:val="000000"/>
          <w:sz w:val="22"/>
          <w:szCs w:val="22"/>
        </w:rPr>
      </w:pPr>
      <w:r>
        <w:rPr>
          <w:b/>
          <w:color w:val="000000"/>
          <w:sz w:val="22"/>
          <w:szCs w:val="22"/>
        </w:rPr>
        <w:t>5</w:t>
      </w:r>
      <w:r w:rsidR="000F11B9" w:rsidRPr="0057384A">
        <w:rPr>
          <w:b/>
          <w:color w:val="000000"/>
          <w:sz w:val="22"/>
          <w:szCs w:val="22"/>
        </w:rPr>
        <w:t>1</w:t>
      </w:r>
      <w:r>
        <w:rPr>
          <w:b/>
          <w:color w:val="000000"/>
          <w:sz w:val="22"/>
          <w:szCs w:val="22"/>
        </w:rPr>
        <w:t>.</w:t>
      </w:r>
      <w:r w:rsidR="000F11B9" w:rsidRPr="0057384A">
        <w:rPr>
          <w:b/>
          <w:color w:val="000000"/>
          <w:sz w:val="22"/>
          <w:szCs w:val="22"/>
        </w:rPr>
        <w:t xml:space="preserve"> No processo civil, cabe ao Ministério Público oficiar</w:t>
      </w:r>
      <w:r>
        <w:rPr>
          <w:b/>
          <w:color w:val="000000"/>
          <w:sz w:val="22"/>
          <w:szCs w:val="22"/>
        </w:rPr>
        <w:t xml:space="preserve"> </w:t>
      </w:r>
      <w:r w:rsidR="000F11B9" w:rsidRPr="0057384A">
        <w:rPr>
          <w:b/>
          <w:color w:val="000000"/>
          <w:sz w:val="22"/>
          <w:szCs w:val="22"/>
        </w:rPr>
        <w:t>obrigatoriamente,</w:t>
      </w:r>
    </w:p>
    <w:p w:rsidR="0057384A" w:rsidRPr="0057384A" w:rsidRDefault="0057384A" w:rsidP="00E3291C">
      <w:pPr>
        <w:autoSpaceDE w:val="0"/>
        <w:autoSpaceDN w:val="0"/>
        <w:adjustRightInd w:val="0"/>
        <w:jc w:val="both"/>
        <w:rPr>
          <w:b/>
          <w:color w:val="000000"/>
          <w:sz w:val="22"/>
          <w:szCs w:val="22"/>
        </w:rPr>
      </w:pPr>
    </w:p>
    <w:p w:rsidR="000F11B9" w:rsidRPr="000F11B9" w:rsidRDefault="0057384A" w:rsidP="00E3291C">
      <w:pPr>
        <w:autoSpaceDE w:val="0"/>
        <w:autoSpaceDN w:val="0"/>
        <w:adjustRightInd w:val="0"/>
        <w:jc w:val="both"/>
        <w:rPr>
          <w:color w:val="000000"/>
          <w:sz w:val="22"/>
          <w:szCs w:val="22"/>
        </w:rPr>
      </w:pPr>
      <w:r>
        <w:rPr>
          <w:color w:val="000000"/>
          <w:sz w:val="22"/>
          <w:szCs w:val="22"/>
        </w:rPr>
        <w:t>(</w:t>
      </w:r>
      <w:r w:rsidR="000F11B9" w:rsidRPr="000F11B9">
        <w:rPr>
          <w:color w:val="000000"/>
          <w:sz w:val="22"/>
          <w:szCs w:val="22"/>
        </w:rPr>
        <w:t>A</w:t>
      </w:r>
      <w:r>
        <w:rPr>
          <w:color w:val="000000"/>
          <w:sz w:val="22"/>
          <w:szCs w:val="22"/>
        </w:rPr>
        <w:t>)</w:t>
      </w:r>
      <w:r w:rsidR="000F11B9" w:rsidRPr="000F11B9">
        <w:rPr>
          <w:color w:val="000000"/>
          <w:sz w:val="22"/>
          <w:szCs w:val="22"/>
        </w:rPr>
        <w:t xml:space="preserve"> nas causas concernentes ao estado das pessoas, pátrio poder,</w:t>
      </w:r>
      <w:r>
        <w:rPr>
          <w:color w:val="000000"/>
          <w:sz w:val="22"/>
          <w:szCs w:val="22"/>
        </w:rPr>
        <w:t xml:space="preserve"> </w:t>
      </w:r>
      <w:r w:rsidR="000F11B9" w:rsidRPr="000F11B9">
        <w:rPr>
          <w:color w:val="000000"/>
          <w:sz w:val="22"/>
          <w:szCs w:val="22"/>
        </w:rPr>
        <w:t>tutela, curatela, interdição, ca</w:t>
      </w:r>
      <w:r>
        <w:rPr>
          <w:color w:val="000000"/>
          <w:sz w:val="22"/>
          <w:szCs w:val="22"/>
        </w:rPr>
        <w:t xml:space="preserve">samento, declaração de ausência </w:t>
      </w:r>
      <w:r w:rsidR="000F11B9" w:rsidRPr="000F11B9">
        <w:rPr>
          <w:color w:val="000000"/>
          <w:sz w:val="22"/>
          <w:szCs w:val="22"/>
        </w:rPr>
        <w:t>e disposições de última vontade.</w:t>
      </w:r>
    </w:p>
    <w:p w:rsidR="000F11B9" w:rsidRPr="000F11B9" w:rsidRDefault="0057384A" w:rsidP="00E3291C">
      <w:pPr>
        <w:autoSpaceDE w:val="0"/>
        <w:autoSpaceDN w:val="0"/>
        <w:adjustRightInd w:val="0"/>
        <w:jc w:val="both"/>
        <w:rPr>
          <w:color w:val="000000"/>
          <w:sz w:val="22"/>
          <w:szCs w:val="22"/>
        </w:rPr>
      </w:pPr>
      <w:r>
        <w:rPr>
          <w:color w:val="000000"/>
          <w:sz w:val="22"/>
          <w:szCs w:val="22"/>
        </w:rPr>
        <w:t>(</w:t>
      </w:r>
      <w:r w:rsidR="000F11B9" w:rsidRPr="000F11B9">
        <w:rPr>
          <w:color w:val="000000"/>
          <w:sz w:val="22"/>
          <w:szCs w:val="22"/>
        </w:rPr>
        <w:t>B</w:t>
      </w:r>
      <w:r>
        <w:rPr>
          <w:color w:val="000000"/>
          <w:sz w:val="22"/>
          <w:szCs w:val="22"/>
        </w:rPr>
        <w:t>)</w:t>
      </w:r>
      <w:r w:rsidR="000F11B9" w:rsidRPr="000F11B9">
        <w:rPr>
          <w:color w:val="000000"/>
          <w:sz w:val="22"/>
          <w:szCs w:val="22"/>
        </w:rPr>
        <w:t xml:space="preserve"> nas ações relativas à locação de imóveis residenciais urbanos,</w:t>
      </w:r>
      <w:r>
        <w:rPr>
          <w:color w:val="000000"/>
          <w:sz w:val="22"/>
          <w:szCs w:val="22"/>
        </w:rPr>
        <w:t xml:space="preserve"> </w:t>
      </w:r>
      <w:r w:rsidR="000F11B9" w:rsidRPr="000F11B9">
        <w:rPr>
          <w:color w:val="000000"/>
          <w:sz w:val="22"/>
          <w:szCs w:val="22"/>
        </w:rPr>
        <w:t>ind</w:t>
      </w:r>
      <w:r>
        <w:rPr>
          <w:color w:val="000000"/>
          <w:sz w:val="22"/>
          <w:szCs w:val="22"/>
        </w:rPr>
        <w:t xml:space="preserve">ependentemente da qualidade das </w:t>
      </w:r>
      <w:r w:rsidRPr="000F11B9">
        <w:rPr>
          <w:color w:val="000000"/>
          <w:sz w:val="22"/>
          <w:szCs w:val="22"/>
        </w:rPr>
        <w:t xml:space="preserve">partes. </w:t>
      </w:r>
      <w:r w:rsidR="000F11B9" w:rsidRPr="000F11B9">
        <w:rPr>
          <w:color w:val="000000"/>
          <w:sz w:val="22"/>
          <w:szCs w:val="22"/>
        </w:rPr>
        <w:t>XXX</w:t>
      </w:r>
    </w:p>
    <w:p w:rsidR="000F11B9" w:rsidRPr="000F11B9" w:rsidRDefault="0057384A" w:rsidP="00E3291C">
      <w:pPr>
        <w:autoSpaceDE w:val="0"/>
        <w:autoSpaceDN w:val="0"/>
        <w:adjustRightInd w:val="0"/>
        <w:jc w:val="both"/>
        <w:rPr>
          <w:color w:val="000000"/>
          <w:sz w:val="22"/>
          <w:szCs w:val="22"/>
        </w:rPr>
      </w:pPr>
      <w:r>
        <w:rPr>
          <w:color w:val="000000"/>
          <w:sz w:val="22"/>
          <w:szCs w:val="22"/>
        </w:rPr>
        <w:t>(</w:t>
      </w:r>
      <w:r w:rsidR="000F11B9" w:rsidRPr="000F11B9">
        <w:rPr>
          <w:color w:val="000000"/>
          <w:sz w:val="22"/>
          <w:szCs w:val="22"/>
        </w:rPr>
        <w:t>C</w:t>
      </w:r>
      <w:r>
        <w:rPr>
          <w:color w:val="000000"/>
          <w:sz w:val="22"/>
          <w:szCs w:val="22"/>
        </w:rPr>
        <w:t>)</w:t>
      </w:r>
      <w:r w:rsidR="000F11B9" w:rsidRPr="000F11B9">
        <w:rPr>
          <w:color w:val="000000"/>
          <w:sz w:val="22"/>
          <w:szCs w:val="22"/>
        </w:rPr>
        <w:t xml:space="preserve"> nas ações populares, nas ações civis públicas e em quaisquer</w:t>
      </w:r>
      <w:r>
        <w:rPr>
          <w:color w:val="000000"/>
          <w:sz w:val="22"/>
          <w:szCs w:val="22"/>
        </w:rPr>
        <w:t xml:space="preserve"> </w:t>
      </w:r>
      <w:r w:rsidR="000F11B9" w:rsidRPr="000F11B9">
        <w:rPr>
          <w:color w:val="000000"/>
          <w:sz w:val="22"/>
          <w:szCs w:val="22"/>
        </w:rPr>
        <w:t xml:space="preserve">processos de inventário causa </w:t>
      </w:r>
      <w:proofErr w:type="spellStart"/>
      <w:r w:rsidR="000F11B9" w:rsidRPr="000F11B9">
        <w:rPr>
          <w:color w:val="000000"/>
          <w:sz w:val="22"/>
          <w:szCs w:val="22"/>
        </w:rPr>
        <w:t>mortis</w:t>
      </w:r>
      <w:proofErr w:type="spellEnd"/>
      <w:r w:rsidR="000F11B9" w:rsidRPr="000F11B9">
        <w:rPr>
          <w:color w:val="000000"/>
          <w:sz w:val="22"/>
          <w:szCs w:val="22"/>
        </w:rPr>
        <w:t>.</w:t>
      </w:r>
    </w:p>
    <w:p w:rsidR="000F11B9" w:rsidRPr="000F11B9" w:rsidRDefault="0057384A" w:rsidP="00E3291C">
      <w:pPr>
        <w:autoSpaceDE w:val="0"/>
        <w:autoSpaceDN w:val="0"/>
        <w:adjustRightInd w:val="0"/>
        <w:jc w:val="both"/>
        <w:rPr>
          <w:color w:val="000000"/>
          <w:sz w:val="22"/>
          <w:szCs w:val="22"/>
        </w:rPr>
      </w:pPr>
      <w:r>
        <w:rPr>
          <w:color w:val="000000"/>
          <w:sz w:val="22"/>
          <w:szCs w:val="22"/>
        </w:rPr>
        <w:t>(</w:t>
      </w:r>
      <w:r w:rsidR="000F11B9" w:rsidRPr="000F11B9">
        <w:rPr>
          <w:color w:val="000000"/>
          <w:sz w:val="22"/>
          <w:szCs w:val="22"/>
        </w:rPr>
        <w:t>D</w:t>
      </w:r>
      <w:r>
        <w:rPr>
          <w:color w:val="000000"/>
          <w:sz w:val="22"/>
          <w:szCs w:val="22"/>
        </w:rPr>
        <w:t>)</w:t>
      </w:r>
      <w:r w:rsidR="000F11B9" w:rsidRPr="000F11B9">
        <w:rPr>
          <w:color w:val="000000"/>
          <w:sz w:val="22"/>
          <w:szCs w:val="22"/>
        </w:rPr>
        <w:t xml:space="preserve"> em quaisquer processos nos quais o juiz reputar conveniente</w:t>
      </w:r>
      <w:r>
        <w:rPr>
          <w:color w:val="000000"/>
          <w:sz w:val="22"/>
          <w:szCs w:val="22"/>
        </w:rPr>
        <w:t xml:space="preserve"> </w:t>
      </w:r>
      <w:r w:rsidR="000F11B9" w:rsidRPr="000F11B9">
        <w:rPr>
          <w:color w:val="000000"/>
          <w:sz w:val="22"/>
          <w:szCs w:val="22"/>
        </w:rPr>
        <w:t>a intervenção do Ministério Público, na condição de fiscal da</w:t>
      </w:r>
      <w:r>
        <w:rPr>
          <w:color w:val="000000"/>
          <w:sz w:val="22"/>
          <w:szCs w:val="22"/>
        </w:rPr>
        <w:t xml:space="preserve"> </w:t>
      </w:r>
      <w:r w:rsidR="000F11B9" w:rsidRPr="000F11B9">
        <w:rPr>
          <w:color w:val="000000"/>
          <w:sz w:val="22"/>
          <w:szCs w:val="22"/>
        </w:rPr>
        <w:t>lei.</w:t>
      </w:r>
    </w:p>
    <w:p w:rsidR="000F11B9" w:rsidRPr="000F11B9" w:rsidRDefault="000F11B9" w:rsidP="00E3291C">
      <w:pPr>
        <w:autoSpaceDE w:val="0"/>
        <w:autoSpaceDN w:val="0"/>
        <w:adjustRightInd w:val="0"/>
        <w:jc w:val="both"/>
        <w:rPr>
          <w:color w:val="000000"/>
          <w:sz w:val="22"/>
          <w:szCs w:val="22"/>
        </w:rPr>
      </w:pPr>
      <w:r w:rsidRPr="000F11B9">
        <w:rPr>
          <w:color w:val="FFFFFF"/>
          <w:sz w:val="22"/>
          <w:szCs w:val="22"/>
        </w:rPr>
        <w:t>QUES</w:t>
      </w:r>
      <w:r w:rsidRPr="000F11B9">
        <w:rPr>
          <w:color w:val="000000"/>
          <w:sz w:val="22"/>
          <w:szCs w:val="22"/>
        </w:rPr>
        <w:t xml:space="preserve"> </w:t>
      </w:r>
    </w:p>
    <w:p w:rsidR="000F11B9" w:rsidRPr="00730E72" w:rsidRDefault="0057384A" w:rsidP="00E3291C">
      <w:pPr>
        <w:autoSpaceDE w:val="0"/>
        <w:autoSpaceDN w:val="0"/>
        <w:adjustRightInd w:val="0"/>
        <w:jc w:val="both"/>
        <w:rPr>
          <w:color w:val="FFFFFF"/>
          <w:sz w:val="22"/>
          <w:szCs w:val="22"/>
        </w:rPr>
      </w:pPr>
      <w:r>
        <w:rPr>
          <w:b/>
          <w:color w:val="000000"/>
          <w:sz w:val="22"/>
          <w:szCs w:val="22"/>
        </w:rPr>
        <w:t>5</w:t>
      </w:r>
      <w:r w:rsidR="000F11B9" w:rsidRPr="0057384A">
        <w:rPr>
          <w:b/>
          <w:color w:val="000000"/>
          <w:sz w:val="22"/>
          <w:szCs w:val="22"/>
        </w:rPr>
        <w:t>2</w:t>
      </w:r>
      <w:r>
        <w:rPr>
          <w:b/>
          <w:color w:val="000000"/>
          <w:sz w:val="22"/>
          <w:szCs w:val="22"/>
        </w:rPr>
        <w:t>.</w:t>
      </w:r>
      <w:r w:rsidR="000F11B9" w:rsidRPr="0057384A">
        <w:rPr>
          <w:b/>
          <w:color w:val="000000"/>
          <w:sz w:val="22"/>
          <w:szCs w:val="22"/>
        </w:rPr>
        <w:t xml:space="preserve"> A respeito das partes e dos procuradores</w:t>
      </w:r>
      <w:r w:rsidRPr="0057384A">
        <w:rPr>
          <w:b/>
          <w:color w:val="000000"/>
          <w:sz w:val="22"/>
          <w:szCs w:val="22"/>
        </w:rPr>
        <w:t>, assinale</w:t>
      </w:r>
      <w:r w:rsidR="000F11B9" w:rsidRPr="0057384A">
        <w:rPr>
          <w:b/>
          <w:color w:val="000000"/>
          <w:sz w:val="22"/>
          <w:szCs w:val="22"/>
        </w:rPr>
        <w:t xml:space="preserve"> a opção</w:t>
      </w:r>
      <w:r w:rsidRPr="0057384A">
        <w:rPr>
          <w:b/>
          <w:color w:val="000000"/>
          <w:sz w:val="22"/>
          <w:szCs w:val="22"/>
        </w:rPr>
        <w:t xml:space="preserve"> </w:t>
      </w:r>
      <w:r w:rsidR="000F11B9" w:rsidRPr="0057384A">
        <w:rPr>
          <w:b/>
          <w:color w:val="000000"/>
          <w:sz w:val="22"/>
          <w:szCs w:val="22"/>
        </w:rPr>
        <w:t>correta.</w:t>
      </w:r>
    </w:p>
    <w:p w:rsidR="0057384A" w:rsidRPr="0057384A" w:rsidRDefault="0057384A" w:rsidP="00E3291C">
      <w:pPr>
        <w:autoSpaceDE w:val="0"/>
        <w:autoSpaceDN w:val="0"/>
        <w:adjustRightInd w:val="0"/>
        <w:jc w:val="both"/>
        <w:rPr>
          <w:b/>
          <w:color w:val="000000"/>
          <w:sz w:val="22"/>
          <w:szCs w:val="22"/>
        </w:rPr>
      </w:pPr>
    </w:p>
    <w:p w:rsidR="000F11B9" w:rsidRPr="000F11B9" w:rsidRDefault="0057384A" w:rsidP="00E3291C">
      <w:pPr>
        <w:autoSpaceDE w:val="0"/>
        <w:autoSpaceDN w:val="0"/>
        <w:adjustRightInd w:val="0"/>
        <w:jc w:val="both"/>
        <w:rPr>
          <w:color w:val="000000"/>
          <w:sz w:val="22"/>
          <w:szCs w:val="22"/>
        </w:rPr>
      </w:pPr>
      <w:r>
        <w:rPr>
          <w:color w:val="000000"/>
          <w:sz w:val="22"/>
          <w:szCs w:val="22"/>
        </w:rPr>
        <w:t>(</w:t>
      </w:r>
      <w:r w:rsidR="000F11B9" w:rsidRPr="000F11B9">
        <w:rPr>
          <w:color w:val="000000"/>
          <w:sz w:val="22"/>
          <w:szCs w:val="22"/>
        </w:rPr>
        <w:t>A</w:t>
      </w:r>
      <w:r>
        <w:rPr>
          <w:color w:val="000000"/>
          <w:sz w:val="22"/>
          <w:szCs w:val="22"/>
        </w:rPr>
        <w:t>)</w:t>
      </w:r>
      <w:r w:rsidR="000F11B9" w:rsidRPr="000F11B9">
        <w:rPr>
          <w:color w:val="000000"/>
          <w:sz w:val="22"/>
          <w:szCs w:val="22"/>
        </w:rPr>
        <w:t xml:space="preserve"> Ao réu preso, ainda que tenha sido citado pessoalmente,deve ser nome</w:t>
      </w:r>
      <w:r>
        <w:rPr>
          <w:color w:val="000000"/>
          <w:sz w:val="22"/>
          <w:szCs w:val="22"/>
        </w:rPr>
        <w:t xml:space="preserve">ado curador especial, que tem a </w:t>
      </w:r>
      <w:r w:rsidR="000F11B9" w:rsidRPr="000F11B9">
        <w:rPr>
          <w:color w:val="000000"/>
          <w:sz w:val="22"/>
          <w:szCs w:val="22"/>
        </w:rPr>
        <w:t>incumbência de cont</w:t>
      </w:r>
      <w:r>
        <w:rPr>
          <w:color w:val="000000"/>
          <w:sz w:val="22"/>
          <w:szCs w:val="22"/>
        </w:rPr>
        <w:t xml:space="preserve">estar o feito, sendo-lhe vedado </w:t>
      </w:r>
      <w:r w:rsidR="000F11B9" w:rsidRPr="000F11B9">
        <w:rPr>
          <w:color w:val="000000"/>
          <w:sz w:val="22"/>
          <w:szCs w:val="22"/>
        </w:rPr>
        <w:t>manifestar-se contrariamente àquele que representa.</w:t>
      </w:r>
    </w:p>
    <w:p w:rsidR="000F11B9" w:rsidRPr="000F11B9" w:rsidRDefault="0057384A" w:rsidP="00E3291C">
      <w:pPr>
        <w:autoSpaceDE w:val="0"/>
        <w:autoSpaceDN w:val="0"/>
        <w:adjustRightInd w:val="0"/>
        <w:jc w:val="both"/>
        <w:rPr>
          <w:color w:val="000000"/>
          <w:sz w:val="22"/>
          <w:szCs w:val="22"/>
        </w:rPr>
      </w:pPr>
      <w:r>
        <w:rPr>
          <w:color w:val="000000"/>
          <w:sz w:val="22"/>
          <w:szCs w:val="22"/>
        </w:rPr>
        <w:t>(</w:t>
      </w:r>
      <w:r w:rsidR="000F11B9" w:rsidRPr="000F11B9">
        <w:rPr>
          <w:color w:val="000000"/>
          <w:sz w:val="22"/>
          <w:szCs w:val="22"/>
        </w:rPr>
        <w:t>B</w:t>
      </w:r>
      <w:r>
        <w:rPr>
          <w:color w:val="000000"/>
          <w:sz w:val="22"/>
          <w:szCs w:val="22"/>
        </w:rPr>
        <w:t>)</w:t>
      </w:r>
      <w:r w:rsidR="000F11B9" w:rsidRPr="000F11B9">
        <w:rPr>
          <w:color w:val="000000"/>
          <w:sz w:val="22"/>
          <w:szCs w:val="22"/>
        </w:rPr>
        <w:t xml:space="preserve"> No caso de falecimento do procurador do réu, ainda que</w:t>
      </w:r>
      <w:r>
        <w:rPr>
          <w:color w:val="000000"/>
          <w:sz w:val="22"/>
          <w:szCs w:val="22"/>
        </w:rPr>
        <w:t xml:space="preserve"> </w:t>
      </w:r>
      <w:r w:rsidR="000F11B9" w:rsidRPr="000F11B9">
        <w:rPr>
          <w:color w:val="000000"/>
          <w:sz w:val="22"/>
          <w:szCs w:val="22"/>
        </w:rPr>
        <w:t>iniciada a audiência de instrução e julgamento, o</w:t>
      </w:r>
      <w:r>
        <w:rPr>
          <w:color w:val="000000"/>
          <w:sz w:val="22"/>
          <w:szCs w:val="22"/>
        </w:rPr>
        <w:t xml:space="preserve"> juiz </w:t>
      </w:r>
      <w:r w:rsidR="000F11B9" w:rsidRPr="000F11B9">
        <w:rPr>
          <w:color w:val="000000"/>
          <w:sz w:val="22"/>
          <w:szCs w:val="22"/>
        </w:rPr>
        <w:t>deve determinar a suspe</w:t>
      </w:r>
      <w:r>
        <w:rPr>
          <w:color w:val="000000"/>
          <w:sz w:val="22"/>
          <w:szCs w:val="22"/>
        </w:rPr>
        <w:t xml:space="preserve">nsão do processo e marcar prazo </w:t>
      </w:r>
      <w:r w:rsidR="000F11B9" w:rsidRPr="000F11B9">
        <w:rPr>
          <w:color w:val="000000"/>
          <w:sz w:val="22"/>
          <w:szCs w:val="22"/>
        </w:rPr>
        <w:t xml:space="preserve">para que o réu constitua </w:t>
      </w:r>
      <w:r>
        <w:rPr>
          <w:color w:val="000000"/>
          <w:sz w:val="22"/>
          <w:szCs w:val="22"/>
        </w:rPr>
        <w:t xml:space="preserve">novo mandatário. Findo o prazo, </w:t>
      </w:r>
      <w:r w:rsidR="000F11B9" w:rsidRPr="000F11B9">
        <w:rPr>
          <w:color w:val="000000"/>
          <w:sz w:val="22"/>
          <w:szCs w:val="22"/>
        </w:rPr>
        <w:t>se o réu não cump</w:t>
      </w:r>
      <w:r>
        <w:rPr>
          <w:color w:val="000000"/>
          <w:sz w:val="22"/>
          <w:szCs w:val="22"/>
        </w:rPr>
        <w:t xml:space="preserve">rir a determinação, o juiz deve </w:t>
      </w:r>
      <w:r w:rsidR="000F11B9" w:rsidRPr="000F11B9">
        <w:rPr>
          <w:color w:val="000000"/>
          <w:sz w:val="22"/>
          <w:szCs w:val="22"/>
        </w:rPr>
        <w:t>determinar o prossegui</w:t>
      </w:r>
      <w:r>
        <w:rPr>
          <w:color w:val="000000"/>
          <w:sz w:val="22"/>
          <w:szCs w:val="22"/>
        </w:rPr>
        <w:t xml:space="preserve">mento do processo e garantir ao </w:t>
      </w:r>
      <w:r w:rsidR="000F11B9" w:rsidRPr="000F11B9">
        <w:rPr>
          <w:color w:val="000000"/>
          <w:sz w:val="22"/>
          <w:szCs w:val="22"/>
        </w:rPr>
        <w:t>réu curador especial.</w:t>
      </w:r>
    </w:p>
    <w:p w:rsidR="000F11B9" w:rsidRPr="000F11B9" w:rsidRDefault="0057384A" w:rsidP="00E3291C">
      <w:pPr>
        <w:autoSpaceDE w:val="0"/>
        <w:autoSpaceDN w:val="0"/>
        <w:adjustRightInd w:val="0"/>
        <w:jc w:val="both"/>
        <w:rPr>
          <w:color w:val="000000"/>
          <w:sz w:val="22"/>
          <w:szCs w:val="22"/>
        </w:rPr>
      </w:pPr>
      <w:r>
        <w:rPr>
          <w:color w:val="000000"/>
          <w:sz w:val="22"/>
          <w:szCs w:val="22"/>
        </w:rPr>
        <w:t>(</w:t>
      </w:r>
      <w:r w:rsidR="000F11B9" w:rsidRPr="000F11B9">
        <w:rPr>
          <w:color w:val="000000"/>
          <w:sz w:val="22"/>
          <w:szCs w:val="22"/>
        </w:rPr>
        <w:t>C</w:t>
      </w:r>
      <w:r>
        <w:rPr>
          <w:color w:val="000000"/>
          <w:sz w:val="22"/>
          <w:szCs w:val="22"/>
        </w:rPr>
        <w:t>)</w:t>
      </w:r>
      <w:r w:rsidR="000F11B9" w:rsidRPr="000F11B9">
        <w:rPr>
          <w:color w:val="000000"/>
          <w:sz w:val="22"/>
          <w:szCs w:val="22"/>
        </w:rPr>
        <w:t xml:space="preserve"> A alienação da coisa litigiosa, no curso do processo,</w:t>
      </w:r>
      <w:r>
        <w:rPr>
          <w:color w:val="000000"/>
          <w:sz w:val="22"/>
          <w:szCs w:val="22"/>
        </w:rPr>
        <w:t xml:space="preserve"> </w:t>
      </w:r>
      <w:r w:rsidR="000F11B9" w:rsidRPr="000F11B9">
        <w:rPr>
          <w:color w:val="000000"/>
          <w:sz w:val="22"/>
          <w:szCs w:val="22"/>
        </w:rPr>
        <w:t>altera a legitimidade d</w:t>
      </w:r>
      <w:r>
        <w:rPr>
          <w:color w:val="000000"/>
          <w:sz w:val="22"/>
          <w:szCs w:val="22"/>
        </w:rPr>
        <w:t xml:space="preserve">as partes, devendo prosseguir a </w:t>
      </w:r>
      <w:r w:rsidR="000F11B9" w:rsidRPr="000F11B9">
        <w:rPr>
          <w:color w:val="000000"/>
          <w:sz w:val="22"/>
          <w:szCs w:val="22"/>
        </w:rPr>
        <w:t>demanda entre adquiren</w:t>
      </w:r>
      <w:r>
        <w:rPr>
          <w:color w:val="000000"/>
          <w:sz w:val="22"/>
          <w:szCs w:val="22"/>
        </w:rPr>
        <w:t xml:space="preserve">te em substituição ao alienante </w:t>
      </w:r>
      <w:r w:rsidR="000F11B9" w:rsidRPr="000F11B9">
        <w:rPr>
          <w:color w:val="000000"/>
          <w:sz w:val="22"/>
          <w:szCs w:val="22"/>
        </w:rPr>
        <w:t>e a parte contrária ori</w:t>
      </w:r>
      <w:r>
        <w:rPr>
          <w:color w:val="000000"/>
          <w:sz w:val="22"/>
          <w:szCs w:val="22"/>
        </w:rPr>
        <w:t xml:space="preserve">ginária. A decisão proferida na </w:t>
      </w:r>
      <w:r w:rsidR="000F11B9" w:rsidRPr="000F11B9">
        <w:rPr>
          <w:color w:val="000000"/>
          <w:sz w:val="22"/>
          <w:szCs w:val="22"/>
        </w:rPr>
        <w:t>causa em que atua o substituto processual faz coi</w:t>
      </w:r>
      <w:r>
        <w:rPr>
          <w:color w:val="000000"/>
          <w:sz w:val="22"/>
          <w:szCs w:val="22"/>
        </w:rPr>
        <w:t xml:space="preserve">sa </w:t>
      </w:r>
      <w:r w:rsidR="000F11B9" w:rsidRPr="000F11B9">
        <w:rPr>
          <w:color w:val="000000"/>
          <w:sz w:val="22"/>
          <w:szCs w:val="22"/>
        </w:rPr>
        <w:t>julgada para o substituído.</w:t>
      </w:r>
    </w:p>
    <w:p w:rsidR="000F11B9" w:rsidRPr="000F11B9" w:rsidRDefault="0057384A" w:rsidP="00E3291C">
      <w:pPr>
        <w:autoSpaceDE w:val="0"/>
        <w:autoSpaceDN w:val="0"/>
        <w:adjustRightInd w:val="0"/>
        <w:jc w:val="both"/>
        <w:rPr>
          <w:color w:val="000000"/>
          <w:sz w:val="22"/>
          <w:szCs w:val="22"/>
        </w:rPr>
      </w:pPr>
      <w:r>
        <w:rPr>
          <w:color w:val="000000"/>
          <w:sz w:val="22"/>
          <w:szCs w:val="22"/>
        </w:rPr>
        <w:t>(</w:t>
      </w:r>
      <w:r w:rsidR="000F11B9" w:rsidRPr="000F11B9">
        <w:rPr>
          <w:color w:val="000000"/>
          <w:sz w:val="22"/>
          <w:szCs w:val="22"/>
        </w:rPr>
        <w:t>D</w:t>
      </w:r>
      <w:r>
        <w:rPr>
          <w:color w:val="000000"/>
          <w:sz w:val="22"/>
          <w:szCs w:val="22"/>
        </w:rPr>
        <w:t>)</w:t>
      </w:r>
      <w:r w:rsidR="000F11B9" w:rsidRPr="000F11B9">
        <w:rPr>
          <w:color w:val="000000"/>
          <w:sz w:val="22"/>
          <w:szCs w:val="22"/>
        </w:rPr>
        <w:t xml:space="preserve"> A outorga de procuração para o foro, em geral, habilita</w:t>
      </w:r>
      <w:r>
        <w:rPr>
          <w:color w:val="000000"/>
          <w:sz w:val="22"/>
          <w:szCs w:val="22"/>
        </w:rPr>
        <w:t xml:space="preserve"> </w:t>
      </w:r>
      <w:r w:rsidR="000F11B9" w:rsidRPr="000F11B9">
        <w:rPr>
          <w:color w:val="000000"/>
          <w:sz w:val="22"/>
          <w:szCs w:val="22"/>
        </w:rPr>
        <w:t>o advogado a pratic</w:t>
      </w:r>
      <w:r>
        <w:rPr>
          <w:color w:val="000000"/>
          <w:sz w:val="22"/>
          <w:szCs w:val="22"/>
        </w:rPr>
        <w:t xml:space="preserve">ar todos os atos do processo em </w:t>
      </w:r>
      <w:r w:rsidR="000F11B9" w:rsidRPr="000F11B9">
        <w:rPr>
          <w:color w:val="000000"/>
          <w:sz w:val="22"/>
          <w:szCs w:val="22"/>
        </w:rPr>
        <w:t>nome da parte, pode</w:t>
      </w:r>
      <w:r>
        <w:rPr>
          <w:color w:val="000000"/>
          <w:sz w:val="22"/>
          <w:szCs w:val="22"/>
        </w:rPr>
        <w:t xml:space="preserve">ndo ele receber e dar quitação, </w:t>
      </w:r>
      <w:r w:rsidR="000F11B9" w:rsidRPr="000F11B9">
        <w:rPr>
          <w:color w:val="000000"/>
          <w:sz w:val="22"/>
          <w:szCs w:val="22"/>
        </w:rPr>
        <w:t>reconhecer a procedên</w:t>
      </w:r>
      <w:r>
        <w:rPr>
          <w:color w:val="000000"/>
          <w:sz w:val="22"/>
          <w:szCs w:val="22"/>
        </w:rPr>
        <w:t xml:space="preserve">cia do pedido e firmar qualquer </w:t>
      </w:r>
      <w:r w:rsidR="000F11B9" w:rsidRPr="000F11B9">
        <w:rPr>
          <w:color w:val="000000"/>
          <w:sz w:val="22"/>
          <w:szCs w:val="22"/>
        </w:rPr>
        <w:t>compromisso.</w:t>
      </w:r>
    </w:p>
    <w:p w:rsidR="000F11B9" w:rsidRPr="000F11B9" w:rsidRDefault="000F11B9" w:rsidP="000F11B9">
      <w:pPr>
        <w:autoSpaceDE w:val="0"/>
        <w:autoSpaceDN w:val="0"/>
        <w:adjustRightInd w:val="0"/>
        <w:rPr>
          <w:color w:val="FFFFFF"/>
          <w:sz w:val="22"/>
          <w:szCs w:val="22"/>
        </w:rPr>
      </w:pPr>
      <w:r w:rsidRPr="000F11B9">
        <w:rPr>
          <w:color w:val="FFFFFF"/>
          <w:sz w:val="22"/>
          <w:szCs w:val="22"/>
        </w:rPr>
        <w:t xml:space="preserve">QUESTÃO </w:t>
      </w:r>
    </w:p>
    <w:p w:rsidR="000F11B9" w:rsidRPr="0057384A" w:rsidRDefault="0017028E" w:rsidP="00E3291C">
      <w:pPr>
        <w:autoSpaceDE w:val="0"/>
        <w:autoSpaceDN w:val="0"/>
        <w:adjustRightInd w:val="0"/>
        <w:jc w:val="both"/>
        <w:rPr>
          <w:b/>
          <w:color w:val="000000"/>
          <w:sz w:val="22"/>
          <w:szCs w:val="22"/>
        </w:rPr>
      </w:pPr>
      <w:r>
        <w:rPr>
          <w:b/>
          <w:color w:val="000000"/>
          <w:sz w:val="22"/>
          <w:szCs w:val="22"/>
        </w:rPr>
        <w:t>5</w:t>
      </w:r>
      <w:r w:rsidR="000F11B9" w:rsidRPr="0057384A">
        <w:rPr>
          <w:b/>
          <w:color w:val="000000"/>
          <w:sz w:val="22"/>
          <w:szCs w:val="22"/>
        </w:rPr>
        <w:t>3</w:t>
      </w:r>
      <w:r w:rsidR="0057384A">
        <w:rPr>
          <w:b/>
          <w:color w:val="000000"/>
          <w:sz w:val="22"/>
          <w:szCs w:val="22"/>
        </w:rPr>
        <w:t>.</w:t>
      </w:r>
      <w:r w:rsidR="000F11B9" w:rsidRPr="0057384A">
        <w:rPr>
          <w:b/>
          <w:color w:val="000000"/>
          <w:sz w:val="22"/>
          <w:szCs w:val="22"/>
        </w:rPr>
        <w:t xml:space="preserve"> A respeito dos recursos no processo civil, assinale a opção</w:t>
      </w:r>
      <w:r w:rsidR="0057384A">
        <w:rPr>
          <w:b/>
          <w:color w:val="000000"/>
          <w:sz w:val="22"/>
          <w:szCs w:val="22"/>
        </w:rPr>
        <w:t xml:space="preserve"> </w:t>
      </w:r>
      <w:r w:rsidR="000F11B9" w:rsidRPr="0057384A">
        <w:rPr>
          <w:b/>
          <w:color w:val="000000"/>
          <w:sz w:val="22"/>
          <w:szCs w:val="22"/>
        </w:rPr>
        <w:t>correta.</w:t>
      </w:r>
    </w:p>
    <w:p w:rsidR="0057384A" w:rsidRDefault="0057384A" w:rsidP="00E3291C">
      <w:pPr>
        <w:autoSpaceDE w:val="0"/>
        <w:autoSpaceDN w:val="0"/>
        <w:adjustRightInd w:val="0"/>
        <w:jc w:val="both"/>
        <w:rPr>
          <w:color w:val="000000"/>
          <w:sz w:val="22"/>
          <w:szCs w:val="22"/>
        </w:rPr>
      </w:pPr>
    </w:p>
    <w:p w:rsidR="000F11B9" w:rsidRPr="000F11B9" w:rsidRDefault="0057384A" w:rsidP="00E3291C">
      <w:pPr>
        <w:autoSpaceDE w:val="0"/>
        <w:autoSpaceDN w:val="0"/>
        <w:adjustRightInd w:val="0"/>
        <w:jc w:val="both"/>
        <w:rPr>
          <w:color w:val="000000"/>
          <w:sz w:val="22"/>
          <w:szCs w:val="22"/>
        </w:rPr>
      </w:pPr>
      <w:r>
        <w:rPr>
          <w:color w:val="000000"/>
          <w:sz w:val="22"/>
          <w:szCs w:val="22"/>
        </w:rPr>
        <w:t>(</w:t>
      </w:r>
      <w:r w:rsidR="000F11B9" w:rsidRPr="000F11B9">
        <w:rPr>
          <w:color w:val="000000"/>
          <w:sz w:val="22"/>
          <w:szCs w:val="22"/>
        </w:rPr>
        <w:t>A</w:t>
      </w:r>
      <w:r>
        <w:rPr>
          <w:color w:val="000000"/>
          <w:sz w:val="22"/>
          <w:szCs w:val="22"/>
        </w:rPr>
        <w:t>)</w:t>
      </w:r>
      <w:r w:rsidR="000F11B9" w:rsidRPr="000F11B9">
        <w:rPr>
          <w:color w:val="000000"/>
          <w:sz w:val="22"/>
          <w:szCs w:val="22"/>
        </w:rPr>
        <w:t xml:space="preserve"> Não cabe interposição de recurso ordinário para o STJ</w:t>
      </w:r>
      <w:r>
        <w:rPr>
          <w:color w:val="000000"/>
          <w:sz w:val="22"/>
          <w:szCs w:val="22"/>
        </w:rPr>
        <w:t xml:space="preserve"> </w:t>
      </w:r>
      <w:r w:rsidR="000F11B9" w:rsidRPr="000F11B9">
        <w:rPr>
          <w:color w:val="000000"/>
          <w:sz w:val="22"/>
          <w:szCs w:val="22"/>
        </w:rPr>
        <w:t>contra decisão proferid</w:t>
      </w:r>
      <w:r>
        <w:rPr>
          <w:color w:val="000000"/>
          <w:sz w:val="22"/>
          <w:szCs w:val="22"/>
        </w:rPr>
        <w:t xml:space="preserve">a por juiz que atua em primeiro </w:t>
      </w:r>
      <w:r w:rsidR="000F11B9" w:rsidRPr="000F11B9">
        <w:rPr>
          <w:color w:val="000000"/>
          <w:sz w:val="22"/>
          <w:szCs w:val="22"/>
        </w:rPr>
        <w:t>grau de jurisdição.</w:t>
      </w:r>
    </w:p>
    <w:p w:rsidR="000F11B9" w:rsidRPr="000F11B9" w:rsidRDefault="0057384A" w:rsidP="00E3291C">
      <w:pPr>
        <w:autoSpaceDE w:val="0"/>
        <w:autoSpaceDN w:val="0"/>
        <w:adjustRightInd w:val="0"/>
        <w:jc w:val="both"/>
        <w:rPr>
          <w:color w:val="000000"/>
          <w:sz w:val="22"/>
          <w:szCs w:val="22"/>
        </w:rPr>
      </w:pPr>
      <w:r>
        <w:rPr>
          <w:color w:val="000000"/>
          <w:sz w:val="22"/>
          <w:szCs w:val="22"/>
        </w:rPr>
        <w:t>(</w:t>
      </w:r>
      <w:r w:rsidR="000F11B9" w:rsidRPr="000F11B9">
        <w:rPr>
          <w:color w:val="000000"/>
          <w:sz w:val="22"/>
          <w:szCs w:val="22"/>
        </w:rPr>
        <w:t>B</w:t>
      </w:r>
      <w:r>
        <w:rPr>
          <w:color w:val="000000"/>
          <w:sz w:val="22"/>
          <w:szCs w:val="22"/>
        </w:rPr>
        <w:t>)</w:t>
      </w:r>
      <w:r w:rsidR="000F11B9" w:rsidRPr="000F11B9">
        <w:rPr>
          <w:color w:val="000000"/>
          <w:sz w:val="22"/>
          <w:szCs w:val="22"/>
        </w:rPr>
        <w:t xml:space="preserve"> Caso haja sucumbência recíproca, admite-se, na</w:t>
      </w:r>
      <w:r>
        <w:rPr>
          <w:color w:val="000000"/>
          <w:sz w:val="22"/>
          <w:szCs w:val="22"/>
        </w:rPr>
        <w:t xml:space="preserve"> </w:t>
      </w:r>
      <w:r w:rsidR="000F11B9" w:rsidRPr="000F11B9">
        <w:rPr>
          <w:color w:val="000000"/>
          <w:sz w:val="22"/>
          <w:szCs w:val="22"/>
        </w:rPr>
        <w:t>apelação, no agra</w:t>
      </w:r>
      <w:r>
        <w:rPr>
          <w:color w:val="000000"/>
          <w:sz w:val="22"/>
          <w:szCs w:val="22"/>
        </w:rPr>
        <w:t xml:space="preserve">vo de instrumento, nos embargos </w:t>
      </w:r>
      <w:r w:rsidR="000F11B9" w:rsidRPr="000F11B9">
        <w:rPr>
          <w:color w:val="000000"/>
          <w:sz w:val="22"/>
          <w:szCs w:val="22"/>
        </w:rPr>
        <w:t xml:space="preserve">infringentes, nos </w:t>
      </w:r>
      <w:r w:rsidRPr="000F11B9">
        <w:rPr>
          <w:color w:val="000000"/>
          <w:sz w:val="22"/>
          <w:szCs w:val="22"/>
        </w:rPr>
        <w:t>recurs</w:t>
      </w:r>
      <w:r>
        <w:rPr>
          <w:color w:val="000000"/>
          <w:sz w:val="22"/>
          <w:szCs w:val="22"/>
        </w:rPr>
        <w:t xml:space="preserve">os especiais e extraordinários, o </w:t>
      </w:r>
      <w:r w:rsidR="000F11B9" w:rsidRPr="000F11B9">
        <w:rPr>
          <w:color w:val="000000"/>
          <w:sz w:val="22"/>
          <w:szCs w:val="22"/>
        </w:rPr>
        <w:t>recurso adesivo, ao qual</w:t>
      </w:r>
      <w:r>
        <w:rPr>
          <w:color w:val="000000"/>
          <w:sz w:val="22"/>
          <w:szCs w:val="22"/>
        </w:rPr>
        <w:t xml:space="preserve"> se aplicam as mesmas regras do </w:t>
      </w:r>
      <w:r w:rsidR="000F11B9" w:rsidRPr="000F11B9">
        <w:rPr>
          <w:color w:val="000000"/>
          <w:sz w:val="22"/>
          <w:szCs w:val="22"/>
        </w:rPr>
        <w:t>recurso independente.</w:t>
      </w:r>
    </w:p>
    <w:p w:rsidR="000F11B9" w:rsidRPr="000F11B9" w:rsidRDefault="0057384A" w:rsidP="00E3291C">
      <w:pPr>
        <w:autoSpaceDE w:val="0"/>
        <w:autoSpaceDN w:val="0"/>
        <w:adjustRightInd w:val="0"/>
        <w:jc w:val="both"/>
        <w:rPr>
          <w:color w:val="000000"/>
          <w:sz w:val="22"/>
          <w:szCs w:val="22"/>
        </w:rPr>
      </w:pPr>
      <w:r>
        <w:rPr>
          <w:color w:val="000000"/>
          <w:sz w:val="22"/>
          <w:szCs w:val="22"/>
        </w:rPr>
        <w:t>(</w:t>
      </w:r>
      <w:r w:rsidR="000F11B9" w:rsidRPr="000F11B9">
        <w:rPr>
          <w:color w:val="000000"/>
          <w:sz w:val="22"/>
          <w:szCs w:val="22"/>
        </w:rPr>
        <w:t>C</w:t>
      </w:r>
      <w:r>
        <w:rPr>
          <w:color w:val="000000"/>
          <w:sz w:val="22"/>
          <w:szCs w:val="22"/>
        </w:rPr>
        <w:t>)</w:t>
      </w:r>
      <w:r w:rsidR="000F11B9" w:rsidRPr="000F11B9">
        <w:rPr>
          <w:color w:val="000000"/>
          <w:sz w:val="22"/>
          <w:szCs w:val="22"/>
        </w:rPr>
        <w:t xml:space="preserve"> Caso o recorrente alegue no recurso de apelação e seja</w:t>
      </w:r>
      <w:r>
        <w:rPr>
          <w:color w:val="000000"/>
          <w:sz w:val="22"/>
          <w:szCs w:val="22"/>
        </w:rPr>
        <w:t xml:space="preserve"> </w:t>
      </w:r>
      <w:r w:rsidR="000F11B9" w:rsidRPr="000F11B9">
        <w:rPr>
          <w:color w:val="000000"/>
          <w:sz w:val="22"/>
          <w:szCs w:val="22"/>
        </w:rPr>
        <w:t xml:space="preserve">reconhecida a nulidade da </w:t>
      </w:r>
      <w:r>
        <w:rPr>
          <w:color w:val="000000"/>
          <w:sz w:val="22"/>
          <w:szCs w:val="22"/>
        </w:rPr>
        <w:t xml:space="preserve">citação, o tribunal determinará </w:t>
      </w:r>
      <w:r w:rsidR="000F11B9" w:rsidRPr="000F11B9">
        <w:rPr>
          <w:color w:val="000000"/>
          <w:sz w:val="22"/>
          <w:szCs w:val="22"/>
        </w:rPr>
        <w:t>o retorno dos autos ao juíz</w:t>
      </w:r>
      <w:r>
        <w:rPr>
          <w:color w:val="000000"/>
          <w:sz w:val="22"/>
          <w:szCs w:val="22"/>
        </w:rPr>
        <w:t xml:space="preserve">o de primeiro grau, o qual, por </w:t>
      </w:r>
      <w:r w:rsidR="000F11B9" w:rsidRPr="000F11B9">
        <w:rPr>
          <w:color w:val="000000"/>
          <w:sz w:val="22"/>
          <w:szCs w:val="22"/>
        </w:rPr>
        <w:t>sua vez, deve determinar a repetição do ato citatório.</w:t>
      </w:r>
    </w:p>
    <w:p w:rsidR="000F11B9" w:rsidRPr="000F11B9" w:rsidRDefault="0057384A" w:rsidP="00E3291C">
      <w:pPr>
        <w:autoSpaceDE w:val="0"/>
        <w:autoSpaceDN w:val="0"/>
        <w:adjustRightInd w:val="0"/>
        <w:jc w:val="both"/>
        <w:rPr>
          <w:color w:val="000000"/>
          <w:sz w:val="22"/>
          <w:szCs w:val="22"/>
        </w:rPr>
      </w:pPr>
      <w:r>
        <w:rPr>
          <w:color w:val="000000"/>
          <w:sz w:val="22"/>
          <w:szCs w:val="22"/>
        </w:rPr>
        <w:t>(</w:t>
      </w:r>
      <w:r w:rsidR="000F11B9" w:rsidRPr="000F11B9">
        <w:rPr>
          <w:color w:val="000000"/>
          <w:sz w:val="22"/>
          <w:szCs w:val="22"/>
        </w:rPr>
        <w:t>D</w:t>
      </w:r>
      <w:r>
        <w:rPr>
          <w:color w:val="000000"/>
          <w:sz w:val="22"/>
          <w:szCs w:val="22"/>
        </w:rPr>
        <w:t>)</w:t>
      </w:r>
      <w:r w:rsidR="000F11B9" w:rsidRPr="000F11B9">
        <w:rPr>
          <w:color w:val="000000"/>
          <w:sz w:val="22"/>
          <w:szCs w:val="22"/>
        </w:rPr>
        <w:t xml:space="preserve"> Com a oposição dos embargos de declaração, ocorre a</w:t>
      </w:r>
      <w:r>
        <w:rPr>
          <w:color w:val="000000"/>
          <w:sz w:val="22"/>
          <w:szCs w:val="22"/>
        </w:rPr>
        <w:t xml:space="preserve"> </w:t>
      </w:r>
      <w:r w:rsidR="000F11B9" w:rsidRPr="000F11B9">
        <w:rPr>
          <w:color w:val="000000"/>
          <w:sz w:val="22"/>
          <w:szCs w:val="22"/>
        </w:rPr>
        <w:t>interrupção do prazo para a inte</w:t>
      </w:r>
      <w:r>
        <w:rPr>
          <w:color w:val="000000"/>
          <w:sz w:val="22"/>
          <w:szCs w:val="22"/>
        </w:rPr>
        <w:t xml:space="preserve">rposição de outros </w:t>
      </w:r>
      <w:r w:rsidR="000F11B9" w:rsidRPr="000F11B9">
        <w:rPr>
          <w:color w:val="000000"/>
          <w:sz w:val="22"/>
          <w:szCs w:val="22"/>
        </w:rPr>
        <w:t>recursos, por qualqu</w:t>
      </w:r>
      <w:r>
        <w:rPr>
          <w:color w:val="000000"/>
          <w:sz w:val="22"/>
          <w:szCs w:val="22"/>
        </w:rPr>
        <w:t xml:space="preserve">er das partes, salvo se for ele </w:t>
      </w:r>
      <w:r w:rsidR="000F11B9" w:rsidRPr="000F11B9">
        <w:rPr>
          <w:color w:val="000000"/>
          <w:sz w:val="22"/>
          <w:szCs w:val="22"/>
        </w:rPr>
        <w:t>intempestivo.</w:t>
      </w:r>
    </w:p>
    <w:p w:rsidR="000F11B9" w:rsidRPr="000F11B9" w:rsidRDefault="000F11B9" w:rsidP="00E3291C">
      <w:pPr>
        <w:autoSpaceDE w:val="0"/>
        <w:autoSpaceDN w:val="0"/>
        <w:adjustRightInd w:val="0"/>
        <w:jc w:val="both"/>
        <w:rPr>
          <w:color w:val="000000"/>
          <w:sz w:val="22"/>
          <w:szCs w:val="22"/>
        </w:rPr>
      </w:pPr>
    </w:p>
    <w:p w:rsidR="000F11B9" w:rsidRDefault="0017028E" w:rsidP="00E3291C">
      <w:pPr>
        <w:autoSpaceDE w:val="0"/>
        <w:autoSpaceDN w:val="0"/>
        <w:adjustRightInd w:val="0"/>
        <w:jc w:val="both"/>
        <w:rPr>
          <w:b/>
          <w:color w:val="000000"/>
          <w:sz w:val="22"/>
          <w:szCs w:val="22"/>
        </w:rPr>
      </w:pPr>
      <w:r>
        <w:rPr>
          <w:b/>
          <w:color w:val="000000"/>
          <w:sz w:val="22"/>
          <w:szCs w:val="22"/>
        </w:rPr>
        <w:lastRenderedPageBreak/>
        <w:t>5</w:t>
      </w:r>
      <w:r w:rsidR="000F11B9" w:rsidRPr="0017028E">
        <w:rPr>
          <w:b/>
          <w:color w:val="000000"/>
          <w:sz w:val="22"/>
          <w:szCs w:val="22"/>
        </w:rPr>
        <w:t>4</w:t>
      </w:r>
      <w:r w:rsidR="0040670D">
        <w:rPr>
          <w:b/>
          <w:color w:val="000000"/>
          <w:sz w:val="22"/>
          <w:szCs w:val="22"/>
        </w:rPr>
        <w:t>.</w:t>
      </w:r>
      <w:r w:rsidR="000F11B9" w:rsidRPr="0017028E">
        <w:rPr>
          <w:b/>
          <w:color w:val="000000"/>
          <w:sz w:val="22"/>
          <w:szCs w:val="22"/>
        </w:rPr>
        <w:t xml:space="preserve"> Quanto às nulidades processuais, assinale a opção correta.</w:t>
      </w:r>
    </w:p>
    <w:p w:rsidR="0017028E" w:rsidRPr="0017028E" w:rsidRDefault="0017028E" w:rsidP="00E3291C">
      <w:pPr>
        <w:autoSpaceDE w:val="0"/>
        <w:autoSpaceDN w:val="0"/>
        <w:adjustRightInd w:val="0"/>
        <w:jc w:val="both"/>
        <w:rPr>
          <w:b/>
          <w:color w:val="000000"/>
          <w:sz w:val="22"/>
          <w:szCs w:val="22"/>
        </w:rPr>
      </w:pPr>
    </w:p>
    <w:p w:rsidR="000F11B9" w:rsidRPr="000F11B9" w:rsidRDefault="0017028E" w:rsidP="00E3291C">
      <w:pPr>
        <w:autoSpaceDE w:val="0"/>
        <w:autoSpaceDN w:val="0"/>
        <w:adjustRightInd w:val="0"/>
        <w:jc w:val="both"/>
        <w:rPr>
          <w:color w:val="000000"/>
          <w:sz w:val="22"/>
          <w:szCs w:val="22"/>
        </w:rPr>
      </w:pPr>
      <w:r>
        <w:rPr>
          <w:color w:val="000000"/>
          <w:sz w:val="22"/>
          <w:szCs w:val="22"/>
        </w:rPr>
        <w:t>(</w:t>
      </w:r>
      <w:r w:rsidR="000F11B9" w:rsidRPr="000F11B9">
        <w:rPr>
          <w:color w:val="000000"/>
          <w:sz w:val="22"/>
          <w:szCs w:val="22"/>
        </w:rPr>
        <w:t>A</w:t>
      </w:r>
      <w:r>
        <w:rPr>
          <w:color w:val="000000"/>
          <w:sz w:val="22"/>
          <w:szCs w:val="22"/>
        </w:rPr>
        <w:t>)</w:t>
      </w:r>
      <w:r w:rsidR="000F11B9" w:rsidRPr="000F11B9">
        <w:rPr>
          <w:color w:val="000000"/>
          <w:sz w:val="22"/>
          <w:szCs w:val="22"/>
        </w:rPr>
        <w:t xml:space="preserve"> O ato processual praticado em desconformidade com a norma</w:t>
      </w:r>
      <w:r>
        <w:rPr>
          <w:color w:val="000000"/>
          <w:sz w:val="22"/>
          <w:szCs w:val="22"/>
        </w:rPr>
        <w:t xml:space="preserve"> </w:t>
      </w:r>
      <w:r w:rsidR="000F11B9" w:rsidRPr="000F11B9">
        <w:rPr>
          <w:color w:val="000000"/>
          <w:sz w:val="22"/>
          <w:szCs w:val="22"/>
        </w:rPr>
        <w:t>que disciplina sua produção</w:t>
      </w:r>
      <w:r>
        <w:rPr>
          <w:color w:val="000000"/>
          <w:sz w:val="22"/>
          <w:szCs w:val="22"/>
        </w:rPr>
        <w:t xml:space="preserve"> é inválido, devendo o juiz, de </w:t>
      </w:r>
      <w:r w:rsidR="000F11B9" w:rsidRPr="000F11B9">
        <w:rPr>
          <w:color w:val="000000"/>
          <w:sz w:val="22"/>
          <w:szCs w:val="22"/>
        </w:rPr>
        <w:t xml:space="preserve">ofício, decretar sua nulidade e </w:t>
      </w:r>
      <w:r>
        <w:rPr>
          <w:color w:val="000000"/>
          <w:sz w:val="22"/>
          <w:szCs w:val="22"/>
        </w:rPr>
        <w:t xml:space="preserve">determinar sua repetição, ainda </w:t>
      </w:r>
      <w:r w:rsidR="000F11B9" w:rsidRPr="000F11B9">
        <w:rPr>
          <w:color w:val="000000"/>
          <w:sz w:val="22"/>
          <w:szCs w:val="22"/>
        </w:rPr>
        <w:t>que não cause prejuízo à regularidade processual ou às partes.</w:t>
      </w:r>
    </w:p>
    <w:p w:rsidR="000F11B9" w:rsidRPr="000F11B9" w:rsidRDefault="0017028E" w:rsidP="00E3291C">
      <w:pPr>
        <w:autoSpaceDE w:val="0"/>
        <w:autoSpaceDN w:val="0"/>
        <w:adjustRightInd w:val="0"/>
        <w:jc w:val="both"/>
        <w:rPr>
          <w:color w:val="000000"/>
          <w:sz w:val="22"/>
          <w:szCs w:val="22"/>
        </w:rPr>
      </w:pPr>
      <w:r>
        <w:rPr>
          <w:color w:val="000000"/>
          <w:sz w:val="22"/>
          <w:szCs w:val="22"/>
        </w:rPr>
        <w:t>(</w:t>
      </w:r>
      <w:r w:rsidR="000F11B9" w:rsidRPr="000F11B9">
        <w:rPr>
          <w:color w:val="000000"/>
          <w:sz w:val="22"/>
          <w:szCs w:val="22"/>
        </w:rPr>
        <w:t>B</w:t>
      </w:r>
      <w:r>
        <w:rPr>
          <w:color w:val="000000"/>
          <w:sz w:val="22"/>
          <w:szCs w:val="22"/>
        </w:rPr>
        <w:t>)</w:t>
      </w:r>
      <w:r w:rsidR="000F11B9" w:rsidRPr="000F11B9">
        <w:rPr>
          <w:color w:val="000000"/>
          <w:sz w:val="22"/>
          <w:szCs w:val="22"/>
        </w:rPr>
        <w:t xml:space="preserve"> Deve ser decretada a nulidade do processo em que se tenha</w:t>
      </w:r>
      <w:r>
        <w:rPr>
          <w:color w:val="000000"/>
          <w:sz w:val="22"/>
          <w:szCs w:val="22"/>
        </w:rPr>
        <w:t xml:space="preserve"> </w:t>
      </w:r>
      <w:r w:rsidR="000F11B9" w:rsidRPr="000F11B9">
        <w:rPr>
          <w:color w:val="000000"/>
          <w:sz w:val="22"/>
          <w:szCs w:val="22"/>
        </w:rPr>
        <w:t xml:space="preserve">constatado, afinal, a falta </w:t>
      </w:r>
      <w:r>
        <w:rPr>
          <w:color w:val="000000"/>
          <w:sz w:val="22"/>
          <w:szCs w:val="22"/>
        </w:rPr>
        <w:t xml:space="preserve">de outorga uxória, ainda que se </w:t>
      </w:r>
      <w:r w:rsidR="000F11B9" w:rsidRPr="000F11B9">
        <w:rPr>
          <w:color w:val="000000"/>
          <w:sz w:val="22"/>
          <w:szCs w:val="22"/>
        </w:rPr>
        <w:t>possa decidir o mérito a favo</w:t>
      </w:r>
      <w:r>
        <w:rPr>
          <w:color w:val="000000"/>
          <w:sz w:val="22"/>
          <w:szCs w:val="22"/>
        </w:rPr>
        <w:t xml:space="preserve">r do cônjuge ausente, visto que </w:t>
      </w:r>
      <w:r w:rsidR="000F11B9" w:rsidRPr="000F11B9">
        <w:rPr>
          <w:color w:val="000000"/>
          <w:sz w:val="22"/>
          <w:szCs w:val="22"/>
        </w:rPr>
        <w:t>todas as nulidades processuais são insanáveis.</w:t>
      </w:r>
    </w:p>
    <w:p w:rsidR="000F11B9" w:rsidRPr="000F11B9" w:rsidRDefault="0017028E" w:rsidP="00E3291C">
      <w:pPr>
        <w:autoSpaceDE w:val="0"/>
        <w:autoSpaceDN w:val="0"/>
        <w:adjustRightInd w:val="0"/>
        <w:jc w:val="both"/>
        <w:rPr>
          <w:color w:val="000000"/>
          <w:sz w:val="22"/>
          <w:szCs w:val="22"/>
        </w:rPr>
      </w:pPr>
      <w:r>
        <w:rPr>
          <w:color w:val="000000"/>
          <w:sz w:val="22"/>
          <w:szCs w:val="22"/>
        </w:rPr>
        <w:t>(</w:t>
      </w:r>
      <w:r w:rsidR="000F11B9" w:rsidRPr="000F11B9">
        <w:rPr>
          <w:color w:val="000000"/>
          <w:sz w:val="22"/>
          <w:szCs w:val="22"/>
        </w:rPr>
        <w:t>C</w:t>
      </w:r>
      <w:r>
        <w:rPr>
          <w:color w:val="000000"/>
          <w:sz w:val="22"/>
          <w:szCs w:val="22"/>
        </w:rPr>
        <w:t>)</w:t>
      </w:r>
      <w:r w:rsidR="000F11B9" w:rsidRPr="000F11B9">
        <w:rPr>
          <w:color w:val="000000"/>
          <w:sz w:val="22"/>
          <w:szCs w:val="22"/>
        </w:rPr>
        <w:t xml:space="preserve"> A nulidade relativa deve ser argüida pela parte interessada</w:t>
      </w:r>
      <w:r>
        <w:rPr>
          <w:color w:val="000000"/>
          <w:sz w:val="22"/>
          <w:szCs w:val="22"/>
        </w:rPr>
        <w:t xml:space="preserve"> </w:t>
      </w:r>
      <w:r w:rsidR="000F11B9" w:rsidRPr="000F11B9">
        <w:rPr>
          <w:color w:val="000000"/>
          <w:sz w:val="22"/>
          <w:szCs w:val="22"/>
        </w:rPr>
        <w:t>em sua decretação, na primeira oportunidade em que</w:t>
      </w:r>
      <w:r>
        <w:rPr>
          <w:color w:val="000000"/>
          <w:sz w:val="22"/>
          <w:szCs w:val="22"/>
        </w:rPr>
        <w:t xml:space="preserve"> lhe </w:t>
      </w:r>
      <w:r w:rsidR="000F11B9" w:rsidRPr="000F11B9">
        <w:rPr>
          <w:color w:val="000000"/>
          <w:sz w:val="22"/>
          <w:szCs w:val="22"/>
        </w:rPr>
        <w:t>couber falar nos autos, depois</w:t>
      </w:r>
      <w:r>
        <w:rPr>
          <w:color w:val="000000"/>
          <w:sz w:val="22"/>
          <w:szCs w:val="22"/>
        </w:rPr>
        <w:t xml:space="preserve"> do ato defeituoso, sob pena de </w:t>
      </w:r>
      <w:r w:rsidR="000F11B9" w:rsidRPr="000F11B9">
        <w:rPr>
          <w:color w:val="000000"/>
          <w:sz w:val="22"/>
          <w:szCs w:val="22"/>
        </w:rPr>
        <w:t>preclusão, isto é, de p</w:t>
      </w:r>
      <w:r>
        <w:rPr>
          <w:color w:val="000000"/>
          <w:sz w:val="22"/>
          <w:szCs w:val="22"/>
        </w:rPr>
        <w:t xml:space="preserve">erda da faculdade processual de </w:t>
      </w:r>
      <w:r w:rsidR="000F11B9" w:rsidRPr="000F11B9">
        <w:rPr>
          <w:color w:val="000000"/>
          <w:sz w:val="22"/>
          <w:szCs w:val="22"/>
        </w:rPr>
        <w:t>promover a anulação.</w:t>
      </w:r>
    </w:p>
    <w:p w:rsidR="000F11B9" w:rsidRPr="000F11B9" w:rsidRDefault="0017028E" w:rsidP="00E3291C">
      <w:pPr>
        <w:autoSpaceDE w:val="0"/>
        <w:autoSpaceDN w:val="0"/>
        <w:adjustRightInd w:val="0"/>
        <w:jc w:val="both"/>
        <w:rPr>
          <w:color w:val="000000"/>
          <w:sz w:val="22"/>
          <w:szCs w:val="22"/>
        </w:rPr>
      </w:pPr>
      <w:r>
        <w:rPr>
          <w:color w:val="000000"/>
          <w:sz w:val="22"/>
          <w:szCs w:val="22"/>
        </w:rPr>
        <w:t>(</w:t>
      </w:r>
      <w:r w:rsidR="000F11B9" w:rsidRPr="000F11B9">
        <w:rPr>
          <w:color w:val="000000"/>
          <w:sz w:val="22"/>
          <w:szCs w:val="22"/>
        </w:rPr>
        <w:t>D</w:t>
      </w:r>
      <w:r>
        <w:rPr>
          <w:color w:val="000000"/>
          <w:sz w:val="22"/>
          <w:szCs w:val="22"/>
        </w:rPr>
        <w:t>)</w:t>
      </w:r>
      <w:r w:rsidR="000F11B9" w:rsidRPr="000F11B9">
        <w:rPr>
          <w:color w:val="000000"/>
          <w:sz w:val="22"/>
          <w:szCs w:val="22"/>
        </w:rPr>
        <w:t xml:space="preserve"> Anulado um ato processual, mesmo que se trate de um ato</w:t>
      </w:r>
      <w:r>
        <w:rPr>
          <w:color w:val="000000"/>
          <w:sz w:val="22"/>
          <w:szCs w:val="22"/>
        </w:rPr>
        <w:t xml:space="preserve"> </w:t>
      </w:r>
      <w:r w:rsidR="000F11B9" w:rsidRPr="000F11B9">
        <w:rPr>
          <w:color w:val="000000"/>
          <w:sz w:val="22"/>
          <w:szCs w:val="22"/>
        </w:rPr>
        <w:t>complexo, todos os atos subseqüentes a ele serão também</w:t>
      </w:r>
      <w:r>
        <w:rPr>
          <w:color w:val="000000"/>
          <w:sz w:val="22"/>
          <w:szCs w:val="22"/>
        </w:rPr>
        <w:t xml:space="preserve"> </w:t>
      </w:r>
      <w:r w:rsidR="000F11B9" w:rsidRPr="000F11B9">
        <w:rPr>
          <w:color w:val="000000"/>
          <w:sz w:val="22"/>
          <w:szCs w:val="22"/>
        </w:rPr>
        <w:t>anulados, ainda que sejam</w:t>
      </w:r>
      <w:r>
        <w:rPr>
          <w:color w:val="000000"/>
          <w:sz w:val="22"/>
          <w:szCs w:val="22"/>
        </w:rPr>
        <w:t xml:space="preserve"> independentes entre si e que a nulidade se refira a apenas uma </w:t>
      </w:r>
      <w:r w:rsidR="000F11B9" w:rsidRPr="000F11B9">
        <w:rPr>
          <w:color w:val="000000"/>
          <w:sz w:val="22"/>
          <w:szCs w:val="22"/>
        </w:rPr>
        <w:t>parte do ato.</w:t>
      </w:r>
    </w:p>
    <w:p w:rsidR="000F11B9" w:rsidRPr="000F11B9" w:rsidRDefault="000F11B9" w:rsidP="00E3291C">
      <w:pPr>
        <w:autoSpaceDE w:val="0"/>
        <w:autoSpaceDN w:val="0"/>
        <w:adjustRightInd w:val="0"/>
        <w:jc w:val="both"/>
        <w:rPr>
          <w:color w:val="FFFFFF"/>
          <w:sz w:val="22"/>
          <w:szCs w:val="22"/>
        </w:rPr>
      </w:pPr>
      <w:r w:rsidRPr="000F11B9">
        <w:rPr>
          <w:color w:val="FFFFFF"/>
          <w:sz w:val="22"/>
          <w:szCs w:val="22"/>
        </w:rPr>
        <w:t>42</w:t>
      </w:r>
    </w:p>
    <w:p w:rsidR="000F11B9" w:rsidRPr="0017028E" w:rsidRDefault="0017028E" w:rsidP="00E3291C">
      <w:pPr>
        <w:autoSpaceDE w:val="0"/>
        <w:autoSpaceDN w:val="0"/>
        <w:adjustRightInd w:val="0"/>
        <w:jc w:val="both"/>
        <w:rPr>
          <w:b/>
          <w:color w:val="000000"/>
          <w:sz w:val="22"/>
          <w:szCs w:val="22"/>
        </w:rPr>
      </w:pPr>
      <w:r>
        <w:rPr>
          <w:b/>
          <w:color w:val="000000"/>
          <w:sz w:val="22"/>
          <w:szCs w:val="22"/>
        </w:rPr>
        <w:t>5</w:t>
      </w:r>
      <w:r w:rsidR="000F11B9" w:rsidRPr="0017028E">
        <w:rPr>
          <w:b/>
          <w:color w:val="000000"/>
          <w:sz w:val="22"/>
          <w:szCs w:val="22"/>
        </w:rPr>
        <w:t>5</w:t>
      </w:r>
      <w:r w:rsidR="0040670D">
        <w:rPr>
          <w:b/>
          <w:color w:val="000000"/>
          <w:sz w:val="22"/>
          <w:szCs w:val="22"/>
        </w:rPr>
        <w:t>.</w:t>
      </w:r>
      <w:r w:rsidR="000F11B9" w:rsidRPr="0017028E">
        <w:rPr>
          <w:b/>
          <w:color w:val="000000"/>
          <w:sz w:val="22"/>
          <w:szCs w:val="22"/>
        </w:rPr>
        <w:t xml:space="preserve"> A respeito da sentença e da coisa julgada no processo civil,</w:t>
      </w:r>
      <w:r>
        <w:rPr>
          <w:b/>
          <w:color w:val="000000"/>
          <w:sz w:val="22"/>
          <w:szCs w:val="22"/>
        </w:rPr>
        <w:t xml:space="preserve"> </w:t>
      </w:r>
      <w:r w:rsidR="000F11B9" w:rsidRPr="0017028E">
        <w:rPr>
          <w:b/>
          <w:color w:val="000000"/>
          <w:sz w:val="22"/>
          <w:szCs w:val="22"/>
        </w:rPr>
        <w:t>assinale a opção correta.</w:t>
      </w:r>
    </w:p>
    <w:p w:rsidR="0017028E" w:rsidRDefault="0017028E" w:rsidP="00E3291C">
      <w:pPr>
        <w:autoSpaceDE w:val="0"/>
        <w:autoSpaceDN w:val="0"/>
        <w:adjustRightInd w:val="0"/>
        <w:jc w:val="both"/>
        <w:rPr>
          <w:color w:val="000000"/>
          <w:sz w:val="22"/>
          <w:szCs w:val="22"/>
        </w:rPr>
      </w:pPr>
    </w:p>
    <w:p w:rsidR="000F11B9" w:rsidRPr="000F11B9" w:rsidRDefault="0017028E" w:rsidP="00E3291C">
      <w:pPr>
        <w:autoSpaceDE w:val="0"/>
        <w:autoSpaceDN w:val="0"/>
        <w:adjustRightInd w:val="0"/>
        <w:jc w:val="both"/>
        <w:rPr>
          <w:color w:val="000000"/>
          <w:sz w:val="22"/>
          <w:szCs w:val="22"/>
        </w:rPr>
      </w:pPr>
      <w:r>
        <w:rPr>
          <w:color w:val="000000"/>
          <w:sz w:val="22"/>
          <w:szCs w:val="22"/>
        </w:rPr>
        <w:t>(</w:t>
      </w:r>
      <w:r w:rsidR="000F11B9" w:rsidRPr="000F11B9">
        <w:rPr>
          <w:color w:val="000000"/>
          <w:sz w:val="22"/>
          <w:szCs w:val="22"/>
        </w:rPr>
        <w:t>A</w:t>
      </w:r>
      <w:r>
        <w:rPr>
          <w:color w:val="000000"/>
          <w:sz w:val="22"/>
          <w:szCs w:val="22"/>
        </w:rPr>
        <w:t>)</w:t>
      </w:r>
      <w:r w:rsidR="000F11B9" w:rsidRPr="000F11B9">
        <w:rPr>
          <w:color w:val="000000"/>
          <w:sz w:val="22"/>
          <w:szCs w:val="22"/>
        </w:rPr>
        <w:t xml:space="preserve"> A fundamentação da sentença fica coberta pela coisa julgada</w:t>
      </w:r>
      <w:r>
        <w:rPr>
          <w:color w:val="000000"/>
          <w:sz w:val="22"/>
          <w:szCs w:val="22"/>
        </w:rPr>
        <w:t xml:space="preserve"> </w:t>
      </w:r>
      <w:r w:rsidR="000F11B9" w:rsidRPr="000F11B9">
        <w:rPr>
          <w:color w:val="000000"/>
          <w:sz w:val="22"/>
          <w:szCs w:val="22"/>
        </w:rPr>
        <w:t>material.</w:t>
      </w:r>
    </w:p>
    <w:p w:rsidR="000F11B9" w:rsidRPr="000F11B9" w:rsidRDefault="0017028E" w:rsidP="00E3291C">
      <w:pPr>
        <w:autoSpaceDE w:val="0"/>
        <w:autoSpaceDN w:val="0"/>
        <w:adjustRightInd w:val="0"/>
        <w:jc w:val="both"/>
        <w:rPr>
          <w:color w:val="000000"/>
          <w:sz w:val="22"/>
          <w:szCs w:val="22"/>
        </w:rPr>
      </w:pPr>
      <w:r>
        <w:rPr>
          <w:color w:val="000000"/>
          <w:sz w:val="22"/>
          <w:szCs w:val="22"/>
        </w:rPr>
        <w:t>(</w:t>
      </w:r>
      <w:r w:rsidR="000F11B9" w:rsidRPr="000F11B9">
        <w:rPr>
          <w:color w:val="000000"/>
          <w:sz w:val="22"/>
          <w:szCs w:val="22"/>
        </w:rPr>
        <w:t>B</w:t>
      </w:r>
      <w:r>
        <w:rPr>
          <w:color w:val="000000"/>
          <w:sz w:val="22"/>
          <w:szCs w:val="22"/>
        </w:rPr>
        <w:t>)</w:t>
      </w:r>
      <w:r w:rsidR="000F11B9" w:rsidRPr="000F11B9">
        <w:rPr>
          <w:color w:val="000000"/>
          <w:sz w:val="22"/>
          <w:szCs w:val="22"/>
        </w:rPr>
        <w:t xml:space="preserve"> A apreciação e resolução de questão prejudicial decidida</w:t>
      </w:r>
      <w:r>
        <w:rPr>
          <w:color w:val="000000"/>
          <w:sz w:val="22"/>
          <w:szCs w:val="22"/>
        </w:rPr>
        <w:t xml:space="preserve"> </w:t>
      </w:r>
      <w:r w:rsidR="000F11B9" w:rsidRPr="000F11B9">
        <w:rPr>
          <w:color w:val="000000"/>
          <w:sz w:val="22"/>
          <w:szCs w:val="22"/>
        </w:rPr>
        <w:t xml:space="preserve">incidentalmente no processo </w:t>
      </w:r>
      <w:r>
        <w:rPr>
          <w:color w:val="000000"/>
          <w:sz w:val="22"/>
          <w:szCs w:val="22"/>
        </w:rPr>
        <w:t xml:space="preserve">não faz coisa julgada material, </w:t>
      </w:r>
      <w:r w:rsidR="000F11B9" w:rsidRPr="000F11B9">
        <w:rPr>
          <w:color w:val="000000"/>
          <w:sz w:val="22"/>
          <w:szCs w:val="22"/>
        </w:rPr>
        <w:t>ainda que a parte expressamente o requeira.</w:t>
      </w:r>
    </w:p>
    <w:p w:rsidR="000F11B9" w:rsidRPr="000F11B9" w:rsidRDefault="0017028E" w:rsidP="00E3291C">
      <w:pPr>
        <w:autoSpaceDE w:val="0"/>
        <w:autoSpaceDN w:val="0"/>
        <w:adjustRightInd w:val="0"/>
        <w:jc w:val="both"/>
        <w:rPr>
          <w:color w:val="000000"/>
          <w:sz w:val="22"/>
          <w:szCs w:val="22"/>
        </w:rPr>
      </w:pPr>
      <w:r>
        <w:rPr>
          <w:color w:val="000000"/>
          <w:sz w:val="22"/>
          <w:szCs w:val="22"/>
        </w:rPr>
        <w:t>(</w:t>
      </w:r>
      <w:r w:rsidR="000F11B9" w:rsidRPr="000F11B9">
        <w:rPr>
          <w:color w:val="000000"/>
          <w:sz w:val="22"/>
          <w:szCs w:val="22"/>
        </w:rPr>
        <w:t>C</w:t>
      </w:r>
      <w:r>
        <w:rPr>
          <w:color w:val="000000"/>
          <w:sz w:val="22"/>
          <w:szCs w:val="22"/>
        </w:rPr>
        <w:t>)</w:t>
      </w:r>
      <w:r w:rsidR="000F11B9" w:rsidRPr="000F11B9">
        <w:rPr>
          <w:color w:val="000000"/>
          <w:sz w:val="22"/>
          <w:szCs w:val="22"/>
        </w:rPr>
        <w:t xml:space="preserve"> Com o trânsito em julgado da sentença que encerra a relação</w:t>
      </w:r>
      <w:r>
        <w:rPr>
          <w:color w:val="000000"/>
          <w:sz w:val="22"/>
          <w:szCs w:val="22"/>
        </w:rPr>
        <w:t xml:space="preserve"> </w:t>
      </w:r>
      <w:r w:rsidR="000F11B9" w:rsidRPr="000F11B9">
        <w:rPr>
          <w:color w:val="000000"/>
          <w:sz w:val="22"/>
          <w:szCs w:val="22"/>
        </w:rPr>
        <w:t>processual, sem resolução do</w:t>
      </w:r>
      <w:r>
        <w:rPr>
          <w:color w:val="000000"/>
          <w:sz w:val="22"/>
          <w:szCs w:val="22"/>
        </w:rPr>
        <w:t xml:space="preserve"> mérito, ocorre a coisa julgada </w:t>
      </w:r>
      <w:r w:rsidR="000F11B9" w:rsidRPr="000F11B9">
        <w:rPr>
          <w:color w:val="000000"/>
          <w:sz w:val="22"/>
          <w:szCs w:val="22"/>
        </w:rPr>
        <w:t xml:space="preserve">formal, o que </w:t>
      </w:r>
      <w:r w:rsidR="00F95ED2" w:rsidRPr="000F11B9">
        <w:rPr>
          <w:color w:val="000000"/>
          <w:sz w:val="22"/>
          <w:szCs w:val="22"/>
        </w:rPr>
        <w:t>torna imut</w:t>
      </w:r>
      <w:r w:rsidR="00F95ED2">
        <w:rPr>
          <w:color w:val="000000"/>
          <w:sz w:val="22"/>
          <w:szCs w:val="22"/>
        </w:rPr>
        <w:t>ável</w:t>
      </w:r>
      <w:r>
        <w:rPr>
          <w:color w:val="000000"/>
          <w:sz w:val="22"/>
          <w:szCs w:val="22"/>
        </w:rPr>
        <w:t xml:space="preserve">, porque indiscutíveis, as </w:t>
      </w:r>
      <w:r w:rsidR="000F11B9" w:rsidRPr="000F11B9">
        <w:rPr>
          <w:color w:val="000000"/>
          <w:sz w:val="22"/>
          <w:szCs w:val="22"/>
        </w:rPr>
        <w:t>questões decididas na sentença.</w:t>
      </w:r>
    </w:p>
    <w:p w:rsidR="000F11B9" w:rsidRPr="000F11B9" w:rsidRDefault="0017028E" w:rsidP="00E3291C">
      <w:pPr>
        <w:autoSpaceDE w:val="0"/>
        <w:autoSpaceDN w:val="0"/>
        <w:adjustRightInd w:val="0"/>
        <w:jc w:val="both"/>
        <w:rPr>
          <w:color w:val="000000"/>
          <w:sz w:val="22"/>
          <w:szCs w:val="22"/>
        </w:rPr>
      </w:pPr>
      <w:r>
        <w:rPr>
          <w:color w:val="000000"/>
          <w:sz w:val="22"/>
          <w:szCs w:val="22"/>
        </w:rPr>
        <w:t>(</w:t>
      </w:r>
      <w:r w:rsidR="000F11B9" w:rsidRPr="000F11B9">
        <w:rPr>
          <w:color w:val="000000"/>
          <w:sz w:val="22"/>
          <w:szCs w:val="22"/>
        </w:rPr>
        <w:t>D</w:t>
      </w:r>
      <w:r>
        <w:rPr>
          <w:color w:val="000000"/>
          <w:sz w:val="22"/>
          <w:szCs w:val="22"/>
        </w:rPr>
        <w:t>)</w:t>
      </w:r>
      <w:r w:rsidR="000F11B9" w:rsidRPr="000F11B9">
        <w:rPr>
          <w:color w:val="000000"/>
          <w:sz w:val="22"/>
          <w:szCs w:val="22"/>
        </w:rPr>
        <w:t xml:space="preserve"> Após o trânsito em julgado da sentença, consideram-se</w:t>
      </w:r>
      <w:r>
        <w:rPr>
          <w:color w:val="000000"/>
          <w:sz w:val="22"/>
          <w:szCs w:val="22"/>
        </w:rPr>
        <w:t xml:space="preserve"> </w:t>
      </w:r>
      <w:r w:rsidR="000F11B9" w:rsidRPr="000F11B9">
        <w:rPr>
          <w:color w:val="000000"/>
          <w:sz w:val="22"/>
          <w:szCs w:val="22"/>
        </w:rPr>
        <w:t>deduzidas e repelidas as alegações que o autor tenha dei</w:t>
      </w:r>
      <w:r>
        <w:rPr>
          <w:color w:val="000000"/>
          <w:sz w:val="22"/>
          <w:szCs w:val="22"/>
        </w:rPr>
        <w:t xml:space="preserve">xado </w:t>
      </w:r>
      <w:r w:rsidR="000F11B9" w:rsidRPr="000F11B9">
        <w:rPr>
          <w:color w:val="000000"/>
          <w:sz w:val="22"/>
          <w:szCs w:val="22"/>
        </w:rPr>
        <w:t>de apresentar para o</w:t>
      </w:r>
      <w:r w:rsidR="00F95ED2" w:rsidRPr="000F11B9">
        <w:rPr>
          <w:color w:val="000000"/>
          <w:sz w:val="22"/>
          <w:szCs w:val="22"/>
        </w:rPr>
        <w:t xml:space="preserve"> </w:t>
      </w:r>
      <w:r w:rsidR="000F11B9" w:rsidRPr="000F11B9">
        <w:rPr>
          <w:color w:val="000000"/>
          <w:sz w:val="22"/>
          <w:szCs w:val="22"/>
        </w:rPr>
        <w:t>acolhimento de seu pedido.</w:t>
      </w:r>
    </w:p>
    <w:p w:rsidR="000F11B9" w:rsidRPr="000F11B9" w:rsidRDefault="000F11B9" w:rsidP="000F11B9">
      <w:pPr>
        <w:autoSpaceDE w:val="0"/>
        <w:autoSpaceDN w:val="0"/>
        <w:adjustRightInd w:val="0"/>
        <w:rPr>
          <w:sz w:val="22"/>
          <w:szCs w:val="22"/>
        </w:rPr>
      </w:pPr>
      <w:r w:rsidRPr="000F11B9">
        <w:rPr>
          <w:color w:val="FFFFFF"/>
          <w:sz w:val="22"/>
          <w:szCs w:val="22"/>
        </w:rPr>
        <w:t xml:space="preserve">QUESTÃO </w:t>
      </w:r>
    </w:p>
    <w:p w:rsidR="00DF473F" w:rsidRPr="00710D17" w:rsidRDefault="00DF473F" w:rsidP="00E3291C">
      <w:pPr>
        <w:autoSpaceDE w:val="0"/>
        <w:autoSpaceDN w:val="0"/>
        <w:adjustRightInd w:val="0"/>
        <w:jc w:val="center"/>
        <w:rPr>
          <w:b/>
          <w:sz w:val="22"/>
          <w:szCs w:val="22"/>
        </w:rPr>
      </w:pPr>
      <w:r w:rsidRPr="00710D17">
        <w:rPr>
          <w:b/>
          <w:sz w:val="22"/>
          <w:szCs w:val="22"/>
        </w:rPr>
        <w:t>Direito e Processo do Trabalho</w:t>
      </w:r>
    </w:p>
    <w:p w:rsidR="00D0776D" w:rsidRPr="00710D17" w:rsidRDefault="00D0776D" w:rsidP="00001828">
      <w:pPr>
        <w:autoSpaceDE w:val="0"/>
        <w:autoSpaceDN w:val="0"/>
        <w:adjustRightInd w:val="0"/>
        <w:jc w:val="both"/>
        <w:rPr>
          <w:b/>
          <w:sz w:val="22"/>
          <w:szCs w:val="22"/>
        </w:rPr>
      </w:pPr>
    </w:p>
    <w:p w:rsidR="00E3291C" w:rsidRDefault="00E3291C" w:rsidP="00E3291C">
      <w:pPr>
        <w:pStyle w:val="SemEspaamento"/>
        <w:rPr>
          <w:rFonts w:ascii="Times New Roman" w:hAnsi="Times New Roman"/>
          <w:b/>
        </w:rPr>
      </w:pPr>
      <w:r w:rsidRPr="00E3291C">
        <w:rPr>
          <w:rFonts w:ascii="Times New Roman" w:hAnsi="Times New Roman"/>
          <w:b/>
        </w:rPr>
        <w:t>56. Para equiparação salarial, é necessário que</w:t>
      </w:r>
      <w:r>
        <w:rPr>
          <w:rFonts w:ascii="Times New Roman" w:hAnsi="Times New Roman"/>
          <w:b/>
        </w:rPr>
        <w:t>:</w:t>
      </w:r>
      <w:r w:rsidRPr="00E3291C">
        <w:rPr>
          <w:rFonts w:ascii="Times New Roman" w:hAnsi="Times New Roman"/>
          <w:b/>
        </w:rPr>
        <w:t xml:space="preserve"> </w:t>
      </w:r>
    </w:p>
    <w:p w:rsidR="00E3291C" w:rsidRPr="00E3291C" w:rsidRDefault="00E3291C" w:rsidP="00E3291C">
      <w:pPr>
        <w:pStyle w:val="SemEspaamento"/>
        <w:rPr>
          <w:rFonts w:ascii="Times New Roman" w:hAnsi="Times New Roman"/>
          <w:b/>
        </w:rPr>
      </w:pP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(A) haja identidade de funções, trabalho de igual valor para o mesmo empregador, na mesma localidade, com contemporaneidade na prestação dos serviços na mesma função e a qualquer tempo, inexistindo quadro de carreira organizado. </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(B) haja identidade de funções, trabalho com a mesma produtividade e perfeição técnica, para o mesmo empregador, na mesma região metropolitana, com contemporaneidade na prestação de serviços na mesma função e a qualquer tempo, e quadro de carreira homologado pelo Ministério do Trabalho e Emprego. </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(C) haja identidade de funções, trabalho de igual valor para o mesmo empregador, na mesma região metropolitana, sendo a prestação de serviços entre o empregado e o modelo contemporânea na mesma função, mas com diferença não superior a 2 anos, inexistindo quadro de carreira organizado. </w:t>
      </w:r>
    </w:p>
    <w:p w:rsidR="00E3291C" w:rsidRPr="00E3291C" w:rsidRDefault="00E3291C" w:rsidP="00E3291C">
      <w:pPr>
        <w:pStyle w:val="SemEspaamento"/>
        <w:jc w:val="both"/>
        <w:rPr>
          <w:rFonts w:ascii="Times New Roman" w:hAnsi="Times New Roman"/>
        </w:rPr>
      </w:pPr>
      <w:r w:rsidRPr="00E3291C">
        <w:rPr>
          <w:rFonts w:ascii="Times New Roman" w:hAnsi="Times New Roman"/>
        </w:rPr>
        <w:t>(D) os empregados comparados tenham a mesma função, pois todo trabalho deve ser igualmente remunerado de acordo com o princípio da isonomia consagrado constitucionalmente.</w:t>
      </w:r>
    </w:p>
    <w:p w:rsidR="00F343FF" w:rsidRDefault="00F343FF" w:rsidP="00E3291C">
      <w:pPr>
        <w:pStyle w:val="SemEspaamento"/>
        <w:jc w:val="both"/>
        <w:rPr>
          <w:rFonts w:ascii="Times New Roman" w:hAnsi="Times New Roman"/>
          <w:b/>
        </w:rPr>
      </w:pPr>
    </w:p>
    <w:p w:rsidR="00E3291C" w:rsidRDefault="00E3291C" w:rsidP="00E3291C">
      <w:pPr>
        <w:pStyle w:val="SemEspaamento"/>
        <w:jc w:val="both"/>
        <w:rPr>
          <w:rFonts w:ascii="Times New Roman" w:hAnsi="Times New Roman"/>
          <w:b/>
        </w:rPr>
      </w:pPr>
      <w:r w:rsidRPr="00E3291C">
        <w:rPr>
          <w:rFonts w:ascii="Times New Roman" w:hAnsi="Times New Roman"/>
          <w:b/>
        </w:rPr>
        <w:t>57. A respeito do regime de compensação de jornada do banco de horas, assinale a alternativa correta. </w:t>
      </w:r>
    </w:p>
    <w:p w:rsidR="00E3291C" w:rsidRPr="00E3291C" w:rsidRDefault="00E3291C" w:rsidP="00E3291C">
      <w:pPr>
        <w:pStyle w:val="SemEspaamento"/>
        <w:jc w:val="both"/>
        <w:rPr>
          <w:rFonts w:ascii="Times New Roman" w:hAnsi="Times New Roman"/>
          <w:b/>
        </w:rPr>
      </w:pPr>
    </w:p>
    <w:p w:rsidR="00E3291C" w:rsidRPr="00E3291C" w:rsidRDefault="00E3291C" w:rsidP="00E3291C">
      <w:pPr>
        <w:pStyle w:val="SemEspaamento"/>
        <w:jc w:val="both"/>
        <w:rPr>
          <w:rFonts w:ascii="Times New Roman" w:hAnsi="Times New Roman"/>
        </w:rPr>
      </w:pPr>
      <w:r w:rsidRPr="00E3291C">
        <w:rPr>
          <w:rFonts w:ascii="Times New Roman" w:hAnsi="Times New Roman"/>
        </w:rPr>
        <w:t>(A) Pode ser instituído mediante acordo, verbal ou por escrito, entre empresa e empregado, facultando-se a participação dos sindicatos representantes das categorias.</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(B) Não admite compensação de jornada que ultrapassar o limite máximo de 10 horas diárias. </w:t>
      </w:r>
    </w:p>
    <w:p w:rsidR="00E3291C" w:rsidRPr="00E3291C" w:rsidRDefault="00E3291C" w:rsidP="00E3291C">
      <w:pPr>
        <w:pStyle w:val="SemEspaamento"/>
        <w:jc w:val="both"/>
        <w:rPr>
          <w:rFonts w:ascii="Times New Roman" w:hAnsi="Times New Roman"/>
        </w:rPr>
      </w:pPr>
      <w:r w:rsidRPr="00E3291C">
        <w:rPr>
          <w:rFonts w:ascii="Times New Roman" w:hAnsi="Times New Roman"/>
        </w:rPr>
        <w:t>(C) Pode ser compensado após a rescisão do contrato de trabalho, se houver crédito em favor do trabalhador, respeitado o limite de validade do acordo.</w:t>
      </w:r>
    </w:p>
    <w:p w:rsidR="00E3291C" w:rsidRPr="00E3291C" w:rsidRDefault="00E3291C" w:rsidP="00E3291C">
      <w:pPr>
        <w:pStyle w:val="SemEspaamento"/>
        <w:jc w:val="both"/>
        <w:rPr>
          <w:rFonts w:ascii="Times New Roman" w:hAnsi="Times New Roman"/>
        </w:rPr>
      </w:pPr>
      <w:r w:rsidRPr="00E3291C">
        <w:rPr>
          <w:rFonts w:ascii="Times New Roman" w:hAnsi="Times New Roman"/>
        </w:rPr>
        <w:t>(D) O excesso de jornada a ser compensada não pode exceder, no prazo legal máximo de um semestre, a soma das jornadas semanais previstas para o período.</w:t>
      </w:r>
    </w:p>
    <w:p w:rsidR="00E3291C" w:rsidRPr="00E3291C" w:rsidRDefault="00E3291C" w:rsidP="00E3291C">
      <w:pPr>
        <w:pStyle w:val="SemEspaamento"/>
        <w:rPr>
          <w:rFonts w:ascii="Times New Roman" w:hAnsi="Times New Roman"/>
        </w:rPr>
      </w:pPr>
    </w:p>
    <w:p w:rsidR="00983D65" w:rsidRDefault="00983D65" w:rsidP="00E3291C">
      <w:pPr>
        <w:pStyle w:val="SemEspaamento"/>
        <w:jc w:val="both"/>
        <w:rPr>
          <w:rFonts w:ascii="Times New Roman" w:hAnsi="Times New Roman"/>
          <w:b/>
        </w:rPr>
      </w:pPr>
    </w:p>
    <w:p w:rsidR="00E3291C" w:rsidRPr="00E3291C" w:rsidRDefault="00E3291C" w:rsidP="00E3291C">
      <w:pPr>
        <w:pStyle w:val="SemEspaamento"/>
        <w:jc w:val="both"/>
        <w:rPr>
          <w:rFonts w:ascii="Times New Roman" w:hAnsi="Times New Roman"/>
          <w:b/>
        </w:rPr>
      </w:pPr>
      <w:r w:rsidRPr="00E3291C">
        <w:rPr>
          <w:rFonts w:ascii="Times New Roman" w:hAnsi="Times New Roman"/>
          <w:b/>
        </w:rPr>
        <w:lastRenderedPageBreak/>
        <w:t xml:space="preserve">58. Com relação às normas de duração do trabalho, assinale a alternativa correta. </w:t>
      </w:r>
    </w:p>
    <w:p w:rsidR="00E3291C" w:rsidRDefault="00E3291C" w:rsidP="00E3291C">
      <w:pPr>
        <w:pStyle w:val="SemEspaamento"/>
        <w:jc w:val="both"/>
        <w:rPr>
          <w:rFonts w:ascii="Times New Roman" w:hAnsi="Times New Roman"/>
        </w:rPr>
      </w:pP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(A) A concessão de intervalos para repouso e alimentação durante a jornada de seis horas descaracteriza o regime de turno ininterrupto de revezamento. </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(B) Considera-se de “prontidão” o empregado que permanecer em sua própria casa, aguardando a qualquer momento o chamado para o serviço, com escala de, no máximo, vinte e quatro horas, sendo contadas as respectivas horas à razão de 1/3 (um terço) do salário normal. </w:t>
      </w:r>
    </w:p>
    <w:p w:rsidR="00E3291C" w:rsidRPr="00E3291C" w:rsidRDefault="00E3291C" w:rsidP="00E3291C">
      <w:pPr>
        <w:pStyle w:val="SemEspaamento"/>
        <w:jc w:val="both"/>
        <w:rPr>
          <w:rFonts w:ascii="Times New Roman" w:hAnsi="Times New Roman"/>
        </w:rPr>
      </w:pPr>
      <w:r w:rsidRPr="00E3291C">
        <w:rPr>
          <w:rFonts w:ascii="Times New Roman" w:hAnsi="Times New Roman"/>
        </w:rPr>
        <w:t>(C) A compensação de jornada de trabalho pode ser ajustada por acordo individual escrito, acordo coletivo ou convenção coletiva.</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(D) A mera insuficiência de transporte público regular enseja o pagamento de horas in </w:t>
      </w:r>
      <w:proofErr w:type="spellStart"/>
      <w:r w:rsidRPr="00E3291C">
        <w:rPr>
          <w:rFonts w:ascii="Times New Roman" w:hAnsi="Times New Roman"/>
        </w:rPr>
        <w:t>itinere</w:t>
      </w:r>
      <w:proofErr w:type="spellEnd"/>
      <w:r w:rsidRPr="00E3291C">
        <w:rPr>
          <w:rFonts w:ascii="Times New Roman" w:hAnsi="Times New Roman"/>
        </w:rPr>
        <w:t xml:space="preserve">. </w:t>
      </w:r>
    </w:p>
    <w:p w:rsidR="00E3291C" w:rsidRPr="00E3291C" w:rsidRDefault="00E3291C" w:rsidP="00E3291C">
      <w:pPr>
        <w:pStyle w:val="SemEspaamento"/>
        <w:rPr>
          <w:rFonts w:ascii="Times New Roman" w:hAnsi="Times New Roman"/>
        </w:rPr>
      </w:pPr>
    </w:p>
    <w:p w:rsidR="00E3291C" w:rsidRDefault="00E3291C" w:rsidP="00E3291C">
      <w:pPr>
        <w:pStyle w:val="SemEspaamento"/>
        <w:jc w:val="both"/>
        <w:rPr>
          <w:rFonts w:ascii="Times New Roman" w:hAnsi="Times New Roman"/>
        </w:rPr>
      </w:pPr>
      <w:r w:rsidRPr="00E3291C">
        <w:rPr>
          <w:rFonts w:ascii="Times New Roman" w:hAnsi="Times New Roman"/>
          <w:b/>
        </w:rPr>
        <w:t>59. Uma empresa põe anúncio em jornal oferecendo emprego para a função de vendedor, exigindo que o candidato tenha experiência anterior de 11 meses nessa função. Diante disso, assinale a alternativa correta.</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 </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(A) A exigência é legal, pois a experiência até 1 ano pode ser exigida do candidato a qualquer emprego, estando inserida no poder diretivo do futuro empregador. </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(B) A exigência não traduz discriminação no emprego, de modo que poderia ser exigido qualquer período de experiência anterior. </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(C) A exigência é ilegal, pois o máximo que o futuro empregador poderia exigir seriam 3 meses de experiência. </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(D) A exigência é ilegal, pois o máximo que o futuro empregador poderia exigir seriam 6 meses de experiência. </w:t>
      </w:r>
    </w:p>
    <w:p w:rsidR="00E3291C" w:rsidRPr="00E3291C" w:rsidRDefault="00E3291C" w:rsidP="00E3291C">
      <w:pPr>
        <w:pStyle w:val="SemEspaamento"/>
        <w:rPr>
          <w:rFonts w:ascii="Times New Roman" w:hAnsi="Times New Roman"/>
        </w:rPr>
      </w:pPr>
    </w:p>
    <w:p w:rsidR="00E3291C" w:rsidRPr="00E3291C" w:rsidRDefault="00E3291C" w:rsidP="00E3291C">
      <w:pPr>
        <w:pStyle w:val="SemEspaamento"/>
        <w:jc w:val="both"/>
        <w:rPr>
          <w:rFonts w:ascii="Times New Roman" w:hAnsi="Times New Roman"/>
          <w:b/>
        </w:rPr>
      </w:pPr>
      <w:r w:rsidRPr="00E3291C">
        <w:rPr>
          <w:rFonts w:ascii="Times New Roman" w:hAnsi="Times New Roman"/>
          <w:b/>
        </w:rPr>
        <w:t xml:space="preserve">60. A respeito do pagamento das verbas rescisórias, assinale a alternativa correta. </w:t>
      </w:r>
    </w:p>
    <w:p w:rsidR="00E3291C" w:rsidRDefault="00E3291C" w:rsidP="00E3291C">
      <w:pPr>
        <w:pStyle w:val="SemEspaamento"/>
        <w:jc w:val="both"/>
        <w:rPr>
          <w:rFonts w:ascii="Times New Roman" w:hAnsi="Times New Roman"/>
        </w:rPr>
      </w:pP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(A) No caso de pedido de demissão em contrato por prazo indeterminado, o prazo para pagamento das verbas rescisórias é de 10 dias contados da data da notificação da demissão, quando dispensado o empregado do cumprimento do aviso prévio pelo empregador. </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(B) O empregador que descumpre o prazo de pagamento das verbas rescisórias deverá pagá-las posteriormente acrescidas de 50% de multa, nos termos do artigo 467 da Consolidação das Leis do Trabalho. </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(C) O pagamento das verbas rescisórias ocorrerá no primeiro dia útil imediato ao término do contrato de trabalho quando o empregador indenizar o aviso prévio. </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(D) As verbas rescisórias devidas após decurso normal de prazo de contrato a termo deverão ser pagas até o décimo dia contado do término, em face da inexistência do aviso prévio. </w:t>
      </w:r>
    </w:p>
    <w:p w:rsidR="00E3291C" w:rsidRPr="00E3291C" w:rsidRDefault="00E3291C" w:rsidP="00E3291C">
      <w:pPr>
        <w:pStyle w:val="SemEspaamento"/>
        <w:rPr>
          <w:rFonts w:ascii="Times New Roman" w:hAnsi="Times New Roman"/>
        </w:rPr>
      </w:pPr>
    </w:p>
    <w:p w:rsidR="00E3291C" w:rsidRDefault="00E3291C" w:rsidP="00E3291C">
      <w:pPr>
        <w:pStyle w:val="SemEspaamento"/>
        <w:jc w:val="both"/>
        <w:rPr>
          <w:rFonts w:ascii="Times New Roman" w:hAnsi="Times New Roman"/>
          <w:b/>
        </w:rPr>
      </w:pPr>
      <w:r w:rsidRPr="00E3291C">
        <w:rPr>
          <w:rFonts w:ascii="Times New Roman" w:hAnsi="Times New Roman"/>
          <w:b/>
        </w:rPr>
        <w:t xml:space="preserve">61. Uma ação é movida contra duas empresas integrantes do mesmo grupo econômico e uma terceira, que alegadamente foi tomadora dos serviços durante parte do contrato. Cada empresa possui um advogado. No caso de interposição de recurso de revista, </w:t>
      </w:r>
    </w:p>
    <w:p w:rsidR="00E3291C" w:rsidRPr="00E3291C" w:rsidRDefault="00E3291C" w:rsidP="00E3291C">
      <w:pPr>
        <w:pStyle w:val="SemEspaamento"/>
        <w:jc w:val="both"/>
        <w:rPr>
          <w:rFonts w:ascii="Times New Roman" w:hAnsi="Times New Roman"/>
          <w:b/>
        </w:rPr>
      </w:pP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(A) o prazo será computado em dobro porque há litisconsórcio passivo com procuradores diferentes. </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(B) o prazo será contado normalmente. </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(C) o prazo será de 10 dias. </w:t>
      </w:r>
    </w:p>
    <w:p w:rsidR="00E3291C" w:rsidRPr="00E3291C" w:rsidRDefault="00E3291C" w:rsidP="00E3291C">
      <w:pPr>
        <w:pStyle w:val="SemEspaamento"/>
        <w:jc w:val="both"/>
        <w:rPr>
          <w:rFonts w:ascii="Times New Roman" w:hAnsi="Times New Roman"/>
        </w:rPr>
      </w:pPr>
      <w:r w:rsidRPr="00E3291C">
        <w:rPr>
          <w:rFonts w:ascii="Times New Roman" w:hAnsi="Times New Roman"/>
        </w:rPr>
        <w:t>(D) fica a critério de o juiz deferir a dilação do prazo para não prejudicar os réus quanto à ampla defesa</w:t>
      </w:r>
    </w:p>
    <w:p w:rsidR="00E3291C" w:rsidRPr="00E3291C" w:rsidRDefault="00E3291C" w:rsidP="00E3291C">
      <w:pPr>
        <w:pStyle w:val="SemEspaamento"/>
        <w:rPr>
          <w:rFonts w:ascii="Times New Roman" w:hAnsi="Times New Roman"/>
        </w:rPr>
      </w:pPr>
    </w:p>
    <w:p w:rsidR="00E3291C" w:rsidRPr="00E3291C" w:rsidRDefault="00E3291C" w:rsidP="00E3291C">
      <w:pPr>
        <w:pStyle w:val="SemEspaamento"/>
        <w:jc w:val="both"/>
        <w:rPr>
          <w:rFonts w:ascii="Times New Roman" w:hAnsi="Times New Roman"/>
          <w:b/>
        </w:rPr>
      </w:pPr>
      <w:r w:rsidRPr="00E3291C">
        <w:rPr>
          <w:rFonts w:ascii="Times New Roman" w:hAnsi="Times New Roman"/>
          <w:b/>
        </w:rPr>
        <w:t>62. No processo trabalhista, a compensação ou retenção</w:t>
      </w:r>
      <w:r>
        <w:rPr>
          <w:rFonts w:ascii="Times New Roman" w:hAnsi="Times New Roman"/>
          <w:b/>
        </w:rPr>
        <w:t>:</w:t>
      </w:r>
      <w:r w:rsidRPr="00E3291C">
        <w:rPr>
          <w:rFonts w:ascii="Times New Roman" w:hAnsi="Times New Roman"/>
          <w:b/>
        </w:rPr>
        <w:t xml:space="preserve"> </w:t>
      </w:r>
    </w:p>
    <w:p w:rsidR="00E3291C" w:rsidRPr="00E3291C" w:rsidRDefault="00E3291C" w:rsidP="00E3291C">
      <w:pPr>
        <w:pStyle w:val="SemEspaamento"/>
        <w:jc w:val="both"/>
        <w:rPr>
          <w:rFonts w:ascii="Times New Roman" w:hAnsi="Times New Roman"/>
        </w:rPr>
      </w:pP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(A) só poderá ser arguida como matéria de defesa. </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(B) poderá ser arguida em qualquer fase do processo, mesmo na execução definitiva da sentença. </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(C) poderá ser arguida em qualquer momento, até que a sentença seja proferida pelo juiz de 1ª instância. </w:t>
      </w:r>
    </w:p>
    <w:p w:rsidR="00E3291C" w:rsidRPr="00E3291C" w:rsidRDefault="00E3291C" w:rsidP="00E3291C">
      <w:pPr>
        <w:pStyle w:val="SemEspaamento"/>
        <w:jc w:val="both"/>
        <w:rPr>
          <w:rFonts w:ascii="Times New Roman" w:hAnsi="Times New Roman"/>
        </w:rPr>
      </w:pPr>
      <w:r w:rsidRPr="00E3291C">
        <w:rPr>
          <w:rFonts w:ascii="Times New Roman" w:hAnsi="Times New Roman"/>
        </w:rPr>
        <w:t>(D) poderá ser arguida em qualquer momento, até que a sentença tenha transitado em julgado.</w:t>
      </w:r>
    </w:p>
    <w:p w:rsidR="005358D3" w:rsidRDefault="005358D3" w:rsidP="00E3291C">
      <w:pPr>
        <w:pStyle w:val="SemEspaamento"/>
        <w:jc w:val="both"/>
        <w:rPr>
          <w:rFonts w:ascii="Times New Roman" w:hAnsi="Times New Roman"/>
        </w:rPr>
      </w:pPr>
    </w:p>
    <w:p w:rsidR="005358D3" w:rsidRDefault="005358D3" w:rsidP="00E3291C">
      <w:pPr>
        <w:pStyle w:val="SemEspaamento"/>
        <w:jc w:val="both"/>
        <w:rPr>
          <w:rFonts w:ascii="Times New Roman" w:hAnsi="Times New Roman"/>
        </w:rPr>
      </w:pPr>
    </w:p>
    <w:p w:rsidR="00E3291C" w:rsidRPr="00E3291C" w:rsidRDefault="00E3291C" w:rsidP="00E3291C">
      <w:pPr>
        <w:pStyle w:val="SemEspaamento"/>
        <w:jc w:val="both"/>
        <w:rPr>
          <w:rFonts w:ascii="Times New Roman" w:hAnsi="Times New Roman"/>
          <w:b/>
        </w:rPr>
      </w:pPr>
      <w:r w:rsidRPr="00E3291C">
        <w:rPr>
          <w:rFonts w:ascii="Times New Roman" w:hAnsi="Times New Roman"/>
          <w:b/>
        </w:rPr>
        <w:lastRenderedPageBreak/>
        <w:t>63. Com relação à competência material da Justiça do Trabalho, é correto afirmar que</w:t>
      </w:r>
      <w:r>
        <w:rPr>
          <w:rFonts w:ascii="Times New Roman" w:hAnsi="Times New Roman"/>
          <w:b/>
        </w:rPr>
        <w:t>:</w:t>
      </w:r>
      <w:r w:rsidRPr="00E3291C">
        <w:rPr>
          <w:rFonts w:ascii="Times New Roman" w:hAnsi="Times New Roman"/>
          <w:b/>
        </w:rPr>
        <w:t xml:space="preserve"> </w:t>
      </w:r>
    </w:p>
    <w:p w:rsidR="00E3291C" w:rsidRDefault="00E3291C" w:rsidP="00E3291C">
      <w:pPr>
        <w:pStyle w:val="SemEspaamento"/>
        <w:jc w:val="both"/>
        <w:rPr>
          <w:rFonts w:ascii="Times New Roman" w:hAnsi="Times New Roman"/>
        </w:rPr>
      </w:pP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(A) não compete à Justiça do Trabalho, mas à Justiça Federal, o julgamento de ação anulatória de auto de infração lavrado por auditor fiscal do trabalho. </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(B) é da competência da Justiça do Trabalho o julgamento das ações ajuizadas em face da Previdência Social que versem sobre litígios ou medidas cautelares relativos a acidentes do trabalho. </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(C) de acordo com o entendimento do Superior Tribunal de Justiça, é da competência da Justiça do Trabalho processar e julgar a ação de cobrança ajuizada por profissional liberal contra cliente. </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(D) a Justiça do Trabalho é competente para julgar ação ajuizada por sindicato de categoria profissional em face de determinada empresa para que esta seja condenada a repassar-lhe as contribuições assistenciais descontadas dos salários dos empregados sindicalizados. </w:t>
      </w:r>
    </w:p>
    <w:p w:rsidR="00E3291C" w:rsidRPr="00E3291C" w:rsidRDefault="00E3291C" w:rsidP="00E3291C">
      <w:pPr>
        <w:pStyle w:val="SemEspaamento"/>
        <w:jc w:val="both"/>
        <w:rPr>
          <w:rFonts w:ascii="Times New Roman" w:hAnsi="Times New Roman"/>
        </w:rPr>
      </w:pPr>
    </w:p>
    <w:p w:rsidR="00E3291C" w:rsidRPr="00E3291C" w:rsidRDefault="00E3291C" w:rsidP="00E3291C">
      <w:pPr>
        <w:pStyle w:val="SemEspaamento"/>
        <w:jc w:val="both"/>
        <w:rPr>
          <w:rFonts w:ascii="Times New Roman" w:hAnsi="Times New Roman"/>
          <w:b/>
        </w:rPr>
      </w:pPr>
      <w:r w:rsidRPr="00E3291C">
        <w:rPr>
          <w:rFonts w:ascii="Times New Roman" w:hAnsi="Times New Roman"/>
          <w:b/>
        </w:rPr>
        <w:t xml:space="preserve">64. Assinale a alternativa correta no que diz respeito à execução trabalhista. </w:t>
      </w:r>
    </w:p>
    <w:p w:rsidR="00E3291C" w:rsidRDefault="00E3291C" w:rsidP="00E3291C">
      <w:pPr>
        <w:pStyle w:val="SemEspaamento"/>
        <w:jc w:val="both"/>
        <w:rPr>
          <w:rFonts w:ascii="Times New Roman" w:hAnsi="Times New Roman"/>
        </w:rPr>
      </w:pP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(A) As partes devem ser previamente intimadas para a apresentação do cálculo de liquidação, exceto da contribuição previdenciária incidente, que ficará a cargo da União. </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(B) Tratando-se de prestações sucessivas, por tempo indeterminado, a execução compreenderá inicialmente as prestações devidas até a data do ingresso na execução. </w:t>
      </w:r>
    </w:p>
    <w:p w:rsidR="00E3291C" w:rsidRPr="00E3291C" w:rsidRDefault="00E3291C" w:rsidP="00E3291C">
      <w:pPr>
        <w:pStyle w:val="SemEspaamento"/>
        <w:jc w:val="both"/>
        <w:rPr>
          <w:rFonts w:ascii="Times New Roman" w:hAnsi="Times New Roman"/>
        </w:rPr>
      </w:pPr>
      <w:r w:rsidRPr="00E3291C">
        <w:rPr>
          <w:rFonts w:ascii="Times New Roman" w:hAnsi="Times New Roman"/>
        </w:rPr>
        <w:t>(C) Na execução por carta precatória, os embargos de terceiro serão oferecidos no juízo deprecante ou no juízo deprecado, mas a competência para julgá-los será sempre do juízo deprecante.</w:t>
      </w:r>
    </w:p>
    <w:p w:rsidR="00E3291C" w:rsidRPr="00E3291C" w:rsidRDefault="00E3291C" w:rsidP="00E3291C">
      <w:pPr>
        <w:pStyle w:val="SemEspaamento"/>
        <w:jc w:val="both"/>
        <w:rPr>
          <w:rFonts w:ascii="Times New Roman" w:hAnsi="Times New Roman"/>
        </w:rPr>
      </w:pPr>
      <w:r w:rsidRPr="00E3291C">
        <w:rPr>
          <w:rFonts w:ascii="Times New Roman" w:hAnsi="Times New Roman"/>
        </w:rPr>
        <w:t>(D) Em se tratando de execução provisória, não fere direito líquido e certo do impetrante a determinação de penhora em dinheiro, quando nomeados outros bens à penhora, uma vez que obedece à gradação prevista em lei.</w:t>
      </w:r>
    </w:p>
    <w:p w:rsidR="00E3291C" w:rsidRPr="00E3291C" w:rsidRDefault="00E3291C" w:rsidP="00E3291C">
      <w:pPr>
        <w:pStyle w:val="SemEspaamento"/>
        <w:rPr>
          <w:rFonts w:ascii="Times New Roman" w:hAnsi="Times New Roman"/>
        </w:rPr>
      </w:pPr>
    </w:p>
    <w:p w:rsidR="00E3291C" w:rsidRDefault="00E3291C" w:rsidP="00E3291C">
      <w:pPr>
        <w:pStyle w:val="SemEspaamento"/>
        <w:jc w:val="both"/>
        <w:rPr>
          <w:rFonts w:ascii="Times New Roman" w:hAnsi="Times New Roman"/>
        </w:rPr>
      </w:pPr>
      <w:r w:rsidRPr="00E3291C">
        <w:rPr>
          <w:rFonts w:ascii="Times New Roman" w:hAnsi="Times New Roman"/>
          <w:b/>
        </w:rPr>
        <w:t>65. Em relação aos embargos de terceiro na execução por carta precatória, é correto afirmar que</w:t>
      </w:r>
      <w:r>
        <w:rPr>
          <w:rFonts w:ascii="Times New Roman" w:hAnsi="Times New Roman"/>
        </w:rPr>
        <w:t>:</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 </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(A) devem ser oferecidos no juízo deprecante, exceto quando se tratar de vício ou irregularidade de penhora, avaliação ou alienação dos bens, praticados pelo juízo deprecado. </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(B) devem ser oferecidos no juízo deprecado, que possui competência por delegação para a execução em outra localidade. </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(C) devem ser oferecidos no juízo deprecante, pois a carta precatória se presta apenas para que se pratique atos em outra localidade, mantida a competência para atos decisórios no juízo principal da execução. </w:t>
      </w:r>
    </w:p>
    <w:p w:rsidR="00E3291C" w:rsidRPr="00E3291C" w:rsidRDefault="00E3291C" w:rsidP="00E3291C">
      <w:pPr>
        <w:pStyle w:val="SemEspaamento"/>
        <w:jc w:val="both"/>
        <w:rPr>
          <w:rFonts w:ascii="Times New Roman" w:hAnsi="Times New Roman"/>
        </w:rPr>
      </w:pPr>
      <w:r w:rsidRPr="00E3291C">
        <w:rPr>
          <w:rFonts w:ascii="Times New Roman" w:hAnsi="Times New Roman"/>
        </w:rPr>
        <w:t xml:space="preserve">(D) podem ser oferecidos no juízo deprecante ou deprecado, sendo do juízo deprecante a competência para julgamento, exceto quando se tratar de vício ou irregularidade de penhora, avaliação ou alienação dos bens, praticados pelo juízo deprecado. </w:t>
      </w:r>
    </w:p>
    <w:p w:rsidR="00E3291C" w:rsidRPr="00E3291C" w:rsidRDefault="00E3291C" w:rsidP="00E3291C">
      <w:pPr>
        <w:pStyle w:val="SemEspaamento"/>
        <w:rPr>
          <w:rFonts w:ascii="Times New Roman" w:hAnsi="Times New Roman"/>
        </w:rPr>
      </w:pPr>
    </w:p>
    <w:p w:rsidR="004347AE" w:rsidRPr="00001828" w:rsidRDefault="00DF473F" w:rsidP="005C0DBF">
      <w:pPr>
        <w:jc w:val="center"/>
        <w:rPr>
          <w:b/>
          <w:sz w:val="22"/>
          <w:szCs w:val="22"/>
        </w:rPr>
      </w:pPr>
      <w:r w:rsidRPr="00001828">
        <w:rPr>
          <w:b/>
          <w:sz w:val="22"/>
          <w:szCs w:val="22"/>
        </w:rPr>
        <w:t>Direito Tributário</w:t>
      </w:r>
    </w:p>
    <w:p w:rsidR="004347AE" w:rsidRPr="00001828" w:rsidRDefault="004347AE" w:rsidP="00001828">
      <w:pPr>
        <w:jc w:val="both"/>
        <w:rPr>
          <w:b/>
          <w:sz w:val="22"/>
          <w:szCs w:val="22"/>
        </w:rPr>
      </w:pPr>
    </w:p>
    <w:p w:rsidR="00925E2A" w:rsidRDefault="00925E2A" w:rsidP="00925E2A">
      <w:pPr>
        <w:pStyle w:val="Corpodetext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jc w:val="both"/>
        <w:rPr>
          <w:b/>
          <w:sz w:val="22"/>
        </w:rPr>
      </w:pPr>
      <w:r w:rsidRPr="00925E2A">
        <w:rPr>
          <w:b/>
          <w:sz w:val="22"/>
        </w:rPr>
        <w:t>66</w:t>
      </w:r>
      <w:r w:rsidR="00E3291C" w:rsidRPr="00925E2A">
        <w:rPr>
          <w:b/>
          <w:sz w:val="22"/>
        </w:rPr>
        <w:t>. Quando houver decisão administrativa, anulando o lançamento efetuado pelo Fisco por vício formal, passa a correr prazo</w:t>
      </w:r>
      <w:r w:rsidRPr="00925E2A">
        <w:rPr>
          <w:b/>
          <w:sz w:val="22"/>
        </w:rPr>
        <w:t>:</w:t>
      </w:r>
    </w:p>
    <w:p w:rsidR="00925E2A" w:rsidRPr="00925E2A" w:rsidRDefault="00925E2A" w:rsidP="00925E2A">
      <w:pPr>
        <w:pStyle w:val="Corpodetext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jc w:val="both"/>
        <w:rPr>
          <w:b/>
          <w:sz w:val="22"/>
        </w:rPr>
      </w:pPr>
    </w:p>
    <w:p w:rsidR="00E3291C" w:rsidRPr="00925E2A" w:rsidRDefault="00E3291C" w:rsidP="00925E2A">
      <w:pPr>
        <w:pStyle w:val="Corpodetext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jc w:val="both"/>
        <w:rPr>
          <w:sz w:val="22"/>
        </w:rPr>
      </w:pPr>
      <w:r w:rsidRPr="00925E2A">
        <w:rPr>
          <w:sz w:val="22"/>
        </w:rPr>
        <w:t>(A) decadencial de 05 (cinco) anos, contados da data do lançamento originalmente efetuado pelo Fisco.</w:t>
      </w:r>
      <w:r w:rsidRPr="00925E2A">
        <w:rPr>
          <w:sz w:val="22"/>
        </w:rPr>
        <w:cr/>
        <w:t>(B) prescricional de 05 (cinco) anos, contados da data em que o lançamento fiscal foi anulado.</w:t>
      </w:r>
      <w:r w:rsidRPr="00925E2A">
        <w:rPr>
          <w:sz w:val="22"/>
        </w:rPr>
        <w:cr/>
        <w:t>(C) decadencial de 05 (cinco) anos, contados da data que tornar definitiva a decisão que anulou o lançamento por vício formal.</w:t>
      </w:r>
      <w:r w:rsidRPr="00925E2A">
        <w:rPr>
          <w:sz w:val="22"/>
        </w:rPr>
        <w:cr/>
        <w:t>(D) decadencial de 05 (cinco) anos, contados da data do fato gerador do tributo.</w:t>
      </w:r>
    </w:p>
    <w:p w:rsidR="00925E2A" w:rsidRDefault="00925E2A" w:rsidP="00925E2A">
      <w:pPr>
        <w:pStyle w:val="Corpodetext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jc w:val="both"/>
        <w:rPr>
          <w:b/>
          <w:sz w:val="22"/>
        </w:rPr>
      </w:pPr>
    </w:p>
    <w:p w:rsidR="003E73D4" w:rsidRDefault="003E73D4" w:rsidP="00925E2A">
      <w:pPr>
        <w:pStyle w:val="Corpodetext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jc w:val="both"/>
        <w:rPr>
          <w:b/>
          <w:sz w:val="22"/>
        </w:rPr>
      </w:pPr>
    </w:p>
    <w:p w:rsidR="003E73D4" w:rsidRDefault="003E73D4" w:rsidP="00925E2A">
      <w:pPr>
        <w:pStyle w:val="Corpodetext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jc w:val="both"/>
        <w:rPr>
          <w:b/>
          <w:sz w:val="22"/>
        </w:rPr>
      </w:pPr>
    </w:p>
    <w:p w:rsidR="003E73D4" w:rsidRDefault="003E73D4" w:rsidP="00925E2A">
      <w:pPr>
        <w:pStyle w:val="Corpodetext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jc w:val="both"/>
        <w:rPr>
          <w:b/>
          <w:sz w:val="22"/>
        </w:rPr>
      </w:pPr>
    </w:p>
    <w:p w:rsidR="003E73D4" w:rsidRDefault="003E73D4" w:rsidP="00925E2A">
      <w:pPr>
        <w:pStyle w:val="Corpodetext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jc w:val="both"/>
        <w:rPr>
          <w:b/>
          <w:sz w:val="22"/>
        </w:rPr>
      </w:pPr>
    </w:p>
    <w:p w:rsidR="003E73D4" w:rsidRDefault="003E73D4" w:rsidP="00925E2A">
      <w:pPr>
        <w:pStyle w:val="Corpodetext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jc w:val="both"/>
        <w:rPr>
          <w:b/>
          <w:sz w:val="22"/>
        </w:rPr>
      </w:pPr>
    </w:p>
    <w:p w:rsidR="003E73D4" w:rsidRDefault="003E73D4" w:rsidP="00925E2A">
      <w:pPr>
        <w:pStyle w:val="Corpodetext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jc w:val="both"/>
        <w:rPr>
          <w:b/>
          <w:sz w:val="22"/>
        </w:rPr>
      </w:pPr>
    </w:p>
    <w:p w:rsidR="003E73D4" w:rsidRDefault="003E73D4" w:rsidP="00925E2A">
      <w:pPr>
        <w:pStyle w:val="Corpodetext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jc w:val="both"/>
        <w:rPr>
          <w:b/>
          <w:sz w:val="22"/>
        </w:rPr>
      </w:pPr>
    </w:p>
    <w:p w:rsidR="00925E2A" w:rsidRDefault="00925E2A" w:rsidP="00925E2A">
      <w:pPr>
        <w:pStyle w:val="Corpodetext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jc w:val="both"/>
        <w:rPr>
          <w:b/>
          <w:sz w:val="22"/>
        </w:rPr>
      </w:pPr>
      <w:r w:rsidRPr="00925E2A">
        <w:rPr>
          <w:b/>
          <w:sz w:val="22"/>
        </w:rPr>
        <w:lastRenderedPageBreak/>
        <w:t>67</w:t>
      </w:r>
      <w:r w:rsidR="00E3291C" w:rsidRPr="00925E2A">
        <w:rPr>
          <w:b/>
          <w:sz w:val="22"/>
        </w:rPr>
        <w:t>. Não será expedida a certidão positiva de débitos com efeitos de negativa quando</w:t>
      </w:r>
      <w:r>
        <w:rPr>
          <w:b/>
          <w:sz w:val="22"/>
        </w:rPr>
        <w:t>:</w:t>
      </w:r>
      <w:r w:rsidR="00E3291C" w:rsidRPr="00925E2A">
        <w:rPr>
          <w:b/>
          <w:sz w:val="22"/>
        </w:rPr>
        <w:cr/>
      </w:r>
    </w:p>
    <w:p w:rsidR="003E73D4" w:rsidRDefault="00E3291C" w:rsidP="00925E2A">
      <w:pPr>
        <w:pStyle w:val="Corpodetext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jc w:val="both"/>
        <w:rPr>
          <w:sz w:val="22"/>
        </w:rPr>
      </w:pPr>
      <w:r w:rsidRPr="00925E2A">
        <w:rPr>
          <w:sz w:val="22"/>
        </w:rPr>
        <w:t>(A) os débitos forem objeto de execução fiscal na qual foi apresentada apenas exceção de pré-executividade.</w:t>
      </w:r>
      <w:r w:rsidRPr="00925E2A">
        <w:rPr>
          <w:sz w:val="22"/>
        </w:rPr>
        <w:cr/>
        <w:t>(B) o auto de infração que constituiu o crédito tributário for impugnado pelo contribuinte, nos termos das leis reguladoras do processo administrativo tributário.</w:t>
      </w:r>
      <w:r w:rsidRPr="00925E2A">
        <w:rPr>
          <w:sz w:val="22"/>
        </w:rPr>
        <w:cr/>
        <w:t>(C) os débitos estiverem incluídos no parcelamento.</w:t>
      </w:r>
    </w:p>
    <w:p w:rsidR="00E3291C" w:rsidRPr="00925E2A" w:rsidRDefault="00E3291C" w:rsidP="00925E2A">
      <w:pPr>
        <w:pStyle w:val="Corpodetext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jc w:val="both"/>
        <w:rPr>
          <w:b/>
          <w:sz w:val="22"/>
        </w:rPr>
      </w:pPr>
      <w:r w:rsidRPr="00925E2A">
        <w:rPr>
          <w:sz w:val="22"/>
        </w:rPr>
        <w:t>(D) o contribuinte tiver efetuado o depósito do montante integral dos débitos.</w:t>
      </w:r>
    </w:p>
    <w:p w:rsidR="004F2BDA" w:rsidRDefault="004F2BDA" w:rsidP="00925E2A">
      <w:pPr>
        <w:pStyle w:val="Corpodetext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sz w:val="22"/>
        </w:rPr>
      </w:pPr>
    </w:p>
    <w:p w:rsidR="00925E2A" w:rsidRDefault="00925E2A" w:rsidP="00925E2A">
      <w:pPr>
        <w:pStyle w:val="Corpodetext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b/>
          <w:sz w:val="22"/>
        </w:rPr>
      </w:pPr>
      <w:r w:rsidRPr="00925E2A">
        <w:rPr>
          <w:b/>
          <w:sz w:val="22"/>
        </w:rPr>
        <w:t>68</w:t>
      </w:r>
      <w:r w:rsidR="00E3291C" w:rsidRPr="00925E2A">
        <w:rPr>
          <w:b/>
          <w:sz w:val="22"/>
        </w:rPr>
        <w:t>. Sobre os Impostos de Importação e Exportação, é correto afirmar que</w:t>
      </w:r>
      <w:r>
        <w:rPr>
          <w:b/>
          <w:sz w:val="22"/>
        </w:rPr>
        <w:t>:</w:t>
      </w:r>
    </w:p>
    <w:p w:rsidR="003E73D4" w:rsidRDefault="00E3291C" w:rsidP="003E73D4">
      <w:pPr>
        <w:pStyle w:val="Corpodetext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jc w:val="both"/>
        <w:rPr>
          <w:sz w:val="22"/>
        </w:rPr>
      </w:pPr>
      <w:r w:rsidRPr="00925E2A">
        <w:rPr>
          <w:sz w:val="22"/>
        </w:rPr>
        <w:t>(A) podem ser instituídos ou aumentados no mesmo exercício financeiro em que foi publicada a lei que os instituiu ou aumentou.</w:t>
      </w:r>
      <w:r w:rsidRPr="00925E2A">
        <w:rPr>
          <w:sz w:val="22"/>
        </w:rPr>
        <w:cr/>
        <w:t>(B) só podem ser aumentados ou instituídos por força do princípio constitucional da anterioridade, no exercício financeiro seguinte ao da publicação da lei que os aumentou ou instituiu.</w:t>
      </w:r>
      <w:r w:rsidRPr="00925E2A">
        <w:rPr>
          <w:sz w:val="22"/>
        </w:rPr>
        <w:cr/>
        <w:t>(C) só podem ser aumentados ou instituídos no prazo de 90 (noventa) dias contados da data da lei que os aumentou ou instituiu.</w:t>
      </w:r>
      <w:r w:rsidRPr="00925E2A">
        <w:rPr>
          <w:sz w:val="22"/>
        </w:rPr>
        <w:cr/>
        <w:t>(D) por serem tributos chamados “extra-fiscais”, podem ser aumentados e instituídos por decreto, desde que com vigência a partir do exercício financeiro seguinte ao de publicação do decreto que os aumentou ou instituiu.</w:t>
      </w:r>
      <w:r w:rsidRPr="00925E2A">
        <w:rPr>
          <w:sz w:val="22"/>
        </w:rPr>
        <w:cr/>
      </w:r>
    </w:p>
    <w:p w:rsidR="00925E2A" w:rsidRDefault="00925E2A" w:rsidP="003E73D4">
      <w:pPr>
        <w:pStyle w:val="Corpodetext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jc w:val="both"/>
        <w:rPr>
          <w:b/>
          <w:sz w:val="22"/>
        </w:rPr>
      </w:pPr>
      <w:r w:rsidRPr="00925E2A">
        <w:rPr>
          <w:b/>
          <w:sz w:val="22"/>
        </w:rPr>
        <w:t>69</w:t>
      </w:r>
      <w:r w:rsidR="00E3291C" w:rsidRPr="00925E2A">
        <w:rPr>
          <w:b/>
          <w:sz w:val="22"/>
        </w:rPr>
        <w:t>. Assinale a alternativa correta.</w:t>
      </w:r>
    </w:p>
    <w:p w:rsidR="004F2BDA" w:rsidRPr="003E73D4" w:rsidRDefault="004F2BDA" w:rsidP="003E73D4">
      <w:pPr>
        <w:pStyle w:val="Corpodetext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jc w:val="both"/>
        <w:rPr>
          <w:sz w:val="22"/>
        </w:rPr>
      </w:pPr>
    </w:p>
    <w:p w:rsidR="00E3291C" w:rsidRPr="00925E2A" w:rsidRDefault="00E3291C" w:rsidP="00925E2A">
      <w:pPr>
        <w:pStyle w:val="Corpodetext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jc w:val="both"/>
        <w:rPr>
          <w:sz w:val="22"/>
        </w:rPr>
      </w:pPr>
      <w:r w:rsidRPr="00925E2A">
        <w:rPr>
          <w:sz w:val="22"/>
        </w:rPr>
        <w:t>(A) A responsabilidade do contribuinte é excluída pela denúncia espontânea da infração, desde que acompanhada do pagamento do tributo devido, da multa punitiva e dos juros de mora.</w:t>
      </w:r>
      <w:r w:rsidRPr="00925E2A">
        <w:rPr>
          <w:sz w:val="22"/>
        </w:rPr>
        <w:cr/>
        <w:t>(B) Jamais haverá exclusão da responsabilidade do contribuinte que praticou infração fiscal, mesmo que ingresse com denúncia espontânea da infração, acompanhada do pagamento do tributo devido e dos juros de mora.</w:t>
      </w:r>
      <w:r w:rsidRPr="00925E2A">
        <w:rPr>
          <w:sz w:val="22"/>
        </w:rPr>
        <w:cr/>
        <w:t>(C) A responsabilidade do contribuinte é excluída pela denúncia espontânea da infração, acompanhada, se for o caso, do pagamento do tributo devido e dos juros de mora, ou do depósito da importância arbitrada pela autoridade administrativa, quando o montante do tributo depender de apuração.</w:t>
      </w:r>
      <w:r w:rsidRPr="00925E2A">
        <w:rPr>
          <w:sz w:val="22"/>
        </w:rPr>
        <w:cr/>
        <w:t>(D) Mesmo com o início de qualquer procedimento administrativo fiscal, como a lavratura do Termo de Início de Fiscalização, a responsabilidade do Contribuinte será excluída pela denúncia da infração, acompanhada, se for o caso, do pagamento do tributo devido e dos juros de mora.</w:t>
      </w:r>
    </w:p>
    <w:p w:rsidR="00E3291C" w:rsidRPr="00925E2A" w:rsidRDefault="00E3291C" w:rsidP="00925E2A">
      <w:pPr>
        <w:pStyle w:val="Corpodetext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0"/>
        <w:jc w:val="both"/>
        <w:rPr>
          <w:sz w:val="22"/>
        </w:rPr>
      </w:pPr>
    </w:p>
    <w:p w:rsidR="004F2BDA" w:rsidRDefault="00925E2A" w:rsidP="004F2BDA">
      <w:pPr>
        <w:pStyle w:val="Corpodetext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b/>
          <w:sz w:val="22"/>
        </w:rPr>
      </w:pPr>
      <w:r w:rsidRPr="00925E2A">
        <w:rPr>
          <w:b/>
          <w:sz w:val="22"/>
        </w:rPr>
        <w:t>70</w:t>
      </w:r>
      <w:r w:rsidR="00E3291C" w:rsidRPr="00925E2A">
        <w:rPr>
          <w:b/>
          <w:sz w:val="22"/>
        </w:rPr>
        <w:t>. No que se refere ao Imposto sobre a Renda, assinale a alternativa INCORRETA.</w:t>
      </w:r>
      <w:r w:rsidR="00E3291C" w:rsidRPr="00925E2A">
        <w:rPr>
          <w:b/>
          <w:sz w:val="22"/>
        </w:rPr>
        <w:cr/>
      </w:r>
    </w:p>
    <w:p w:rsidR="00E3291C" w:rsidRPr="004F2BDA" w:rsidRDefault="00E3291C" w:rsidP="004F2BDA">
      <w:pPr>
        <w:pStyle w:val="Corpodetext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b/>
          <w:sz w:val="22"/>
        </w:rPr>
      </w:pPr>
      <w:r w:rsidRPr="00925E2A">
        <w:rPr>
          <w:sz w:val="22"/>
        </w:rPr>
        <w:t xml:space="preserve">(A) A Constituição Federal determina que o Imposto sobre a Renda </w:t>
      </w:r>
      <w:proofErr w:type="gramStart"/>
      <w:r w:rsidRPr="00925E2A">
        <w:rPr>
          <w:sz w:val="22"/>
        </w:rPr>
        <w:t>será</w:t>
      </w:r>
      <w:proofErr w:type="gramEnd"/>
      <w:r w:rsidRPr="00925E2A">
        <w:rPr>
          <w:sz w:val="22"/>
        </w:rPr>
        <w:t xml:space="preserve"> informado pelos critérios da generalidade, da universalidade e da progressividade, na forma da lei.</w:t>
      </w:r>
      <w:r w:rsidRPr="00925E2A">
        <w:rPr>
          <w:sz w:val="22"/>
        </w:rPr>
        <w:cr/>
        <w:t>(B) A incidência do Imposto sobre a Renda independe da denominação da receita ou do rendimento, da localização, condição jurídica ou nacionalidade da fonte, da origem e da forma de percepção.</w:t>
      </w:r>
      <w:r w:rsidRPr="00925E2A">
        <w:rPr>
          <w:sz w:val="22"/>
        </w:rPr>
        <w:cr/>
        <w:t>(C) Contribuinte do Imposto sobre a Renda é o titular da disponibilidade econômica ou jurídica de renda ou de proventos de qualquer natureza.</w:t>
      </w:r>
      <w:r w:rsidRPr="00925E2A">
        <w:rPr>
          <w:sz w:val="22"/>
        </w:rPr>
        <w:cr/>
        <w:t>(D) A lei não pode atribuir à fonte pagadora da renda ou dos proventos tributáveis a condição de responsável pelo Imposto de Renda cuja retenção e recolhimento lhe caibam.</w:t>
      </w:r>
    </w:p>
    <w:p w:rsidR="00E81ADC" w:rsidRDefault="00E81ADC" w:rsidP="00F51014">
      <w:pPr>
        <w:jc w:val="center"/>
        <w:rPr>
          <w:rFonts w:ascii="Arial" w:hAnsi="Arial" w:cs="Arial"/>
          <w:b/>
          <w:sz w:val="26"/>
          <w:szCs w:val="26"/>
        </w:rPr>
      </w:pPr>
    </w:p>
    <w:p w:rsidR="00E81ADC" w:rsidRDefault="00E81ADC" w:rsidP="00F51014">
      <w:pPr>
        <w:jc w:val="center"/>
        <w:rPr>
          <w:rFonts w:ascii="Arial" w:hAnsi="Arial" w:cs="Arial"/>
          <w:b/>
          <w:sz w:val="26"/>
          <w:szCs w:val="26"/>
        </w:rPr>
      </w:pPr>
    </w:p>
    <w:p w:rsidR="00E81ADC" w:rsidRDefault="00E81ADC" w:rsidP="00F51014">
      <w:pPr>
        <w:jc w:val="center"/>
        <w:rPr>
          <w:rFonts w:ascii="Arial" w:hAnsi="Arial" w:cs="Arial"/>
          <w:b/>
          <w:sz w:val="26"/>
          <w:szCs w:val="26"/>
        </w:rPr>
      </w:pPr>
    </w:p>
    <w:p w:rsidR="00C41814" w:rsidRPr="00F850E2" w:rsidRDefault="003E7A53" w:rsidP="00F16819">
      <w:pPr>
        <w:jc w:val="center"/>
        <w:rPr>
          <w:rFonts w:ascii="Arial" w:hAnsi="Arial" w:cs="Arial"/>
          <w:b/>
          <w:sz w:val="26"/>
          <w:szCs w:val="26"/>
        </w:rPr>
      </w:pPr>
      <w:r w:rsidRPr="00F850E2">
        <w:rPr>
          <w:rFonts w:ascii="Arial" w:hAnsi="Arial" w:cs="Arial"/>
          <w:b/>
          <w:sz w:val="26"/>
          <w:szCs w:val="26"/>
        </w:rPr>
        <w:t>BOA PROVA!</w:t>
      </w:r>
    </w:p>
    <w:p w:rsidR="00E81ADC" w:rsidRPr="001D6EE7" w:rsidRDefault="003E7A53" w:rsidP="001D6EE7">
      <w:pPr>
        <w:jc w:val="center"/>
        <w:rPr>
          <w:rFonts w:ascii="Arial" w:hAnsi="Arial" w:cs="Arial"/>
          <w:b/>
          <w:sz w:val="26"/>
          <w:szCs w:val="26"/>
        </w:rPr>
      </w:pPr>
      <w:r w:rsidRPr="00F850E2">
        <w:rPr>
          <w:rFonts w:ascii="Arial" w:hAnsi="Arial" w:cs="Arial"/>
          <w:b/>
          <w:sz w:val="26"/>
          <w:szCs w:val="26"/>
        </w:rPr>
        <w:t>TENHA ATENÇÂO NO PREENCHIMENTO DO CARTÃO-RESPOSTA.</w:t>
      </w:r>
    </w:p>
    <w:p w:rsidR="00E81ADC" w:rsidRDefault="00E81ADC" w:rsidP="004D148E">
      <w:pPr>
        <w:autoSpaceDE w:val="0"/>
        <w:autoSpaceDN w:val="0"/>
        <w:adjustRightInd w:val="0"/>
        <w:jc w:val="center"/>
        <w:rPr>
          <w:rFonts w:ascii="Arial" w:hAnsi="Arial" w:cs="Arial"/>
          <w:b/>
          <w:color w:val="000000"/>
          <w:sz w:val="22"/>
          <w:szCs w:val="22"/>
        </w:rPr>
      </w:pPr>
    </w:p>
    <w:p w:rsidR="00E81ADC" w:rsidRDefault="00E81ADC" w:rsidP="001D6EE7">
      <w:pPr>
        <w:autoSpaceDE w:val="0"/>
        <w:autoSpaceDN w:val="0"/>
        <w:adjustRightInd w:val="0"/>
        <w:rPr>
          <w:rFonts w:ascii="Arial" w:hAnsi="Arial" w:cs="Arial"/>
          <w:b/>
          <w:color w:val="000000"/>
          <w:sz w:val="22"/>
          <w:szCs w:val="22"/>
        </w:rPr>
      </w:pPr>
    </w:p>
    <w:p w:rsidR="00307EF1" w:rsidRPr="00BC4FA5" w:rsidRDefault="00307EF1" w:rsidP="00D86D11">
      <w:pPr>
        <w:autoSpaceDE w:val="0"/>
        <w:autoSpaceDN w:val="0"/>
        <w:adjustRightInd w:val="0"/>
        <w:jc w:val="center"/>
        <w:rPr>
          <w:rFonts w:ascii="Arial" w:hAnsi="Arial" w:cs="Arial"/>
          <w:color w:val="000000"/>
          <w:sz w:val="22"/>
          <w:szCs w:val="22"/>
        </w:rPr>
      </w:pPr>
      <w:r w:rsidRPr="00BC4FA5">
        <w:rPr>
          <w:rFonts w:ascii="Arial" w:hAnsi="Arial" w:cs="Arial"/>
          <w:b/>
          <w:color w:val="000000"/>
          <w:sz w:val="22"/>
          <w:szCs w:val="22"/>
        </w:rPr>
        <w:lastRenderedPageBreak/>
        <w:t>CARTÃO RESPOSTA</w:t>
      </w:r>
      <w:r w:rsidR="00885BC5" w:rsidRPr="00BC4FA5">
        <w:rPr>
          <w:rFonts w:ascii="Arial" w:hAnsi="Arial" w:cs="Arial"/>
          <w:b/>
          <w:color w:val="000000"/>
          <w:sz w:val="22"/>
          <w:szCs w:val="22"/>
        </w:rPr>
        <w:t xml:space="preserve"> PROVA</w:t>
      </w:r>
    </w:p>
    <w:p w:rsidR="0068045C" w:rsidRPr="00BC4FA5" w:rsidRDefault="0068045C" w:rsidP="00307EF1">
      <w:pPr>
        <w:rPr>
          <w:rFonts w:ascii="Arial" w:hAnsi="Arial" w:cs="Arial"/>
          <w:b/>
          <w:sz w:val="22"/>
          <w:szCs w:val="22"/>
        </w:rPr>
      </w:pPr>
    </w:p>
    <w:p w:rsidR="00307EF1" w:rsidRPr="00BC4FA5" w:rsidRDefault="00307EF1"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307EF1" w:rsidRDefault="00307EF1"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6B5AE8" w:rsidRPr="00BC4FA5" w:rsidRDefault="006B5AE8" w:rsidP="00307EF1">
      <w:pPr>
        <w:jc w:val="center"/>
        <w:rPr>
          <w:rFonts w:ascii="Arial" w:hAnsi="Arial" w:cs="Arial"/>
          <w:b/>
          <w:i/>
          <w:color w:val="000000"/>
          <w:spacing w:val="10"/>
          <w:sz w:val="22"/>
          <w:szCs w:val="22"/>
        </w:rPr>
      </w:pPr>
    </w:p>
    <w:p w:rsidR="00307EF1" w:rsidRPr="00BC4FA5" w:rsidRDefault="00307EF1" w:rsidP="00307EF1">
      <w:pPr>
        <w:rPr>
          <w:rFonts w:ascii="Arial" w:hAnsi="Arial" w:cs="Arial"/>
          <w:b/>
          <w:sz w:val="22"/>
          <w:szCs w:val="22"/>
        </w:rPr>
      </w:pPr>
      <w:r w:rsidRPr="00BC4FA5">
        <w:rPr>
          <w:rFonts w:ascii="Arial" w:hAnsi="Arial" w:cs="Arial"/>
          <w:b/>
          <w:sz w:val="22"/>
          <w:szCs w:val="22"/>
        </w:rPr>
        <w:t>MATRÍCULA______________________</w:t>
      </w:r>
      <w:r w:rsidR="006B5AE8" w:rsidRPr="00BC4FA5">
        <w:rPr>
          <w:rFonts w:ascii="Arial" w:hAnsi="Arial" w:cs="Arial"/>
          <w:b/>
          <w:sz w:val="22"/>
          <w:szCs w:val="22"/>
        </w:rPr>
        <w:t xml:space="preserve"> </w:t>
      </w:r>
      <w:r w:rsidRPr="00BC4FA5">
        <w:rPr>
          <w:rFonts w:ascii="Arial" w:hAnsi="Arial" w:cs="Arial"/>
          <w:b/>
          <w:sz w:val="22"/>
          <w:szCs w:val="22"/>
        </w:rPr>
        <w:t>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91"/>
        <w:gridCol w:w="3191"/>
      </w:tblGrid>
      <w:tr w:rsidR="00307EF1" w:rsidRPr="00185752" w:rsidTr="00F51014">
        <w:trPr>
          <w:trHeight w:val="359"/>
        </w:trPr>
        <w:tc>
          <w:tcPr>
            <w:tcW w:w="3190" w:type="dxa"/>
            <w:shd w:val="clear" w:color="auto" w:fill="666666"/>
            <w:vAlign w:val="center"/>
          </w:tcPr>
          <w:p w:rsidR="00307EF1" w:rsidRPr="00185752" w:rsidRDefault="00307EF1" w:rsidP="00185752">
            <w:pPr>
              <w:jc w:val="center"/>
              <w:rPr>
                <w:rFonts w:ascii="Arial" w:hAnsi="Arial" w:cs="Arial"/>
                <w:color w:val="FFFFFF"/>
                <w:sz w:val="22"/>
                <w:szCs w:val="22"/>
              </w:rPr>
            </w:pPr>
            <w:r w:rsidRPr="00185752">
              <w:rPr>
                <w:rFonts w:ascii="Arial" w:hAnsi="Arial" w:cs="Arial"/>
                <w:color w:val="FFFFFF"/>
                <w:sz w:val="22"/>
                <w:szCs w:val="22"/>
              </w:rPr>
              <w:t>QUESTÃO/RESPOSTA</w:t>
            </w:r>
          </w:p>
        </w:tc>
        <w:tc>
          <w:tcPr>
            <w:tcW w:w="3190" w:type="dxa"/>
            <w:shd w:val="clear" w:color="auto" w:fill="666666"/>
            <w:vAlign w:val="center"/>
          </w:tcPr>
          <w:p w:rsidR="00307EF1" w:rsidRPr="00185752" w:rsidRDefault="00307EF1" w:rsidP="00185752">
            <w:pPr>
              <w:jc w:val="center"/>
              <w:rPr>
                <w:rFonts w:ascii="Arial" w:hAnsi="Arial" w:cs="Arial"/>
                <w:color w:val="FFFFFF"/>
                <w:sz w:val="22"/>
                <w:szCs w:val="22"/>
              </w:rPr>
            </w:pPr>
            <w:r w:rsidRPr="00185752">
              <w:rPr>
                <w:rFonts w:ascii="Arial" w:hAnsi="Arial" w:cs="Arial"/>
                <w:color w:val="FFFFFF"/>
                <w:sz w:val="22"/>
                <w:szCs w:val="22"/>
              </w:rPr>
              <w:t>QUESTÃO/RESPOSTA</w:t>
            </w:r>
          </w:p>
        </w:tc>
        <w:tc>
          <w:tcPr>
            <w:tcW w:w="3190" w:type="dxa"/>
            <w:shd w:val="clear" w:color="auto" w:fill="666666"/>
            <w:vAlign w:val="center"/>
          </w:tcPr>
          <w:p w:rsidR="00307EF1" w:rsidRPr="00185752" w:rsidRDefault="00307EF1" w:rsidP="00185752">
            <w:pPr>
              <w:jc w:val="center"/>
              <w:rPr>
                <w:rFonts w:ascii="Arial" w:hAnsi="Arial" w:cs="Arial"/>
                <w:color w:val="FFFFFF"/>
                <w:sz w:val="22"/>
                <w:szCs w:val="22"/>
              </w:rPr>
            </w:pPr>
            <w:r w:rsidRPr="00185752">
              <w:rPr>
                <w:rFonts w:ascii="Arial" w:hAnsi="Arial" w:cs="Arial"/>
                <w:color w:val="FFFFFF"/>
                <w:sz w:val="22"/>
                <w:szCs w:val="22"/>
              </w:rPr>
              <w:t>QUESTÃO/RESPOSTA</w:t>
            </w: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01</w:t>
            </w:r>
            <w:proofErr w:type="gramStart"/>
            <w:r w:rsidRPr="00185752">
              <w:rPr>
                <w:rFonts w:ascii="Arial" w:hAnsi="Arial" w:cs="Arial"/>
                <w:b/>
                <w:sz w:val="22"/>
                <w:szCs w:val="22"/>
              </w:rPr>
              <w:t xml:space="preserve"> </w:t>
            </w:r>
            <w:r w:rsidR="00B72FC1" w:rsidRPr="00185752">
              <w:rPr>
                <w:rFonts w:ascii="Arial" w:hAnsi="Arial" w:cs="Arial"/>
                <w:b/>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B72FC1" w:rsidRPr="00185752">
              <w:rPr>
                <w:rFonts w:ascii="Arial" w:hAnsi="Arial" w:cs="Arial"/>
                <w:sz w:val="22"/>
                <w:szCs w:val="22"/>
              </w:rPr>
              <w:t xml:space="preserve"> </w:t>
            </w:r>
            <w:r w:rsidR="00EC056D" w:rsidRPr="00185752">
              <w:rPr>
                <w:rFonts w:ascii="Arial" w:hAnsi="Arial" w:cs="Arial"/>
                <w:sz w:val="22"/>
                <w:szCs w:val="22"/>
              </w:rPr>
              <w:t xml:space="preserve"> </w:t>
            </w:r>
            <w:r w:rsidRPr="00185752">
              <w:rPr>
                <w:rFonts w:ascii="Arial" w:hAnsi="Arial" w:cs="Arial"/>
                <w:sz w:val="22"/>
                <w:szCs w:val="22"/>
              </w:rPr>
              <w:t>C ( )</w:t>
            </w:r>
            <w:r w:rsidR="00EC056D" w:rsidRPr="00185752">
              <w:rPr>
                <w:rFonts w:ascii="Arial" w:hAnsi="Arial" w:cs="Arial"/>
                <w:sz w:val="22"/>
                <w:szCs w:val="22"/>
              </w:rPr>
              <w:t xml:space="preserve"> </w:t>
            </w:r>
            <w:r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26</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B72FC1" w:rsidRPr="00185752">
              <w:rPr>
                <w:rFonts w:ascii="Arial" w:hAnsi="Arial" w:cs="Arial"/>
                <w:sz w:val="22"/>
                <w:szCs w:val="22"/>
              </w:rPr>
              <w:t xml:space="preserve"> </w:t>
            </w:r>
            <w:r w:rsidR="00EC056D" w:rsidRPr="00185752">
              <w:rPr>
                <w:rFonts w:ascii="Arial" w:hAnsi="Arial" w:cs="Arial"/>
                <w:sz w:val="22"/>
                <w:szCs w:val="22"/>
              </w:rPr>
              <w:t xml:space="preserve"> </w:t>
            </w:r>
            <w:r w:rsidRPr="00185752">
              <w:rPr>
                <w:rFonts w:ascii="Arial" w:hAnsi="Arial" w:cs="Arial"/>
                <w:sz w:val="22"/>
                <w:szCs w:val="22"/>
              </w:rPr>
              <w:t>B ( )</w:t>
            </w:r>
            <w:r w:rsidR="00EC056D" w:rsidRPr="00185752">
              <w:rPr>
                <w:rFonts w:ascii="Arial" w:hAnsi="Arial" w:cs="Arial"/>
                <w:sz w:val="22"/>
                <w:szCs w:val="22"/>
              </w:rPr>
              <w:t xml:space="preserve"> </w:t>
            </w:r>
            <w:r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 )</w:t>
            </w:r>
            <w:r w:rsidR="00B72FC1" w:rsidRPr="00185752">
              <w:rPr>
                <w:rFonts w:ascii="Arial" w:hAnsi="Arial" w:cs="Arial"/>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highlight w:val="yellow"/>
              </w:rPr>
            </w:pPr>
            <w:r w:rsidRPr="00185752">
              <w:rPr>
                <w:rFonts w:ascii="Arial" w:hAnsi="Arial" w:cs="Arial"/>
                <w:b/>
                <w:sz w:val="22"/>
                <w:szCs w:val="22"/>
              </w:rPr>
              <w:t>51</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 )</w:t>
            </w:r>
            <w:r w:rsidR="00EC056D" w:rsidRPr="00185752">
              <w:rPr>
                <w:rFonts w:ascii="Arial" w:hAnsi="Arial" w:cs="Arial"/>
                <w:sz w:val="22"/>
                <w:szCs w:val="22"/>
              </w:rPr>
              <w:t xml:space="preserve"> </w:t>
            </w:r>
            <w:r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w:t>
            </w:r>
            <w:r w:rsidR="00EC056D" w:rsidRPr="00185752">
              <w:rPr>
                <w:rFonts w:ascii="Arial" w:hAnsi="Arial" w:cs="Arial"/>
                <w:sz w:val="22"/>
                <w:szCs w:val="22"/>
              </w:rPr>
              <w:t xml:space="preserve"> </w:t>
            </w:r>
            <w:r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02</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w:t>
            </w:r>
            <w:r w:rsidR="00EC056D" w:rsidRPr="00185752">
              <w:rPr>
                <w:rFonts w:ascii="Arial" w:hAnsi="Arial" w:cs="Arial"/>
                <w:sz w:val="22"/>
                <w:szCs w:val="22"/>
              </w:rPr>
              <w:t xml:space="preserve"> </w:t>
            </w:r>
            <w:r w:rsidRPr="00185752">
              <w:rPr>
                <w:rFonts w:ascii="Arial" w:hAnsi="Arial" w:cs="Arial"/>
                <w:sz w:val="22"/>
                <w:szCs w:val="22"/>
              </w:rPr>
              <w:t xml:space="preserve">(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27</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B72FC1" w:rsidRPr="00185752">
              <w:rPr>
                <w:rFonts w:ascii="Arial" w:hAnsi="Arial" w:cs="Arial"/>
                <w:sz w:val="22"/>
                <w:szCs w:val="22"/>
              </w:rPr>
              <w:t xml:space="preserve"> </w:t>
            </w:r>
            <w:r w:rsidR="00EC056D"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52</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00EC056D" w:rsidRPr="00185752">
              <w:rPr>
                <w:rFonts w:ascii="Arial" w:hAnsi="Arial" w:cs="Arial"/>
                <w:sz w:val="22"/>
                <w:szCs w:val="22"/>
              </w:rPr>
              <w:t xml:space="preserve"> )</w:t>
            </w:r>
            <w:r w:rsidRPr="00185752">
              <w:rPr>
                <w:rFonts w:ascii="Arial" w:hAnsi="Arial" w:cs="Arial"/>
                <w:b/>
                <w:sz w:val="22"/>
                <w:szCs w:val="22"/>
              </w:rPr>
              <w:t xml:space="preserve"> </w:t>
            </w:r>
            <w:r w:rsidR="00EC056D" w:rsidRPr="00185752">
              <w:rPr>
                <w:rFonts w:ascii="Arial" w:hAnsi="Arial" w:cs="Arial"/>
                <w:b/>
                <w:sz w:val="22"/>
                <w:szCs w:val="22"/>
              </w:rPr>
              <w:t xml:space="preserve"> </w:t>
            </w:r>
            <w:r w:rsidR="00B72FC1" w:rsidRPr="00185752">
              <w:rPr>
                <w:rFonts w:ascii="Arial" w:hAnsi="Arial" w:cs="Arial"/>
                <w:b/>
                <w:sz w:val="22"/>
                <w:szCs w:val="22"/>
              </w:rPr>
              <w:t xml:space="preserve"> </w:t>
            </w:r>
            <w:r w:rsidRPr="00185752">
              <w:rPr>
                <w:rFonts w:ascii="Arial" w:hAnsi="Arial" w:cs="Arial"/>
                <w:sz w:val="22"/>
                <w:szCs w:val="22"/>
              </w:rPr>
              <w:t xml:space="preserve">B ( ) </w:t>
            </w:r>
            <w:r w:rsidR="00B72FC1" w:rsidRPr="00185752">
              <w:rPr>
                <w:rFonts w:ascii="Arial" w:hAnsi="Arial" w:cs="Arial"/>
                <w:sz w:val="22"/>
                <w:szCs w:val="22"/>
              </w:rPr>
              <w:t xml:space="preserve"> </w:t>
            </w:r>
            <w:r w:rsidR="00EC056D"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03</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 )</w:t>
            </w:r>
            <w:r w:rsidR="00AB2F76" w:rsidRPr="00185752">
              <w:rPr>
                <w:rFonts w:ascii="Arial" w:hAnsi="Arial" w:cs="Arial"/>
                <w:sz w:val="22"/>
                <w:szCs w:val="22"/>
              </w:rPr>
              <w:t xml:space="preserve"> </w:t>
            </w:r>
            <w:r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28</w:t>
            </w:r>
            <w:proofErr w:type="gramStart"/>
            <w:r w:rsidRPr="00185752">
              <w:rPr>
                <w:rFonts w:ascii="Arial" w:hAnsi="Arial" w:cs="Arial"/>
                <w:b/>
                <w:sz w:val="22"/>
                <w:szCs w:val="22"/>
              </w:rPr>
              <w:t xml:space="preserve"> </w:t>
            </w:r>
            <w:r w:rsidR="00B72FC1" w:rsidRPr="00185752">
              <w:rPr>
                <w:rFonts w:ascii="Arial" w:hAnsi="Arial" w:cs="Arial"/>
                <w:b/>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53</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B72FC1" w:rsidRPr="00185752">
              <w:rPr>
                <w:rFonts w:ascii="Arial" w:hAnsi="Arial" w:cs="Arial"/>
                <w:sz w:val="22"/>
                <w:szCs w:val="22"/>
              </w:rPr>
              <w:t xml:space="preserve"> </w:t>
            </w:r>
            <w:r w:rsidR="00EC056D"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04</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b/>
                <w:sz w:val="22"/>
                <w:szCs w:val="22"/>
              </w:rPr>
            </w:pPr>
            <w:r w:rsidRPr="00185752">
              <w:rPr>
                <w:rFonts w:ascii="Arial" w:hAnsi="Arial" w:cs="Arial"/>
                <w:b/>
                <w:sz w:val="22"/>
                <w:szCs w:val="22"/>
              </w:rPr>
              <w:t>29</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54</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05</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30</w:t>
            </w:r>
            <w:proofErr w:type="gramStart"/>
            <w:r w:rsidRPr="00185752">
              <w:rPr>
                <w:rFonts w:ascii="Arial" w:hAnsi="Arial" w:cs="Arial"/>
                <w:b/>
                <w:sz w:val="22"/>
                <w:szCs w:val="22"/>
              </w:rPr>
              <w:t xml:space="preserve"> </w:t>
            </w:r>
            <w:r w:rsidR="00B72FC1"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55</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06</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31</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56</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07</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32</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57</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08</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33</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58</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09</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34</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59</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10</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35</w:t>
            </w:r>
            <w:proofErr w:type="gramStart"/>
            <w:r w:rsidRPr="00185752">
              <w:rPr>
                <w:rFonts w:ascii="Arial" w:hAnsi="Arial" w:cs="Arial"/>
                <w:b/>
                <w:sz w:val="22"/>
                <w:szCs w:val="22"/>
              </w:rPr>
              <w:t xml:space="preserve"> </w:t>
            </w:r>
            <w:r w:rsidR="00B72FC1"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60</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11</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36</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61</w:t>
            </w:r>
            <w:proofErr w:type="gramStart"/>
            <w:r w:rsidRPr="00185752">
              <w:rPr>
                <w:rFonts w:ascii="Arial" w:hAnsi="Arial" w:cs="Arial"/>
                <w:b/>
                <w:sz w:val="22"/>
                <w:szCs w:val="22"/>
              </w:rPr>
              <w:t xml:space="preserve"> </w:t>
            </w:r>
            <w:r w:rsidR="00B72FC1"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12</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37</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62</w:t>
            </w:r>
            <w:proofErr w:type="gramStart"/>
            <w:r w:rsidRPr="00185752">
              <w:rPr>
                <w:rFonts w:ascii="Arial" w:hAnsi="Arial" w:cs="Arial"/>
                <w:b/>
                <w:sz w:val="22"/>
                <w:szCs w:val="22"/>
              </w:rPr>
              <w:t xml:space="preserve"> </w:t>
            </w:r>
            <w:r w:rsidR="00B72FC1" w:rsidRPr="00185752">
              <w:rPr>
                <w:rFonts w:ascii="Arial" w:hAnsi="Arial" w:cs="Arial"/>
                <w:b/>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13</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38</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63</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14</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39</w:t>
            </w:r>
            <w:proofErr w:type="gramStart"/>
            <w:r w:rsidRPr="00185752">
              <w:rPr>
                <w:rFonts w:ascii="Arial" w:hAnsi="Arial" w:cs="Arial"/>
                <w:b/>
                <w:sz w:val="22"/>
                <w:szCs w:val="22"/>
              </w:rPr>
              <w:t xml:space="preserve"> </w:t>
            </w:r>
            <w:r w:rsidR="00B72FC1" w:rsidRPr="00185752">
              <w:rPr>
                <w:rFonts w:ascii="Arial" w:hAnsi="Arial" w:cs="Arial"/>
                <w:b/>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64</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15</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40</w:t>
            </w:r>
            <w:proofErr w:type="gramStart"/>
            <w:r w:rsidRPr="00185752">
              <w:rPr>
                <w:rFonts w:ascii="Arial" w:hAnsi="Arial" w:cs="Arial"/>
                <w:b/>
                <w:sz w:val="22"/>
                <w:szCs w:val="22"/>
              </w:rPr>
              <w:t xml:space="preserve"> </w:t>
            </w:r>
            <w:r w:rsidR="00B72FC1" w:rsidRPr="00185752">
              <w:rPr>
                <w:rFonts w:ascii="Arial" w:hAnsi="Arial" w:cs="Arial"/>
                <w:b/>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65</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16</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41</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66</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17</w:t>
            </w:r>
            <w:proofErr w:type="gramStart"/>
            <w:r w:rsidRPr="00185752">
              <w:rPr>
                <w:rFonts w:ascii="Arial" w:hAnsi="Arial" w:cs="Arial"/>
                <w:b/>
                <w:sz w:val="22"/>
                <w:szCs w:val="22"/>
              </w:rPr>
              <w:t xml:space="preserve"> </w:t>
            </w:r>
            <w:r w:rsidR="00B72FC1"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42</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67</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18</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43</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68</w:t>
            </w:r>
            <w:proofErr w:type="gramStart"/>
            <w:r w:rsidRPr="00185752">
              <w:rPr>
                <w:rFonts w:ascii="Arial" w:hAnsi="Arial" w:cs="Arial"/>
                <w:b/>
                <w:sz w:val="22"/>
                <w:szCs w:val="22"/>
              </w:rPr>
              <w:t xml:space="preserve"> </w:t>
            </w:r>
            <w:r w:rsidR="00B72FC1" w:rsidRPr="00185752">
              <w:rPr>
                <w:rFonts w:ascii="Arial" w:hAnsi="Arial" w:cs="Arial"/>
                <w:b/>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19</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44</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69</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20</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45</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190" w:type="dxa"/>
            <w:tcBorders>
              <w:bottom w:val="single" w:sz="4" w:space="0" w:color="auto"/>
            </w:tcBorders>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70</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B72FC1" w:rsidRPr="00185752">
              <w:rPr>
                <w:rFonts w:ascii="Arial" w:hAnsi="Arial" w:cs="Arial"/>
                <w:sz w:val="22"/>
                <w:szCs w:val="22"/>
              </w:rPr>
              <w:t xml:space="preserve"> </w:t>
            </w:r>
            <w:r w:rsidR="00EC056D" w:rsidRPr="00185752">
              <w:rPr>
                <w:rFonts w:ascii="Arial" w:hAnsi="Arial" w:cs="Arial"/>
                <w:sz w:val="22"/>
                <w:szCs w:val="22"/>
              </w:rPr>
              <w:t xml:space="preserve"> </w:t>
            </w:r>
            <w:r w:rsidRPr="00185752">
              <w:rPr>
                <w:rFonts w:ascii="Arial" w:hAnsi="Arial" w:cs="Arial"/>
                <w:sz w:val="22"/>
                <w:szCs w:val="22"/>
              </w:rPr>
              <w:t>B ( )</w:t>
            </w:r>
            <w:r w:rsidR="00EC056D" w:rsidRPr="00185752">
              <w:rPr>
                <w:rFonts w:ascii="Arial" w:hAnsi="Arial" w:cs="Arial"/>
                <w:sz w:val="22"/>
                <w:szCs w:val="22"/>
              </w:rPr>
              <w:t xml:space="preserve"> </w:t>
            </w:r>
            <w:r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21</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46</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307EF1" w:rsidRPr="00185752" w:rsidRDefault="00307EF1" w:rsidP="00185752">
            <w:pPr>
              <w:rPr>
                <w:rFonts w:ascii="Arial" w:hAnsi="Arial" w:cs="Arial"/>
                <w:sz w:val="22"/>
                <w:szCs w:val="22"/>
              </w:rPr>
            </w:pP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22</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47</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shd w:val="clear" w:color="auto" w:fill="B3B3B3"/>
            <w:vAlign w:val="center"/>
          </w:tcPr>
          <w:p w:rsidR="00307EF1" w:rsidRPr="00185752" w:rsidRDefault="00307EF1" w:rsidP="00185752">
            <w:pPr>
              <w:rPr>
                <w:rFonts w:ascii="Arial" w:hAnsi="Arial" w:cs="Arial"/>
                <w:sz w:val="22"/>
                <w:szCs w:val="22"/>
              </w:rPr>
            </w:pP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23</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vAlign w:val="center"/>
          </w:tcPr>
          <w:p w:rsidR="00307EF1" w:rsidRPr="00185752" w:rsidRDefault="00307EF1" w:rsidP="00185752">
            <w:pPr>
              <w:rPr>
                <w:rFonts w:ascii="Arial" w:hAnsi="Arial" w:cs="Arial"/>
                <w:b/>
                <w:sz w:val="22"/>
                <w:szCs w:val="22"/>
              </w:rPr>
            </w:pPr>
            <w:r w:rsidRPr="00185752">
              <w:rPr>
                <w:rFonts w:ascii="Arial" w:hAnsi="Arial" w:cs="Arial"/>
                <w:b/>
                <w:sz w:val="22"/>
                <w:szCs w:val="22"/>
              </w:rPr>
              <w:t>48</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307EF1" w:rsidRPr="00185752" w:rsidRDefault="00307EF1" w:rsidP="00185752">
            <w:pPr>
              <w:rPr>
                <w:rFonts w:ascii="Arial" w:hAnsi="Arial" w:cs="Arial"/>
                <w:sz w:val="22"/>
                <w:szCs w:val="22"/>
              </w:rPr>
            </w:pP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24</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B72FC1" w:rsidRPr="00185752">
              <w:rPr>
                <w:rFonts w:ascii="Arial" w:hAnsi="Arial" w:cs="Arial"/>
                <w:sz w:val="22"/>
                <w:szCs w:val="22"/>
              </w:rPr>
              <w:t xml:space="preserve"> </w:t>
            </w:r>
            <w:r w:rsidR="00AB2F76"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B72FC1" w:rsidRPr="00185752">
              <w:rPr>
                <w:rFonts w:ascii="Arial" w:hAnsi="Arial" w:cs="Arial"/>
                <w:sz w:val="22"/>
                <w:szCs w:val="22"/>
              </w:rPr>
              <w:t xml:space="preserve"> </w:t>
            </w:r>
            <w:r w:rsidR="00EC056D"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49</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190" w:type="dxa"/>
            <w:shd w:val="clear" w:color="auto" w:fill="B3B3B3"/>
            <w:vAlign w:val="center"/>
          </w:tcPr>
          <w:p w:rsidR="00307EF1" w:rsidRPr="00185752" w:rsidRDefault="00307EF1" w:rsidP="00185752">
            <w:pPr>
              <w:rPr>
                <w:rFonts w:ascii="Arial" w:hAnsi="Arial" w:cs="Arial"/>
                <w:sz w:val="22"/>
                <w:szCs w:val="22"/>
              </w:rPr>
            </w:pPr>
          </w:p>
        </w:tc>
      </w:tr>
      <w:tr w:rsidR="00307EF1" w:rsidRPr="00185752" w:rsidTr="00F51014">
        <w:trPr>
          <w:trHeight w:val="425"/>
        </w:trPr>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25</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 )</w:t>
            </w:r>
            <w:r w:rsidR="00B72FC1" w:rsidRPr="00185752">
              <w:rPr>
                <w:rFonts w:ascii="Arial" w:hAnsi="Arial" w:cs="Arial"/>
                <w:sz w:val="22"/>
                <w:szCs w:val="22"/>
              </w:rPr>
              <w:t xml:space="preserve"> </w:t>
            </w:r>
            <w:r w:rsidRPr="00185752">
              <w:rPr>
                <w:rFonts w:ascii="Arial" w:hAnsi="Arial" w:cs="Arial"/>
                <w:sz w:val="22"/>
                <w:szCs w:val="22"/>
              </w:rPr>
              <w:t xml:space="preserve"> </w:t>
            </w:r>
            <w:r w:rsidR="00AB2F76"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 )</w:t>
            </w:r>
            <w:r w:rsidR="00B72FC1" w:rsidRPr="00185752">
              <w:rPr>
                <w:rFonts w:ascii="Arial" w:hAnsi="Arial" w:cs="Arial"/>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50</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B72FC1" w:rsidRPr="00185752">
              <w:rPr>
                <w:rFonts w:ascii="Arial" w:hAnsi="Arial" w:cs="Arial"/>
                <w:sz w:val="22"/>
                <w:szCs w:val="22"/>
              </w:rPr>
              <w:t xml:space="preserve"> </w:t>
            </w:r>
            <w:r w:rsidR="00EC056D" w:rsidRPr="00185752">
              <w:rPr>
                <w:rFonts w:ascii="Arial" w:hAnsi="Arial" w:cs="Arial"/>
                <w:sz w:val="22"/>
                <w:szCs w:val="22"/>
              </w:rPr>
              <w:t xml:space="preserve"> </w:t>
            </w:r>
            <w:r w:rsidRPr="00185752">
              <w:rPr>
                <w:rFonts w:ascii="Arial" w:hAnsi="Arial" w:cs="Arial"/>
                <w:sz w:val="22"/>
                <w:szCs w:val="22"/>
              </w:rPr>
              <w:t>C ( )</w:t>
            </w:r>
            <w:r w:rsidR="00EC056D" w:rsidRPr="00185752">
              <w:rPr>
                <w:rFonts w:ascii="Arial" w:hAnsi="Arial" w:cs="Arial"/>
                <w:sz w:val="22"/>
                <w:szCs w:val="22"/>
              </w:rPr>
              <w:t xml:space="preserve"> </w:t>
            </w:r>
            <w:r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307EF1" w:rsidRPr="00185752" w:rsidRDefault="00307EF1" w:rsidP="00185752">
            <w:pPr>
              <w:rPr>
                <w:rFonts w:ascii="Arial" w:hAnsi="Arial" w:cs="Arial"/>
                <w:sz w:val="22"/>
                <w:szCs w:val="22"/>
              </w:rPr>
            </w:pPr>
          </w:p>
        </w:tc>
      </w:tr>
    </w:tbl>
    <w:p w:rsidR="00FD45C0" w:rsidRPr="00BC4FA5" w:rsidRDefault="00FD45C0" w:rsidP="009A684A">
      <w:pPr>
        <w:rPr>
          <w:rFonts w:ascii="Arial" w:hAnsi="Arial" w:cs="Arial"/>
          <w:sz w:val="22"/>
          <w:szCs w:val="22"/>
        </w:rPr>
      </w:pPr>
    </w:p>
    <w:sectPr w:rsidR="00FD45C0" w:rsidRPr="00BC4FA5" w:rsidSect="007262A7">
      <w:headerReference w:type="default" r:id="rId10"/>
      <w:footerReference w:type="default" r:id="rId11"/>
      <w:pgSz w:w="11906" w:h="16838" w:code="9"/>
      <w:pgMar w:top="1134" w:right="849" w:bottom="1134" w:left="1701" w:header="454"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05E4" w:rsidRDefault="008C05E4">
      <w:r>
        <w:separator/>
      </w:r>
    </w:p>
  </w:endnote>
  <w:endnote w:type="continuationSeparator" w:id="0">
    <w:p w:rsidR="008C05E4" w:rsidRDefault="008C05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TE1BE4880t00">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5E4" w:rsidRPr="006E5C24" w:rsidRDefault="008C05E4" w:rsidP="00307EF1">
    <w:pPr>
      <w:pStyle w:val="Rodap"/>
      <w:jc w:val="center"/>
      <w:rPr>
        <w:rFonts w:ascii="Bookman Old Style" w:hAnsi="Bookman Old Style"/>
        <w:b/>
        <w:color w:val="000080"/>
        <w:sz w:val="16"/>
        <w:szCs w:val="16"/>
      </w:rPr>
    </w:pPr>
  </w:p>
  <w:p w:rsidR="008C05E4" w:rsidRPr="00D923BF" w:rsidRDefault="008C05E4" w:rsidP="00307EF1">
    <w:pPr>
      <w:pStyle w:val="Rodap"/>
      <w:jc w:val="center"/>
      <w:rPr>
        <w:rFonts w:ascii="Bookman Old Style" w:hAnsi="Bookman Old Style"/>
        <w:b/>
        <w:color w:val="000080"/>
      </w:rPr>
    </w:pPr>
    <w:r>
      <w:rPr>
        <w:rFonts w:ascii="Bookman Old Style" w:hAnsi="Bookman Old Style"/>
        <w:b/>
        <w:color w:val="000080"/>
        <w:sz w:val="18"/>
        <w:szCs w:val="18"/>
      </w:rPr>
      <w:t>9º Simulado OAB – maio</w:t>
    </w:r>
    <w:r w:rsidRPr="00D923BF">
      <w:rPr>
        <w:rFonts w:ascii="Bookman Old Style" w:hAnsi="Bookman Old Style"/>
        <w:b/>
        <w:color w:val="000080"/>
        <w:sz w:val="18"/>
        <w:szCs w:val="18"/>
      </w:rPr>
      <w:t>/201</w:t>
    </w:r>
    <w:r>
      <w:rPr>
        <w:rFonts w:ascii="Bookman Old Style" w:hAnsi="Bookman Old Style"/>
        <w:b/>
        <w:color w:val="000080"/>
        <w:sz w:val="18"/>
        <w:szCs w:val="18"/>
      </w:rPr>
      <w:t>2</w:t>
    </w:r>
  </w:p>
  <w:p w:rsidR="008C05E4" w:rsidRPr="00F87459" w:rsidRDefault="008C05E4" w:rsidP="00307EF1">
    <w:pPr>
      <w:pStyle w:val="Rodap"/>
      <w:jc w:val="center"/>
      <w:rPr>
        <w:rFonts w:ascii="Bookman Old Style" w:hAnsi="Bookman Old Style"/>
        <w:color w:val="000080"/>
        <w:sz w:val="18"/>
        <w:szCs w:val="18"/>
      </w:rPr>
    </w:pPr>
    <w:r>
      <w:rPr>
        <w:rFonts w:ascii="Bookman Old Style" w:hAnsi="Bookman Old Style"/>
        <w:color w:val="000080"/>
        <w:sz w:val="18"/>
        <w:szCs w:val="18"/>
      </w:rPr>
      <w:t>Praia de Botafogo, 190, 8</w:t>
    </w:r>
    <w:r w:rsidRPr="00F87459">
      <w:rPr>
        <w:rFonts w:ascii="Bookman Old Style" w:hAnsi="Bookman Old Style"/>
        <w:color w:val="000080"/>
        <w:sz w:val="18"/>
        <w:szCs w:val="18"/>
      </w:rPr>
      <w:t>º andar     Rio de Janeiro/RJ     Brasil     22250-900</w:t>
    </w:r>
  </w:p>
  <w:p w:rsidR="008C05E4" w:rsidRPr="00F87459" w:rsidRDefault="008C05E4" w:rsidP="00307EF1">
    <w:pPr>
      <w:pStyle w:val="Rodap"/>
      <w:jc w:val="center"/>
      <w:rPr>
        <w:rFonts w:ascii="Bookman Old Style" w:hAnsi="Bookman Old Style"/>
        <w:color w:val="000080"/>
        <w:sz w:val="18"/>
        <w:szCs w:val="18"/>
      </w:rPr>
    </w:pPr>
    <w:proofErr w:type="spellStart"/>
    <w:r w:rsidRPr="00F87459">
      <w:rPr>
        <w:rFonts w:ascii="Bookman Old Style" w:hAnsi="Bookman Old Style"/>
        <w:color w:val="000080"/>
        <w:sz w:val="18"/>
        <w:szCs w:val="18"/>
      </w:rPr>
      <w:t>Tel</w:t>
    </w:r>
    <w:proofErr w:type="spellEnd"/>
    <w:r w:rsidRPr="00F87459">
      <w:rPr>
        <w:rFonts w:ascii="Bookman Old Style" w:hAnsi="Bookman Old Style"/>
        <w:color w:val="000080"/>
        <w:sz w:val="18"/>
        <w:szCs w:val="18"/>
      </w:rPr>
      <w:t xml:space="preserve">: (55 21) </w:t>
    </w:r>
    <w:r>
      <w:rPr>
        <w:rFonts w:ascii="Bookman Old Style" w:hAnsi="Bookman Old Style"/>
        <w:color w:val="000080"/>
        <w:sz w:val="18"/>
        <w:szCs w:val="18"/>
      </w:rPr>
      <w:t>379</w:t>
    </w:r>
    <w:r w:rsidRPr="00F87459">
      <w:rPr>
        <w:rFonts w:ascii="Bookman Old Style" w:hAnsi="Bookman Old Style"/>
        <w:color w:val="000080"/>
        <w:sz w:val="18"/>
        <w:szCs w:val="18"/>
      </w:rPr>
      <w:t>9-</w:t>
    </w:r>
    <w:r>
      <w:rPr>
        <w:rFonts w:ascii="Bookman Old Style" w:hAnsi="Bookman Old Style"/>
        <w:color w:val="000080"/>
        <w:sz w:val="18"/>
        <w:szCs w:val="18"/>
      </w:rPr>
      <w:t>5915</w:t>
    </w:r>
    <w:r w:rsidRPr="00F87459">
      <w:rPr>
        <w:rFonts w:ascii="Bookman Old Style" w:hAnsi="Bookman Old Style"/>
        <w:color w:val="000080"/>
        <w:sz w:val="18"/>
        <w:szCs w:val="18"/>
      </w:rPr>
      <w:t xml:space="preserve">     Fax: (55 21) </w:t>
    </w:r>
    <w:r>
      <w:rPr>
        <w:rFonts w:ascii="Bookman Old Style" w:hAnsi="Bookman Old Style"/>
        <w:color w:val="000080"/>
        <w:sz w:val="18"/>
        <w:szCs w:val="18"/>
      </w:rPr>
      <w:t>379</w:t>
    </w:r>
    <w:r w:rsidRPr="00F87459">
      <w:rPr>
        <w:rFonts w:ascii="Bookman Old Style" w:hAnsi="Bookman Old Style"/>
        <w:color w:val="000080"/>
        <w:sz w:val="18"/>
        <w:szCs w:val="18"/>
      </w:rPr>
      <w:t>9-5</w:t>
    </w:r>
    <w:r>
      <w:rPr>
        <w:rFonts w:ascii="Bookman Old Style" w:hAnsi="Bookman Old Style"/>
        <w:color w:val="000080"/>
        <w:sz w:val="18"/>
        <w:szCs w:val="18"/>
      </w:rPr>
      <w:t>626</w:t>
    </w:r>
    <w:r w:rsidRPr="00F87459">
      <w:rPr>
        <w:rFonts w:ascii="Bookman Old Style" w:hAnsi="Bookman Old Style"/>
        <w:color w:val="000080"/>
        <w:sz w:val="18"/>
        <w:szCs w:val="18"/>
      </w:rPr>
      <w:t xml:space="preserve">     www.direitorio.fgv.br</w:t>
    </w:r>
  </w:p>
  <w:p w:rsidR="008C05E4" w:rsidRDefault="008C05E4" w:rsidP="00307EF1">
    <w:pPr>
      <w:pStyle w:val="Rodap"/>
      <w:jc w:val="both"/>
      <w:rPr>
        <w:i/>
        <w:i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05E4" w:rsidRDefault="008C05E4">
      <w:r>
        <w:separator/>
      </w:r>
    </w:p>
  </w:footnote>
  <w:footnote w:type="continuationSeparator" w:id="0">
    <w:p w:rsidR="008C05E4" w:rsidRDefault="008C05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5E4" w:rsidRDefault="008C05E4" w:rsidP="00307EF1">
    <w:pPr>
      <w:pStyle w:val="Cabealho"/>
      <w:ind w:right="1626"/>
      <w:jc w:val="center"/>
      <w:rPr>
        <w:rFonts w:ascii="Bookman Old Style" w:hAnsi="Bookman Old Style" w:cs="Tahoma"/>
        <w:b/>
        <w:color w:val="000080"/>
      </w:rPr>
    </w:pPr>
    <w:r>
      <w:rPr>
        <w:rFonts w:ascii="Bookman Old Style" w:hAnsi="Bookman Old Style" w:cs="Tahoma"/>
        <w:b/>
        <w:noProof/>
        <w:color w:val="000080"/>
      </w:rPr>
      <w:drawing>
        <wp:anchor distT="0" distB="0" distL="114300" distR="114300" simplePos="0" relativeHeight="251657728" behindDoc="1" locked="0" layoutInCell="1" allowOverlap="1">
          <wp:simplePos x="0" y="0"/>
          <wp:positionH relativeFrom="column">
            <wp:posOffset>4907280</wp:posOffset>
          </wp:positionH>
          <wp:positionV relativeFrom="paragraph">
            <wp:posOffset>-22225</wp:posOffset>
          </wp:positionV>
          <wp:extent cx="1019175" cy="847725"/>
          <wp:effectExtent l="19050" t="0" r="9525" b="0"/>
          <wp:wrapTight wrapText="bothSides">
            <wp:wrapPolygon edited="0">
              <wp:start x="-404" y="0"/>
              <wp:lineTo x="-404" y="21357"/>
              <wp:lineTo x="21802" y="21357"/>
              <wp:lineTo x="21802" y="0"/>
              <wp:lineTo x="-404" y="0"/>
            </wp:wrapPolygon>
          </wp:wrapTight>
          <wp:docPr id="2" name="Imagem 2" descr="logodire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ireito"/>
                  <pic:cNvPicPr>
                    <a:picLocks noChangeAspect="1" noChangeArrowheads="1"/>
                  </pic:cNvPicPr>
                </pic:nvPicPr>
                <pic:blipFill>
                  <a:blip r:embed="rId1"/>
                  <a:srcRect/>
                  <a:stretch>
                    <a:fillRect/>
                  </a:stretch>
                </pic:blipFill>
                <pic:spPr bwMode="auto">
                  <a:xfrm>
                    <a:off x="0" y="0"/>
                    <a:ext cx="1019175" cy="847725"/>
                  </a:xfrm>
                  <a:prstGeom prst="rect">
                    <a:avLst/>
                  </a:prstGeom>
                  <a:noFill/>
                  <a:ln w="9525">
                    <a:noFill/>
                    <a:miter lim="800000"/>
                    <a:headEnd/>
                    <a:tailEnd/>
                  </a:ln>
                </pic:spPr>
              </pic:pic>
            </a:graphicData>
          </a:graphic>
        </wp:anchor>
      </w:drawing>
    </w:r>
    <w:r>
      <w:rPr>
        <w:rFonts w:ascii="Bookman Old Style" w:hAnsi="Bookman Old Style" w:cs="Tahoma"/>
        <w:b/>
        <w:noProof/>
        <w:color w:val="000080"/>
      </w:rPr>
      <w:drawing>
        <wp:anchor distT="0" distB="0" distL="114300" distR="114300" simplePos="0" relativeHeight="251656704" behindDoc="0" locked="0" layoutInCell="1" allowOverlap="1">
          <wp:simplePos x="0" y="0"/>
          <wp:positionH relativeFrom="column">
            <wp:posOffset>-1080135</wp:posOffset>
          </wp:positionH>
          <wp:positionV relativeFrom="paragraph">
            <wp:posOffset>-464185</wp:posOffset>
          </wp:positionV>
          <wp:extent cx="965835" cy="10744200"/>
          <wp:effectExtent l="19050" t="0" r="5715" b="0"/>
          <wp:wrapNone/>
          <wp:docPr id="1" name="Imagem 1" descr="f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o"/>
                  <pic:cNvPicPr>
                    <a:picLocks noChangeAspect="1" noChangeArrowheads="1"/>
                  </pic:cNvPicPr>
                </pic:nvPicPr>
                <pic:blipFill>
                  <a:blip r:embed="rId2"/>
                  <a:srcRect/>
                  <a:stretch>
                    <a:fillRect/>
                  </a:stretch>
                </pic:blipFill>
                <pic:spPr bwMode="auto">
                  <a:xfrm>
                    <a:off x="0" y="0"/>
                    <a:ext cx="965835" cy="10744200"/>
                  </a:xfrm>
                  <a:prstGeom prst="rect">
                    <a:avLst/>
                  </a:prstGeom>
                  <a:noFill/>
                </pic:spPr>
              </pic:pic>
            </a:graphicData>
          </a:graphic>
        </wp:anchor>
      </w:drawing>
    </w:r>
    <w:r w:rsidRPr="00EE6976">
      <w:rPr>
        <w:rFonts w:ascii="Bookman Old Style" w:hAnsi="Bookman Old Style" w:cs="Tahoma"/>
        <w:b/>
        <w:color w:val="000080"/>
      </w:rPr>
      <w:t>NÚCLEO DE PRÁTICA JURÍDICA</w:t>
    </w:r>
  </w:p>
  <w:p w:rsidR="008C05E4" w:rsidRDefault="008C05E4" w:rsidP="00307EF1">
    <w:pPr>
      <w:pStyle w:val="Cabealho"/>
      <w:ind w:right="1626"/>
      <w:rPr>
        <w:rFonts w:ascii="Bookman Old Style" w:hAnsi="Bookman Old Style" w:cs="Tahoma"/>
        <w:b/>
        <w:color w:val="000080"/>
      </w:rPr>
    </w:pPr>
  </w:p>
  <w:p w:rsidR="008C05E4" w:rsidRDefault="008C05E4" w:rsidP="00307EF1">
    <w:pPr>
      <w:pStyle w:val="Cabealho"/>
      <w:ind w:right="1626"/>
      <w:jc w:val="center"/>
      <w:rPr>
        <w:rFonts w:ascii="Bookman Old Style" w:hAnsi="Bookman Old Style" w:cs="Tahoma"/>
        <w:b/>
        <w:color w:val="000080"/>
      </w:rPr>
    </w:pPr>
    <w:r>
      <w:rPr>
        <w:rFonts w:ascii="Bookman Old Style" w:hAnsi="Bookman Old Style" w:cs="Tahoma"/>
        <w:b/>
        <w:color w:val="000080"/>
      </w:rPr>
      <w:t>SIMULADO DO EXAME DE ORDEM</w:t>
    </w:r>
  </w:p>
  <w:p w:rsidR="008C05E4" w:rsidRDefault="008C05E4" w:rsidP="00307EF1">
    <w:pPr>
      <w:pStyle w:val="Cabealho"/>
      <w:rPr>
        <w:rFonts w:ascii="Bookman Old Style" w:hAnsi="Bookman Old Style" w:cs="Tahoma"/>
        <w:b/>
        <w:color w:val="000080"/>
      </w:rPr>
    </w:pPr>
  </w:p>
  <w:p w:rsidR="008C05E4" w:rsidRPr="00EE6976" w:rsidRDefault="008C05E4" w:rsidP="00307EF1">
    <w:pPr>
      <w:pStyle w:val="Cabealho"/>
      <w:jc w:val="center"/>
      <w:rPr>
        <w:rFonts w:ascii="Bookman Old Style" w:hAnsi="Bookman Old Style" w:cs="Tahoma"/>
        <w:b/>
        <w:color w:val="000080"/>
      </w:rPr>
    </w:pPr>
    <w:r>
      <w:rPr>
        <w:rFonts w:ascii="Bookman Old Style" w:hAnsi="Bookman Old Style" w:cs="Tahoma"/>
        <w:b/>
        <w:noProof/>
        <w:color w:val="000080"/>
      </w:rPr>
      <w:pict>
        <v:line id="_x0000_s1027" style="position:absolute;left:0;text-align:left;z-index:251658752" from="0,2.6pt" to="374.4pt,2.6pt" strokecolor="navy" strokeweight="4.5pt">
          <v:stroke linestyle="thick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upperLetter"/>
      <w:lvlText w:val="(%1)"/>
      <w:lvlJc w:val="left"/>
      <w:pPr>
        <w:tabs>
          <w:tab w:val="num" w:pos="290"/>
        </w:tabs>
        <w:ind w:left="290" w:firstLine="0"/>
      </w:pPr>
      <w:rPr>
        <w:rFonts w:hint="default"/>
        <w:position w:val="0"/>
        <w:sz w:val="22"/>
      </w:rPr>
    </w:lvl>
    <w:lvl w:ilvl="1">
      <w:start w:val="1"/>
      <w:numFmt w:val="upperLetter"/>
      <w:suff w:val="nothing"/>
      <w:lvlText w:val="(%2)"/>
      <w:lvlJc w:val="left"/>
      <w:pPr>
        <w:ind w:left="0" w:firstLine="1010"/>
      </w:pPr>
      <w:rPr>
        <w:rFonts w:hint="default"/>
        <w:position w:val="0"/>
        <w:sz w:val="22"/>
      </w:rPr>
    </w:lvl>
    <w:lvl w:ilvl="2">
      <w:start w:val="1"/>
      <w:numFmt w:val="upperLetter"/>
      <w:suff w:val="nothing"/>
      <w:lvlText w:val="(%3)"/>
      <w:lvlJc w:val="left"/>
      <w:pPr>
        <w:ind w:left="0" w:firstLine="1730"/>
      </w:pPr>
      <w:rPr>
        <w:rFonts w:hint="default"/>
        <w:position w:val="0"/>
        <w:sz w:val="22"/>
      </w:rPr>
    </w:lvl>
    <w:lvl w:ilvl="3">
      <w:start w:val="1"/>
      <w:numFmt w:val="upperLetter"/>
      <w:suff w:val="nothing"/>
      <w:lvlText w:val="(%4)"/>
      <w:lvlJc w:val="left"/>
      <w:pPr>
        <w:ind w:left="0" w:firstLine="2450"/>
      </w:pPr>
      <w:rPr>
        <w:rFonts w:hint="default"/>
        <w:position w:val="0"/>
        <w:sz w:val="22"/>
      </w:rPr>
    </w:lvl>
    <w:lvl w:ilvl="4">
      <w:start w:val="1"/>
      <w:numFmt w:val="upperLetter"/>
      <w:suff w:val="nothing"/>
      <w:lvlText w:val="(%5)"/>
      <w:lvlJc w:val="left"/>
      <w:pPr>
        <w:ind w:left="0" w:firstLine="3170"/>
      </w:pPr>
      <w:rPr>
        <w:rFonts w:hint="default"/>
        <w:position w:val="0"/>
        <w:sz w:val="22"/>
      </w:rPr>
    </w:lvl>
    <w:lvl w:ilvl="5">
      <w:start w:val="1"/>
      <w:numFmt w:val="upperLetter"/>
      <w:suff w:val="nothing"/>
      <w:lvlText w:val="(%6)"/>
      <w:lvlJc w:val="left"/>
      <w:pPr>
        <w:ind w:left="0" w:firstLine="3890"/>
      </w:pPr>
      <w:rPr>
        <w:rFonts w:hint="default"/>
        <w:position w:val="0"/>
        <w:sz w:val="22"/>
      </w:rPr>
    </w:lvl>
    <w:lvl w:ilvl="6">
      <w:start w:val="1"/>
      <w:numFmt w:val="upperLetter"/>
      <w:suff w:val="nothing"/>
      <w:lvlText w:val="(%7)"/>
      <w:lvlJc w:val="left"/>
      <w:pPr>
        <w:ind w:left="0" w:firstLine="4610"/>
      </w:pPr>
      <w:rPr>
        <w:rFonts w:hint="default"/>
        <w:position w:val="0"/>
        <w:sz w:val="22"/>
      </w:rPr>
    </w:lvl>
    <w:lvl w:ilvl="7">
      <w:start w:val="1"/>
      <w:numFmt w:val="upperLetter"/>
      <w:suff w:val="nothing"/>
      <w:lvlText w:val="(%8)"/>
      <w:lvlJc w:val="left"/>
      <w:pPr>
        <w:ind w:left="0" w:firstLine="5330"/>
      </w:pPr>
      <w:rPr>
        <w:rFonts w:hint="default"/>
        <w:position w:val="0"/>
        <w:sz w:val="22"/>
      </w:rPr>
    </w:lvl>
    <w:lvl w:ilvl="8">
      <w:start w:val="1"/>
      <w:numFmt w:val="upperLetter"/>
      <w:suff w:val="nothing"/>
      <w:lvlText w:val="(%9)"/>
      <w:lvlJc w:val="left"/>
      <w:pPr>
        <w:ind w:left="0" w:firstLine="6050"/>
      </w:pPr>
      <w:rPr>
        <w:rFonts w:hint="default"/>
        <w:position w:val="0"/>
        <w:sz w:val="22"/>
      </w:rPr>
    </w:lvl>
  </w:abstractNum>
  <w:abstractNum w:abstractNumId="1">
    <w:nsid w:val="00000002"/>
    <w:multiLevelType w:val="multilevel"/>
    <w:tmpl w:val="894EE874"/>
    <w:lvl w:ilvl="0">
      <w:start w:val="2"/>
      <w:numFmt w:val="upperLetter"/>
      <w:lvlText w:val="(%1)"/>
      <w:lvlJc w:val="left"/>
      <w:pPr>
        <w:tabs>
          <w:tab w:val="num" w:pos="321"/>
        </w:tabs>
        <w:ind w:left="321" w:firstLine="0"/>
      </w:pPr>
      <w:rPr>
        <w:rFonts w:hint="default"/>
        <w:position w:val="0"/>
        <w:sz w:val="22"/>
      </w:rPr>
    </w:lvl>
    <w:lvl w:ilvl="1">
      <w:start w:val="1"/>
      <w:numFmt w:val="upperLetter"/>
      <w:suff w:val="nothing"/>
      <w:lvlText w:val="(%2)"/>
      <w:lvlJc w:val="left"/>
      <w:pPr>
        <w:ind w:left="0" w:firstLine="1041"/>
      </w:pPr>
      <w:rPr>
        <w:rFonts w:hint="default"/>
        <w:position w:val="0"/>
        <w:sz w:val="22"/>
      </w:rPr>
    </w:lvl>
    <w:lvl w:ilvl="2">
      <w:start w:val="1"/>
      <w:numFmt w:val="upperLetter"/>
      <w:suff w:val="nothing"/>
      <w:lvlText w:val="(%3)"/>
      <w:lvlJc w:val="left"/>
      <w:pPr>
        <w:ind w:left="0" w:firstLine="1761"/>
      </w:pPr>
      <w:rPr>
        <w:rFonts w:hint="default"/>
        <w:position w:val="0"/>
        <w:sz w:val="22"/>
      </w:rPr>
    </w:lvl>
    <w:lvl w:ilvl="3">
      <w:start w:val="1"/>
      <w:numFmt w:val="upperLetter"/>
      <w:suff w:val="nothing"/>
      <w:lvlText w:val="(%4)"/>
      <w:lvlJc w:val="left"/>
      <w:pPr>
        <w:ind w:left="0" w:firstLine="2481"/>
      </w:pPr>
      <w:rPr>
        <w:rFonts w:hint="default"/>
        <w:position w:val="0"/>
        <w:sz w:val="22"/>
      </w:rPr>
    </w:lvl>
    <w:lvl w:ilvl="4">
      <w:start w:val="1"/>
      <w:numFmt w:val="upperLetter"/>
      <w:suff w:val="nothing"/>
      <w:lvlText w:val="(%5)"/>
      <w:lvlJc w:val="left"/>
      <w:pPr>
        <w:ind w:left="0" w:firstLine="3201"/>
      </w:pPr>
      <w:rPr>
        <w:rFonts w:hint="default"/>
        <w:position w:val="0"/>
        <w:sz w:val="22"/>
      </w:rPr>
    </w:lvl>
    <w:lvl w:ilvl="5">
      <w:start w:val="1"/>
      <w:numFmt w:val="upperLetter"/>
      <w:suff w:val="nothing"/>
      <w:lvlText w:val="(%6)"/>
      <w:lvlJc w:val="left"/>
      <w:pPr>
        <w:ind w:left="0" w:firstLine="3921"/>
      </w:pPr>
      <w:rPr>
        <w:rFonts w:hint="default"/>
        <w:position w:val="0"/>
        <w:sz w:val="22"/>
      </w:rPr>
    </w:lvl>
    <w:lvl w:ilvl="6">
      <w:start w:val="1"/>
      <w:numFmt w:val="upperLetter"/>
      <w:suff w:val="nothing"/>
      <w:lvlText w:val="(%7)"/>
      <w:lvlJc w:val="left"/>
      <w:pPr>
        <w:ind w:left="0" w:firstLine="4641"/>
      </w:pPr>
      <w:rPr>
        <w:rFonts w:hint="default"/>
        <w:position w:val="0"/>
        <w:sz w:val="22"/>
      </w:rPr>
    </w:lvl>
    <w:lvl w:ilvl="7">
      <w:start w:val="1"/>
      <w:numFmt w:val="upperLetter"/>
      <w:suff w:val="nothing"/>
      <w:lvlText w:val="(%8)"/>
      <w:lvlJc w:val="left"/>
      <w:pPr>
        <w:ind w:left="0" w:firstLine="5361"/>
      </w:pPr>
      <w:rPr>
        <w:rFonts w:hint="default"/>
        <w:position w:val="0"/>
        <w:sz w:val="22"/>
      </w:rPr>
    </w:lvl>
    <w:lvl w:ilvl="8">
      <w:start w:val="1"/>
      <w:numFmt w:val="upperLetter"/>
      <w:suff w:val="nothing"/>
      <w:lvlText w:val="(%9)"/>
      <w:lvlJc w:val="left"/>
      <w:pPr>
        <w:ind w:left="0" w:firstLine="6081"/>
      </w:pPr>
      <w:rPr>
        <w:rFonts w:hint="default"/>
        <w:position w:val="0"/>
        <w:sz w:val="22"/>
      </w:rPr>
    </w:lvl>
  </w:abstractNum>
  <w:abstractNum w:abstractNumId="2">
    <w:nsid w:val="00000003"/>
    <w:multiLevelType w:val="multilevel"/>
    <w:tmpl w:val="894EE875"/>
    <w:lvl w:ilvl="0">
      <w:start w:val="1"/>
      <w:numFmt w:val="upperLetter"/>
      <w:lvlText w:val="(%1)"/>
      <w:lvlJc w:val="left"/>
      <w:pPr>
        <w:tabs>
          <w:tab w:val="num" w:pos="321"/>
        </w:tabs>
        <w:ind w:left="321" w:firstLine="0"/>
      </w:pPr>
      <w:rPr>
        <w:rFonts w:hint="default"/>
        <w:position w:val="0"/>
        <w:sz w:val="22"/>
      </w:rPr>
    </w:lvl>
    <w:lvl w:ilvl="1">
      <w:start w:val="1"/>
      <w:numFmt w:val="upperLetter"/>
      <w:suff w:val="nothing"/>
      <w:lvlText w:val="(%2)"/>
      <w:lvlJc w:val="left"/>
      <w:pPr>
        <w:ind w:left="0" w:firstLine="1041"/>
      </w:pPr>
      <w:rPr>
        <w:rFonts w:hint="default"/>
        <w:position w:val="0"/>
        <w:sz w:val="22"/>
      </w:rPr>
    </w:lvl>
    <w:lvl w:ilvl="2">
      <w:start w:val="1"/>
      <w:numFmt w:val="upperLetter"/>
      <w:suff w:val="nothing"/>
      <w:lvlText w:val="(%3)"/>
      <w:lvlJc w:val="left"/>
      <w:pPr>
        <w:ind w:left="0" w:firstLine="1761"/>
      </w:pPr>
      <w:rPr>
        <w:rFonts w:hint="default"/>
        <w:position w:val="0"/>
        <w:sz w:val="22"/>
      </w:rPr>
    </w:lvl>
    <w:lvl w:ilvl="3">
      <w:start w:val="1"/>
      <w:numFmt w:val="upperLetter"/>
      <w:suff w:val="nothing"/>
      <w:lvlText w:val="(%4)"/>
      <w:lvlJc w:val="left"/>
      <w:pPr>
        <w:ind w:left="0" w:firstLine="2481"/>
      </w:pPr>
      <w:rPr>
        <w:rFonts w:hint="default"/>
        <w:position w:val="0"/>
        <w:sz w:val="22"/>
      </w:rPr>
    </w:lvl>
    <w:lvl w:ilvl="4">
      <w:start w:val="1"/>
      <w:numFmt w:val="upperLetter"/>
      <w:suff w:val="nothing"/>
      <w:lvlText w:val="(%5)"/>
      <w:lvlJc w:val="left"/>
      <w:pPr>
        <w:ind w:left="0" w:firstLine="3201"/>
      </w:pPr>
      <w:rPr>
        <w:rFonts w:hint="default"/>
        <w:position w:val="0"/>
        <w:sz w:val="22"/>
      </w:rPr>
    </w:lvl>
    <w:lvl w:ilvl="5">
      <w:start w:val="1"/>
      <w:numFmt w:val="upperLetter"/>
      <w:suff w:val="nothing"/>
      <w:lvlText w:val="(%6)"/>
      <w:lvlJc w:val="left"/>
      <w:pPr>
        <w:ind w:left="0" w:firstLine="3921"/>
      </w:pPr>
      <w:rPr>
        <w:rFonts w:hint="default"/>
        <w:position w:val="0"/>
        <w:sz w:val="22"/>
      </w:rPr>
    </w:lvl>
    <w:lvl w:ilvl="6">
      <w:start w:val="1"/>
      <w:numFmt w:val="upperLetter"/>
      <w:suff w:val="nothing"/>
      <w:lvlText w:val="(%7)"/>
      <w:lvlJc w:val="left"/>
      <w:pPr>
        <w:ind w:left="0" w:firstLine="4641"/>
      </w:pPr>
      <w:rPr>
        <w:rFonts w:hint="default"/>
        <w:position w:val="0"/>
        <w:sz w:val="22"/>
      </w:rPr>
    </w:lvl>
    <w:lvl w:ilvl="7">
      <w:start w:val="1"/>
      <w:numFmt w:val="upperLetter"/>
      <w:suff w:val="nothing"/>
      <w:lvlText w:val="(%8)"/>
      <w:lvlJc w:val="left"/>
      <w:pPr>
        <w:ind w:left="0" w:firstLine="5361"/>
      </w:pPr>
      <w:rPr>
        <w:rFonts w:hint="default"/>
        <w:position w:val="0"/>
        <w:sz w:val="22"/>
      </w:rPr>
    </w:lvl>
    <w:lvl w:ilvl="8">
      <w:start w:val="1"/>
      <w:numFmt w:val="upperLetter"/>
      <w:suff w:val="nothing"/>
      <w:lvlText w:val="(%9)"/>
      <w:lvlJc w:val="left"/>
      <w:pPr>
        <w:ind w:left="0" w:firstLine="6081"/>
      </w:pPr>
      <w:rPr>
        <w:rFonts w:hint="default"/>
        <w:position w:val="0"/>
        <w:sz w:val="22"/>
      </w:rPr>
    </w:lvl>
  </w:abstractNum>
  <w:abstractNum w:abstractNumId="3">
    <w:nsid w:val="01647652"/>
    <w:multiLevelType w:val="hybridMultilevel"/>
    <w:tmpl w:val="9EBE7140"/>
    <w:lvl w:ilvl="0" w:tplc="3D3C7F8C">
      <w:start w:val="1"/>
      <w:numFmt w:val="upperLetter"/>
      <w:lvlText w:val="(%1)"/>
      <w:lvlJc w:val="left"/>
      <w:pPr>
        <w:ind w:left="735" w:hanging="375"/>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2983507"/>
    <w:multiLevelType w:val="hybridMultilevel"/>
    <w:tmpl w:val="2C38B3CE"/>
    <w:lvl w:ilvl="0" w:tplc="8076A330">
      <w:start w:val="1"/>
      <w:numFmt w:val="upperLetter"/>
      <w:lvlText w:val="(%1)"/>
      <w:lvlJc w:val="left"/>
      <w:pPr>
        <w:ind w:left="360" w:hanging="360"/>
      </w:pPr>
      <w:rPr>
        <w:rFonts w:ascii="Times New Roman" w:eastAsia="Times New Roman"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nsid w:val="041121B5"/>
    <w:multiLevelType w:val="hybridMultilevel"/>
    <w:tmpl w:val="757EF6F8"/>
    <w:lvl w:ilvl="0" w:tplc="8716B7B0">
      <w:start w:val="5"/>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04206A93"/>
    <w:multiLevelType w:val="hybridMultilevel"/>
    <w:tmpl w:val="9AEAA59E"/>
    <w:lvl w:ilvl="0" w:tplc="B5BA41BE">
      <w:start w:val="1"/>
      <w:numFmt w:val="upp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nsid w:val="07F874D2"/>
    <w:multiLevelType w:val="hybridMultilevel"/>
    <w:tmpl w:val="8E82A0F6"/>
    <w:lvl w:ilvl="0" w:tplc="7012DE16">
      <w:start w:val="1"/>
      <w:numFmt w:val="decimal"/>
      <w:lvlText w:val="%1."/>
      <w:lvlJc w:val="left"/>
      <w:pPr>
        <w:ind w:left="502"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nsid w:val="0DE779A8"/>
    <w:multiLevelType w:val="hybridMultilevel"/>
    <w:tmpl w:val="AAA4C248"/>
    <w:lvl w:ilvl="0" w:tplc="D86402D2">
      <w:start w:val="4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9">
    <w:nsid w:val="0DF52918"/>
    <w:multiLevelType w:val="hybridMultilevel"/>
    <w:tmpl w:val="FAA069B8"/>
    <w:lvl w:ilvl="0" w:tplc="8E7809A6">
      <w:start w:val="1"/>
      <w:numFmt w:val="upp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nsid w:val="0E1F61FE"/>
    <w:multiLevelType w:val="hybridMultilevel"/>
    <w:tmpl w:val="E3D63BFC"/>
    <w:lvl w:ilvl="0" w:tplc="0416000F">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1">
    <w:nsid w:val="1A404D4B"/>
    <w:multiLevelType w:val="hybridMultilevel"/>
    <w:tmpl w:val="1448679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1B0717DF"/>
    <w:multiLevelType w:val="hybridMultilevel"/>
    <w:tmpl w:val="C56074BC"/>
    <w:lvl w:ilvl="0" w:tplc="55785770">
      <w:start w:val="1"/>
      <w:numFmt w:val="decimalZero"/>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1137D4D"/>
    <w:multiLevelType w:val="hybridMultilevel"/>
    <w:tmpl w:val="534858B6"/>
    <w:lvl w:ilvl="0" w:tplc="CA300CF0">
      <w:start w:val="4"/>
      <w:numFmt w:val="upperLetter"/>
      <w:lvlText w:val="(%1)"/>
      <w:lvlJc w:val="left"/>
      <w:pPr>
        <w:ind w:left="360" w:hanging="360"/>
      </w:pPr>
      <w:rPr>
        <w:rFonts w:ascii="Times New Roman" w:hAnsi="Times New Roman" w:cs="Times New Roman" w:hint="default"/>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nsid w:val="25EC7931"/>
    <w:multiLevelType w:val="hybridMultilevel"/>
    <w:tmpl w:val="CA0A8090"/>
    <w:lvl w:ilvl="0" w:tplc="876230D8">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nsid w:val="26EE356E"/>
    <w:multiLevelType w:val="hybridMultilevel"/>
    <w:tmpl w:val="223227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DDF010E"/>
    <w:multiLevelType w:val="hybridMultilevel"/>
    <w:tmpl w:val="1114A04C"/>
    <w:lvl w:ilvl="0" w:tplc="1FBCD710">
      <w:start w:val="1"/>
      <w:numFmt w:val="upperLetter"/>
      <w:lvlText w:val="%1)"/>
      <w:lvlJc w:val="left"/>
      <w:pPr>
        <w:tabs>
          <w:tab w:val="num" w:pos="720"/>
        </w:tabs>
        <w:ind w:left="720" w:hanging="360"/>
      </w:pPr>
      <w:rPr>
        <w:rFonts w:ascii="Times New Roman" w:hAnsi="Times New Roman" w:cs="Times New Roman" w:hint="default"/>
        <w:sz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nsid w:val="2E425DD5"/>
    <w:multiLevelType w:val="hybridMultilevel"/>
    <w:tmpl w:val="7646D43E"/>
    <w:lvl w:ilvl="0" w:tplc="A9943D8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01E3AEC"/>
    <w:multiLevelType w:val="hybridMultilevel"/>
    <w:tmpl w:val="42784A7C"/>
    <w:lvl w:ilvl="0" w:tplc="E97488B4">
      <w:start w:val="1"/>
      <w:numFmt w:val="upperLetter"/>
      <w:lvlText w:val="(%1)"/>
      <w:lvlJc w:val="left"/>
      <w:pPr>
        <w:ind w:left="1065" w:hanging="360"/>
      </w:pPr>
      <w:rPr>
        <w:rFonts w:ascii="Times New Roman" w:eastAsia="Times New Roman" w:hAnsi="Times New Roman" w:cs="Times New Roman"/>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9">
    <w:nsid w:val="33E506E0"/>
    <w:multiLevelType w:val="hybridMultilevel"/>
    <w:tmpl w:val="C89A30B8"/>
    <w:lvl w:ilvl="0" w:tplc="056E94F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6103B24"/>
    <w:multiLevelType w:val="hybridMultilevel"/>
    <w:tmpl w:val="065C4980"/>
    <w:lvl w:ilvl="0" w:tplc="0416000F">
      <w:start w:val="1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6116C37"/>
    <w:multiLevelType w:val="hybridMultilevel"/>
    <w:tmpl w:val="71507BC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3C375D2A"/>
    <w:multiLevelType w:val="hybridMultilevel"/>
    <w:tmpl w:val="E6D0499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03C6EEE"/>
    <w:multiLevelType w:val="hybridMultilevel"/>
    <w:tmpl w:val="D2744BD6"/>
    <w:lvl w:ilvl="0" w:tplc="9A761062">
      <w:start w:val="3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96C7106"/>
    <w:multiLevelType w:val="hybridMultilevel"/>
    <w:tmpl w:val="8982C27C"/>
    <w:lvl w:ilvl="0" w:tplc="F738E646">
      <w:start w:val="3"/>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4A6B2A59"/>
    <w:multiLevelType w:val="hybridMultilevel"/>
    <w:tmpl w:val="F36880E0"/>
    <w:lvl w:ilvl="0" w:tplc="8B4AF6F8">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4A6E2B3D"/>
    <w:multiLevelType w:val="hybridMultilevel"/>
    <w:tmpl w:val="0B2E6604"/>
    <w:lvl w:ilvl="0" w:tplc="04160011">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7">
    <w:nsid w:val="4B87324B"/>
    <w:multiLevelType w:val="hybridMultilevel"/>
    <w:tmpl w:val="BF0CAF4C"/>
    <w:lvl w:ilvl="0" w:tplc="9C6C5B9A">
      <w:start w:val="1"/>
      <w:numFmt w:val="upperLetter"/>
      <w:lvlText w:val="(%1)"/>
      <w:lvlJc w:val="left"/>
      <w:pPr>
        <w:ind w:left="720" w:hanging="360"/>
      </w:pPr>
      <w:rPr>
        <w:rFonts w:ascii="Times New Roman" w:eastAsia="Calibr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4E427355"/>
    <w:multiLevelType w:val="hybridMultilevel"/>
    <w:tmpl w:val="17F0B9D8"/>
    <w:lvl w:ilvl="0" w:tplc="04160017">
      <w:start w:val="3"/>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506460E4"/>
    <w:multiLevelType w:val="hybridMultilevel"/>
    <w:tmpl w:val="FC2251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519B66F0"/>
    <w:multiLevelType w:val="hybridMultilevel"/>
    <w:tmpl w:val="C9D6BFDC"/>
    <w:lvl w:ilvl="0" w:tplc="45C877AE">
      <w:start w:val="1"/>
      <w:numFmt w:val="lowerLetter"/>
      <w:lvlText w:val="%1)"/>
      <w:lvlJc w:val="left"/>
      <w:pPr>
        <w:tabs>
          <w:tab w:val="num" w:pos="360"/>
        </w:tabs>
        <w:ind w:left="360" w:hanging="360"/>
      </w:pPr>
      <w:rPr>
        <w:rFonts w:hint="default"/>
      </w:rPr>
    </w:lvl>
    <w:lvl w:ilvl="1" w:tplc="04160019" w:tentative="1">
      <w:start w:val="1"/>
      <w:numFmt w:val="lowerLetter"/>
      <w:lvlText w:val="%2."/>
      <w:lvlJc w:val="left"/>
      <w:pPr>
        <w:tabs>
          <w:tab w:val="num" w:pos="0"/>
        </w:tabs>
        <w:ind w:left="0" w:hanging="360"/>
      </w:pPr>
    </w:lvl>
    <w:lvl w:ilvl="2" w:tplc="0416001B" w:tentative="1">
      <w:start w:val="1"/>
      <w:numFmt w:val="lowerRoman"/>
      <w:lvlText w:val="%3."/>
      <w:lvlJc w:val="right"/>
      <w:pPr>
        <w:tabs>
          <w:tab w:val="num" w:pos="720"/>
        </w:tabs>
        <w:ind w:left="720" w:hanging="180"/>
      </w:pPr>
    </w:lvl>
    <w:lvl w:ilvl="3" w:tplc="0416000F" w:tentative="1">
      <w:start w:val="1"/>
      <w:numFmt w:val="decimal"/>
      <w:lvlText w:val="%4."/>
      <w:lvlJc w:val="left"/>
      <w:pPr>
        <w:tabs>
          <w:tab w:val="num" w:pos="1440"/>
        </w:tabs>
        <w:ind w:left="1440" w:hanging="360"/>
      </w:pPr>
    </w:lvl>
    <w:lvl w:ilvl="4" w:tplc="04160019" w:tentative="1">
      <w:start w:val="1"/>
      <w:numFmt w:val="lowerLetter"/>
      <w:lvlText w:val="%5."/>
      <w:lvlJc w:val="left"/>
      <w:pPr>
        <w:tabs>
          <w:tab w:val="num" w:pos="2160"/>
        </w:tabs>
        <w:ind w:left="2160" w:hanging="360"/>
      </w:pPr>
    </w:lvl>
    <w:lvl w:ilvl="5" w:tplc="0416001B" w:tentative="1">
      <w:start w:val="1"/>
      <w:numFmt w:val="lowerRoman"/>
      <w:lvlText w:val="%6."/>
      <w:lvlJc w:val="right"/>
      <w:pPr>
        <w:tabs>
          <w:tab w:val="num" w:pos="2880"/>
        </w:tabs>
        <w:ind w:left="2880" w:hanging="180"/>
      </w:pPr>
    </w:lvl>
    <w:lvl w:ilvl="6" w:tplc="0416000F" w:tentative="1">
      <w:start w:val="1"/>
      <w:numFmt w:val="decimal"/>
      <w:lvlText w:val="%7."/>
      <w:lvlJc w:val="left"/>
      <w:pPr>
        <w:tabs>
          <w:tab w:val="num" w:pos="3600"/>
        </w:tabs>
        <w:ind w:left="3600" w:hanging="360"/>
      </w:pPr>
    </w:lvl>
    <w:lvl w:ilvl="7" w:tplc="04160019" w:tentative="1">
      <w:start w:val="1"/>
      <w:numFmt w:val="lowerLetter"/>
      <w:lvlText w:val="%8."/>
      <w:lvlJc w:val="left"/>
      <w:pPr>
        <w:tabs>
          <w:tab w:val="num" w:pos="4320"/>
        </w:tabs>
        <w:ind w:left="4320" w:hanging="360"/>
      </w:pPr>
    </w:lvl>
    <w:lvl w:ilvl="8" w:tplc="0416001B" w:tentative="1">
      <w:start w:val="1"/>
      <w:numFmt w:val="lowerRoman"/>
      <w:lvlText w:val="%9."/>
      <w:lvlJc w:val="right"/>
      <w:pPr>
        <w:tabs>
          <w:tab w:val="num" w:pos="5040"/>
        </w:tabs>
        <w:ind w:left="5040" w:hanging="180"/>
      </w:pPr>
    </w:lvl>
  </w:abstractNum>
  <w:abstractNum w:abstractNumId="31">
    <w:nsid w:val="522E0598"/>
    <w:multiLevelType w:val="hybridMultilevel"/>
    <w:tmpl w:val="A4BE7E1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52967C41"/>
    <w:multiLevelType w:val="hybridMultilevel"/>
    <w:tmpl w:val="FDEE5722"/>
    <w:lvl w:ilvl="0" w:tplc="29BC9682">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52F41345"/>
    <w:multiLevelType w:val="hybridMultilevel"/>
    <w:tmpl w:val="CE727FEE"/>
    <w:lvl w:ilvl="0" w:tplc="9C1672B4">
      <w:start w:val="36"/>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4">
    <w:nsid w:val="540937AC"/>
    <w:multiLevelType w:val="hybridMultilevel"/>
    <w:tmpl w:val="6DB8CD80"/>
    <w:lvl w:ilvl="0" w:tplc="0416000F">
      <w:start w:val="13"/>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nsid w:val="558E0301"/>
    <w:multiLevelType w:val="hybridMultilevel"/>
    <w:tmpl w:val="AD0E8908"/>
    <w:lvl w:ilvl="0" w:tplc="97B2EE76">
      <w:start w:val="4"/>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5C07429"/>
    <w:multiLevelType w:val="hybridMultilevel"/>
    <w:tmpl w:val="DC6491FA"/>
    <w:lvl w:ilvl="0" w:tplc="7FE288A0">
      <w:start w:val="10"/>
      <w:numFmt w:val="decimal"/>
      <w:lvlText w:val="%1."/>
      <w:lvlJc w:val="left"/>
      <w:pPr>
        <w:ind w:left="360"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7">
    <w:nsid w:val="647B0B23"/>
    <w:multiLevelType w:val="hybridMultilevel"/>
    <w:tmpl w:val="D250F192"/>
    <w:lvl w:ilvl="0" w:tplc="13FCFEB0">
      <w:start w:val="1"/>
      <w:numFmt w:val="upperLetter"/>
      <w:lvlText w:val="(%1)"/>
      <w:lvlJc w:val="left"/>
      <w:pPr>
        <w:ind w:left="360" w:hanging="360"/>
      </w:pPr>
      <w:rPr>
        <w:rFonts w:ascii="Times New Roman" w:eastAsia="Times New Roman"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nsid w:val="65C50491"/>
    <w:multiLevelType w:val="hybridMultilevel"/>
    <w:tmpl w:val="38709BBE"/>
    <w:lvl w:ilvl="0" w:tplc="58484ABA">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71CD2191"/>
    <w:multiLevelType w:val="hybridMultilevel"/>
    <w:tmpl w:val="3168DCBC"/>
    <w:lvl w:ilvl="0" w:tplc="9B7A228C">
      <w:start w:val="1"/>
      <w:numFmt w:val="upperLetter"/>
      <w:lvlText w:val="(%1)"/>
      <w:lvlJc w:val="left"/>
      <w:pPr>
        <w:ind w:left="360" w:hanging="360"/>
      </w:pPr>
      <w:rPr>
        <w:rFonts w:ascii="Times New Roman" w:eastAsia="Times New Roman"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0">
    <w:nsid w:val="7904739D"/>
    <w:multiLevelType w:val="hybridMultilevel"/>
    <w:tmpl w:val="FB160D7A"/>
    <w:lvl w:ilvl="0" w:tplc="5F3E55EA">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6"/>
  </w:num>
  <w:num w:numId="2">
    <w:abstractNumId w:val="7"/>
  </w:num>
  <w:num w:numId="3">
    <w:abstractNumId w:val="36"/>
  </w:num>
  <w:num w:numId="4">
    <w:abstractNumId w:val="27"/>
  </w:num>
  <w:num w:numId="5">
    <w:abstractNumId w:val="15"/>
  </w:num>
  <w:num w:numId="6">
    <w:abstractNumId w:val="21"/>
  </w:num>
  <w:num w:numId="7">
    <w:abstractNumId w:val="22"/>
  </w:num>
  <w:num w:numId="8">
    <w:abstractNumId w:val="18"/>
  </w:num>
  <w:num w:numId="9">
    <w:abstractNumId w:val="12"/>
  </w:num>
  <w:num w:numId="10">
    <w:abstractNumId w:val="13"/>
  </w:num>
  <w:num w:numId="11">
    <w:abstractNumId w:val="35"/>
  </w:num>
  <w:num w:numId="12">
    <w:abstractNumId w:val="5"/>
  </w:num>
  <w:num w:numId="13">
    <w:abstractNumId w:val="0"/>
  </w:num>
  <w:num w:numId="14">
    <w:abstractNumId w:val="1"/>
  </w:num>
  <w:num w:numId="15">
    <w:abstractNumId w:val="2"/>
  </w:num>
  <w:num w:numId="16">
    <w:abstractNumId w:val="10"/>
  </w:num>
  <w:num w:numId="17">
    <w:abstractNumId w:val="17"/>
  </w:num>
  <w:num w:numId="18">
    <w:abstractNumId w:val="33"/>
  </w:num>
  <w:num w:numId="19">
    <w:abstractNumId w:val="8"/>
  </w:num>
  <w:num w:numId="20">
    <w:abstractNumId w:val="31"/>
  </w:num>
  <w:num w:numId="21">
    <w:abstractNumId w:val="32"/>
  </w:num>
  <w:num w:numId="22">
    <w:abstractNumId w:val="39"/>
  </w:num>
  <w:num w:numId="23">
    <w:abstractNumId w:val="3"/>
  </w:num>
  <w:num w:numId="24">
    <w:abstractNumId w:val="37"/>
  </w:num>
  <w:num w:numId="25">
    <w:abstractNumId w:val="9"/>
  </w:num>
  <w:num w:numId="26">
    <w:abstractNumId w:val="29"/>
  </w:num>
  <w:num w:numId="27">
    <w:abstractNumId w:val="4"/>
  </w:num>
  <w:num w:numId="28">
    <w:abstractNumId w:val="40"/>
  </w:num>
  <w:num w:numId="29">
    <w:abstractNumId w:val="38"/>
  </w:num>
  <w:num w:numId="30">
    <w:abstractNumId w:val="11"/>
  </w:num>
  <w:num w:numId="31">
    <w:abstractNumId w:val="28"/>
  </w:num>
  <w:num w:numId="32">
    <w:abstractNumId w:val="25"/>
  </w:num>
  <w:num w:numId="33">
    <w:abstractNumId w:val="24"/>
  </w:num>
  <w:num w:numId="34">
    <w:abstractNumId w:val="20"/>
  </w:num>
  <w:num w:numId="35">
    <w:abstractNumId w:val="34"/>
  </w:num>
  <w:num w:numId="36">
    <w:abstractNumId w:val="19"/>
  </w:num>
  <w:num w:numId="37">
    <w:abstractNumId w:val="16"/>
  </w:num>
  <w:num w:numId="38">
    <w:abstractNumId w:val="6"/>
  </w:num>
  <w:num w:numId="39">
    <w:abstractNumId w:val="14"/>
  </w:num>
  <w:num w:numId="40">
    <w:abstractNumId w:val="23"/>
  </w:num>
  <w:num w:numId="41">
    <w:abstractNumId w:val="3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0"/>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307EF1"/>
    <w:rsid w:val="00000FC3"/>
    <w:rsid w:val="00001828"/>
    <w:rsid w:val="000155F3"/>
    <w:rsid w:val="0001646C"/>
    <w:rsid w:val="00025A86"/>
    <w:rsid w:val="000468BE"/>
    <w:rsid w:val="000551CD"/>
    <w:rsid w:val="00055994"/>
    <w:rsid w:val="0006631E"/>
    <w:rsid w:val="000705C0"/>
    <w:rsid w:val="00080C11"/>
    <w:rsid w:val="00082CEF"/>
    <w:rsid w:val="000867D8"/>
    <w:rsid w:val="000A4678"/>
    <w:rsid w:val="000A57B4"/>
    <w:rsid w:val="000A5F2B"/>
    <w:rsid w:val="000B24AE"/>
    <w:rsid w:val="000B2AF2"/>
    <w:rsid w:val="000B5D30"/>
    <w:rsid w:val="000C6137"/>
    <w:rsid w:val="000C7642"/>
    <w:rsid w:val="000C7EF4"/>
    <w:rsid w:val="000D4D4A"/>
    <w:rsid w:val="000D7713"/>
    <w:rsid w:val="000F11B9"/>
    <w:rsid w:val="000F31FC"/>
    <w:rsid w:val="001037F0"/>
    <w:rsid w:val="00106743"/>
    <w:rsid w:val="00114487"/>
    <w:rsid w:val="00117835"/>
    <w:rsid w:val="00122180"/>
    <w:rsid w:val="00126C7D"/>
    <w:rsid w:val="00131966"/>
    <w:rsid w:val="00162519"/>
    <w:rsid w:val="00165FE5"/>
    <w:rsid w:val="00167073"/>
    <w:rsid w:val="0017028E"/>
    <w:rsid w:val="0017537C"/>
    <w:rsid w:val="00180B22"/>
    <w:rsid w:val="00180C28"/>
    <w:rsid w:val="00183155"/>
    <w:rsid w:val="00183A08"/>
    <w:rsid w:val="00185752"/>
    <w:rsid w:val="001859CB"/>
    <w:rsid w:val="001A096E"/>
    <w:rsid w:val="001A1C27"/>
    <w:rsid w:val="001D6EE7"/>
    <w:rsid w:val="001E0887"/>
    <w:rsid w:val="001E0B0A"/>
    <w:rsid w:val="001E1724"/>
    <w:rsid w:val="001E3E75"/>
    <w:rsid w:val="001F6AFA"/>
    <w:rsid w:val="001F7BB3"/>
    <w:rsid w:val="00206ABF"/>
    <w:rsid w:val="0020724E"/>
    <w:rsid w:val="00223CD9"/>
    <w:rsid w:val="00225B9D"/>
    <w:rsid w:val="0022662E"/>
    <w:rsid w:val="002277A6"/>
    <w:rsid w:val="002350F2"/>
    <w:rsid w:val="0023726F"/>
    <w:rsid w:val="00246329"/>
    <w:rsid w:val="00252309"/>
    <w:rsid w:val="00256B18"/>
    <w:rsid w:val="00266BA9"/>
    <w:rsid w:val="00271EC3"/>
    <w:rsid w:val="002828E5"/>
    <w:rsid w:val="002916D2"/>
    <w:rsid w:val="0029361D"/>
    <w:rsid w:val="00294310"/>
    <w:rsid w:val="002A3663"/>
    <w:rsid w:val="002A5C26"/>
    <w:rsid w:val="002D1320"/>
    <w:rsid w:val="002E08EA"/>
    <w:rsid w:val="002E49AA"/>
    <w:rsid w:val="002E6028"/>
    <w:rsid w:val="002E67E0"/>
    <w:rsid w:val="002E6DBE"/>
    <w:rsid w:val="002F0F50"/>
    <w:rsid w:val="002F41C5"/>
    <w:rsid w:val="002F49DD"/>
    <w:rsid w:val="002F5846"/>
    <w:rsid w:val="00307EF1"/>
    <w:rsid w:val="0031516F"/>
    <w:rsid w:val="0032044B"/>
    <w:rsid w:val="00324B5D"/>
    <w:rsid w:val="00337DC2"/>
    <w:rsid w:val="00343090"/>
    <w:rsid w:val="00347C5D"/>
    <w:rsid w:val="00352947"/>
    <w:rsid w:val="003915A4"/>
    <w:rsid w:val="00392AD3"/>
    <w:rsid w:val="0039516C"/>
    <w:rsid w:val="00396BE1"/>
    <w:rsid w:val="003A00CD"/>
    <w:rsid w:val="003A1946"/>
    <w:rsid w:val="003A7ACF"/>
    <w:rsid w:val="003E0184"/>
    <w:rsid w:val="003E73D4"/>
    <w:rsid w:val="003E7A53"/>
    <w:rsid w:val="003F344B"/>
    <w:rsid w:val="003F73F5"/>
    <w:rsid w:val="0040204C"/>
    <w:rsid w:val="0040670D"/>
    <w:rsid w:val="0041174B"/>
    <w:rsid w:val="004165D4"/>
    <w:rsid w:val="004324F6"/>
    <w:rsid w:val="004347AE"/>
    <w:rsid w:val="00434974"/>
    <w:rsid w:val="00434C20"/>
    <w:rsid w:val="004420E5"/>
    <w:rsid w:val="00446C31"/>
    <w:rsid w:val="00456E60"/>
    <w:rsid w:val="00461260"/>
    <w:rsid w:val="004647E1"/>
    <w:rsid w:val="00466258"/>
    <w:rsid w:val="004721DE"/>
    <w:rsid w:val="00474EB1"/>
    <w:rsid w:val="0048164A"/>
    <w:rsid w:val="0048297F"/>
    <w:rsid w:val="004843FB"/>
    <w:rsid w:val="00492624"/>
    <w:rsid w:val="00494144"/>
    <w:rsid w:val="00496F8F"/>
    <w:rsid w:val="004A3A96"/>
    <w:rsid w:val="004B6980"/>
    <w:rsid w:val="004C0345"/>
    <w:rsid w:val="004C6795"/>
    <w:rsid w:val="004D148E"/>
    <w:rsid w:val="004D2E6C"/>
    <w:rsid w:val="004E3EE2"/>
    <w:rsid w:val="004E7757"/>
    <w:rsid w:val="004F245D"/>
    <w:rsid w:val="004F2BDA"/>
    <w:rsid w:val="004F3C29"/>
    <w:rsid w:val="004F6EB1"/>
    <w:rsid w:val="004F7524"/>
    <w:rsid w:val="00501DAD"/>
    <w:rsid w:val="005058C2"/>
    <w:rsid w:val="0051600E"/>
    <w:rsid w:val="00516B4D"/>
    <w:rsid w:val="00522583"/>
    <w:rsid w:val="0052560D"/>
    <w:rsid w:val="005358D3"/>
    <w:rsid w:val="00540DB2"/>
    <w:rsid w:val="00540DD4"/>
    <w:rsid w:val="00547FF5"/>
    <w:rsid w:val="00552902"/>
    <w:rsid w:val="00557988"/>
    <w:rsid w:val="0057384A"/>
    <w:rsid w:val="00581DEB"/>
    <w:rsid w:val="0059394F"/>
    <w:rsid w:val="005942DD"/>
    <w:rsid w:val="005A1672"/>
    <w:rsid w:val="005B0086"/>
    <w:rsid w:val="005B767F"/>
    <w:rsid w:val="005C0DBF"/>
    <w:rsid w:val="005C1EC4"/>
    <w:rsid w:val="005C552F"/>
    <w:rsid w:val="005C5CAC"/>
    <w:rsid w:val="005D0201"/>
    <w:rsid w:val="005F449E"/>
    <w:rsid w:val="00602636"/>
    <w:rsid w:val="006028CC"/>
    <w:rsid w:val="00603816"/>
    <w:rsid w:val="0060487D"/>
    <w:rsid w:val="00616E41"/>
    <w:rsid w:val="00623E50"/>
    <w:rsid w:val="006361BB"/>
    <w:rsid w:val="00643180"/>
    <w:rsid w:val="00654B99"/>
    <w:rsid w:val="00656C50"/>
    <w:rsid w:val="006570BE"/>
    <w:rsid w:val="00660480"/>
    <w:rsid w:val="00661F1F"/>
    <w:rsid w:val="0068045C"/>
    <w:rsid w:val="006828CC"/>
    <w:rsid w:val="0069143F"/>
    <w:rsid w:val="006949B8"/>
    <w:rsid w:val="006A0C7D"/>
    <w:rsid w:val="006A0E33"/>
    <w:rsid w:val="006A2629"/>
    <w:rsid w:val="006B046F"/>
    <w:rsid w:val="006B3EF5"/>
    <w:rsid w:val="006B5AE8"/>
    <w:rsid w:val="006C27A8"/>
    <w:rsid w:val="006C2B57"/>
    <w:rsid w:val="006F57EE"/>
    <w:rsid w:val="0070310F"/>
    <w:rsid w:val="00705FA3"/>
    <w:rsid w:val="00707BA6"/>
    <w:rsid w:val="00710D17"/>
    <w:rsid w:val="00723937"/>
    <w:rsid w:val="00724604"/>
    <w:rsid w:val="007262A7"/>
    <w:rsid w:val="00730E72"/>
    <w:rsid w:val="00734AC9"/>
    <w:rsid w:val="00741500"/>
    <w:rsid w:val="00745196"/>
    <w:rsid w:val="0074656C"/>
    <w:rsid w:val="007476B7"/>
    <w:rsid w:val="00760448"/>
    <w:rsid w:val="00762BBD"/>
    <w:rsid w:val="00765396"/>
    <w:rsid w:val="007707C3"/>
    <w:rsid w:val="0077169D"/>
    <w:rsid w:val="00784BDA"/>
    <w:rsid w:val="00790C9C"/>
    <w:rsid w:val="007B7D92"/>
    <w:rsid w:val="007B7DAA"/>
    <w:rsid w:val="007E3E72"/>
    <w:rsid w:val="00813B3D"/>
    <w:rsid w:val="008262FA"/>
    <w:rsid w:val="0083285B"/>
    <w:rsid w:val="00833F03"/>
    <w:rsid w:val="008516D0"/>
    <w:rsid w:val="00853760"/>
    <w:rsid w:val="00860312"/>
    <w:rsid w:val="00861F4C"/>
    <w:rsid w:val="00874131"/>
    <w:rsid w:val="008853C1"/>
    <w:rsid w:val="00885BC5"/>
    <w:rsid w:val="00885D2C"/>
    <w:rsid w:val="00891C69"/>
    <w:rsid w:val="00896302"/>
    <w:rsid w:val="008A224A"/>
    <w:rsid w:val="008A664A"/>
    <w:rsid w:val="008A7260"/>
    <w:rsid w:val="008C05E4"/>
    <w:rsid w:val="008D1507"/>
    <w:rsid w:val="008D3D28"/>
    <w:rsid w:val="008D51BA"/>
    <w:rsid w:val="008D59F1"/>
    <w:rsid w:val="008E2092"/>
    <w:rsid w:val="008E4ACF"/>
    <w:rsid w:val="008E508B"/>
    <w:rsid w:val="008E59EF"/>
    <w:rsid w:val="008E75C9"/>
    <w:rsid w:val="008F233B"/>
    <w:rsid w:val="008F582A"/>
    <w:rsid w:val="008F6AE6"/>
    <w:rsid w:val="00905022"/>
    <w:rsid w:val="00920694"/>
    <w:rsid w:val="00921341"/>
    <w:rsid w:val="00925C5F"/>
    <w:rsid w:val="00925E2A"/>
    <w:rsid w:val="009277A7"/>
    <w:rsid w:val="00933F0C"/>
    <w:rsid w:val="00947EFB"/>
    <w:rsid w:val="00951571"/>
    <w:rsid w:val="00961D27"/>
    <w:rsid w:val="00971BF0"/>
    <w:rsid w:val="00975B72"/>
    <w:rsid w:val="00983D65"/>
    <w:rsid w:val="00985DE3"/>
    <w:rsid w:val="009931EA"/>
    <w:rsid w:val="009962F3"/>
    <w:rsid w:val="00997406"/>
    <w:rsid w:val="009A638A"/>
    <w:rsid w:val="009A684A"/>
    <w:rsid w:val="009E6E03"/>
    <w:rsid w:val="00A02243"/>
    <w:rsid w:val="00A05BE9"/>
    <w:rsid w:val="00A05C39"/>
    <w:rsid w:val="00A1264F"/>
    <w:rsid w:val="00A15B1C"/>
    <w:rsid w:val="00A24982"/>
    <w:rsid w:val="00A431CE"/>
    <w:rsid w:val="00A53387"/>
    <w:rsid w:val="00A5674D"/>
    <w:rsid w:val="00A57D77"/>
    <w:rsid w:val="00A61EAD"/>
    <w:rsid w:val="00A723FD"/>
    <w:rsid w:val="00A80340"/>
    <w:rsid w:val="00A87E80"/>
    <w:rsid w:val="00A92D19"/>
    <w:rsid w:val="00AA13D6"/>
    <w:rsid w:val="00AA5828"/>
    <w:rsid w:val="00AB11A7"/>
    <w:rsid w:val="00AB2F76"/>
    <w:rsid w:val="00AD6226"/>
    <w:rsid w:val="00AE5CC0"/>
    <w:rsid w:val="00AF0E90"/>
    <w:rsid w:val="00B01F01"/>
    <w:rsid w:val="00B43224"/>
    <w:rsid w:val="00B507FF"/>
    <w:rsid w:val="00B50998"/>
    <w:rsid w:val="00B523F0"/>
    <w:rsid w:val="00B60787"/>
    <w:rsid w:val="00B70694"/>
    <w:rsid w:val="00B726BA"/>
    <w:rsid w:val="00B728DF"/>
    <w:rsid w:val="00B72FC1"/>
    <w:rsid w:val="00B73E80"/>
    <w:rsid w:val="00B81491"/>
    <w:rsid w:val="00B9594D"/>
    <w:rsid w:val="00B95BD1"/>
    <w:rsid w:val="00BA0276"/>
    <w:rsid w:val="00BA7D0E"/>
    <w:rsid w:val="00BC4FA5"/>
    <w:rsid w:val="00BC5F79"/>
    <w:rsid w:val="00BD172D"/>
    <w:rsid w:val="00BD3AA2"/>
    <w:rsid w:val="00BE121E"/>
    <w:rsid w:val="00BE3D17"/>
    <w:rsid w:val="00BE4BB7"/>
    <w:rsid w:val="00BE5F6B"/>
    <w:rsid w:val="00BE6A30"/>
    <w:rsid w:val="00BE78A3"/>
    <w:rsid w:val="00BF12F8"/>
    <w:rsid w:val="00C012B7"/>
    <w:rsid w:val="00C03971"/>
    <w:rsid w:val="00C06D9A"/>
    <w:rsid w:val="00C0760D"/>
    <w:rsid w:val="00C205D6"/>
    <w:rsid w:val="00C3221C"/>
    <w:rsid w:val="00C343EA"/>
    <w:rsid w:val="00C36511"/>
    <w:rsid w:val="00C41814"/>
    <w:rsid w:val="00C4190E"/>
    <w:rsid w:val="00C42397"/>
    <w:rsid w:val="00C53E72"/>
    <w:rsid w:val="00C55126"/>
    <w:rsid w:val="00C552C9"/>
    <w:rsid w:val="00C55E38"/>
    <w:rsid w:val="00C56099"/>
    <w:rsid w:val="00C57412"/>
    <w:rsid w:val="00C638D6"/>
    <w:rsid w:val="00C93828"/>
    <w:rsid w:val="00CA2B55"/>
    <w:rsid w:val="00CB38C9"/>
    <w:rsid w:val="00CB5189"/>
    <w:rsid w:val="00CB5D24"/>
    <w:rsid w:val="00CC0BA2"/>
    <w:rsid w:val="00CC6C45"/>
    <w:rsid w:val="00CE3044"/>
    <w:rsid w:val="00D0776D"/>
    <w:rsid w:val="00D21966"/>
    <w:rsid w:val="00D27422"/>
    <w:rsid w:val="00D30544"/>
    <w:rsid w:val="00D41B88"/>
    <w:rsid w:val="00D55A82"/>
    <w:rsid w:val="00D651BB"/>
    <w:rsid w:val="00D665B9"/>
    <w:rsid w:val="00D83EB1"/>
    <w:rsid w:val="00D86D11"/>
    <w:rsid w:val="00D92640"/>
    <w:rsid w:val="00D95133"/>
    <w:rsid w:val="00DA50AC"/>
    <w:rsid w:val="00DA6E57"/>
    <w:rsid w:val="00DB357B"/>
    <w:rsid w:val="00DC3E0A"/>
    <w:rsid w:val="00DF473F"/>
    <w:rsid w:val="00E0202A"/>
    <w:rsid w:val="00E130C1"/>
    <w:rsid w:val="00E160BE"/>
    <w:rsid w:val="00E2361E"/>
    <w:rsid w:val="00E27193"/>
    <w:rsid w:val="00E3291C"/>
    <w:rsid w:val="00E37971"/>
    <w:rsid w:val="00E50535"/>
    <w:rsid w:val="00E50699"/>
    <w:rsid w:val="00E61628"/>
    <w:rsid w:val="00E776AE"/>
    <w:rsid w:val="00E77B89"/>
    <w:rsid w:val="00E81ADC"/>
    <w:rsid w:val="00E837EA"/>
    <w:rsid w:val="00E86F73"/>
    <w:rsid w:val="00E94460"/>
    <w:rsid w:val="00E9651C"/>
    <w:rsid w:val="00EA05DE"/>
    <w:rsid w:val="00EA1314"/>
    <w:rsid w:val="00EA4F74"/>
    <w:rsid w:val="00EA763B"/>
    <w:rsid w:val="00EB23CA"/>
    <w:rsid w:val="00EC056D"/>
    <w:rsid w:val="00ED5597"/>
    <w:rsid w:val="00EF3399"/>
    <w:rsid w:val="00F16819"/>
    <w:rsid w:val="00F176E5"/>
    <w:rsid w:val="00F24DE1"/>
    <w:rsid w:val="00F343FF"/>
    <w:rsid w:val="00F3676C"/>
    <w:rsid w:val="00F51014"/>
    <w:rsid w:val="00F569B9"/>
    <w:rsid w:val="00F62E2F"/>
    <w:rsid w:val="00F65FA9"/>
    <w:rsid w:val="00F6728A"/>
    <w:rsid w:val="00F77901"/>
    <w:rsid w:val="00F804A0"/>
    <w:rsid w:val="00F821E4"/>
    <w:rsid w:val="00F850E2"/>
    <w:rsid w:val="00F85D9E"/>
    <w:rsid w:val="00F92E5A"/>
    <w:rsid w:val="00F95ED2"/>
    <w:rsid w:val="00FA134B"/>
    <w:rsid w:val="00FA2113"/>
    <w:rsid w:val="00FA2A70"/>
    <w:rsid w:val="00FB50A9"/>
    <w:rsid w:val="00FB73C1"/>
    <w:rsid w:val="00FC6529"/>
    <w:rsid w:val="00FD45C0"/>
    <w:rsid w:val="00FD5D87"/>
    <w:rsid w:val="00FF27E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307EF1"/>
    <w:pPr>
      <w:tabs>
        <w:tab w:val="center" w:pos="4252"/>
        <w:tab w:val="right" w:pos="8504"/>
      </w:tabs>
    </w:pPr>
  </w:style>
  <w:style w:type="paragraph" w:styleId="Rodap">
    <w:name w:val="footer"/>
    <w:basedOn w:val="Normal"/>
    <w:rsid w:val="00307EF1"/>
    <w:pPr>
      <w:tabs>
        <w:tab w:val="center" w:pos="4252"/>
        <w:tab w:val="right" w:pos="8504"/>
      </w:tabs>
    </w:pPr>
  </w:style>
  <w:style w:type="table" w:styleId="Tabelacomgrade">
    <w:name w:val="Table Grid"/>
    <w:basedOn w:val="Tabelanormal"/>
    <w:rsid w:val="00307E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07EF1"/>
    <w:pPr>
      <w:spacing w:before="100" w:beforeAutospacing="1" w:after="100" w:afterAutospacing="1"/>
    </w:pPr>
  </w:style>
  <w:style w:type="character" w:styleId="Hyperlink">
    <w:name w:val="Hyperlink"/>
    <w:basedOn w:val="Fontepargpadro"/>
    <w:rsid w:val="00ED5597"/>
    <w:rPr>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unhideWhenUsed/>
    <w:rsid w:val="001E0B0A"/>
    <w:rPr>
      <w:rFonts w:ascii="Arial" w:eastAsia="Calibri" w:hAnsi="Arial" w:cs="Arial"/>
      <w:sz w:val="22"/>
      <w:szCs w:val="22"/>
      <w:lang w:eastAsia="en-US"/>
    </w:rPr>
  </w:style>
  <w:style w:type="character" w:customStyle="1" w:styleId="TextosemFormataoChar">
    <w:name w:val="Texto sem Formatação Char"/>
    <w:basedOn w:val="Fontepargpadro"/>
    <w:link w:val="TextosemFormatao"/>
    <w:uiPriority w:val="99"/>
    <w:semiHidden/>
    <w:rsid w:val="001E0B0A"/>
    <w:rPr>
      <w:rFonts w:ascii="Arial" w:eastAsia="Calibri" w:hAnsi="Arial" w:cs="Arial"/>
      <w:sz w:val="22"/>
      <w:szCs w:val="22"/>
      <w:lang w:val="pt-BR" w:eastAsia="en-US" w:bidi="ar-SA"/>
    </w:rPr>
  </w:style>
  <w:style w:type="paragraph" w:styleId="Pr-formataoHTML">
    <w:name w:val="HTML Preformatted"/>
    <w:basedOn w:val="Normal"/>
    <w:link w:val="Pr-formataoHTMLChar"/>
    <w:uiPriority w:val="99"/>
    <w:unhideWhenUsed/>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1E0B0A"/>
    <w:rPr>
      <w:rFonts w:ascii="Courier New" w:hAnsi="Courier New" w:cs="Courier New"/>
      <w:lang w:val="pt-BR" w:eastAsia="pt-BR" w:bidi="ar-SA"/>
    </w:rPr>
  </w:style>
  <w:style w:type="character" w:styleId="Forte">
    <w:name w:val="Strong"/>
    <w:uiPriority w:val="22"/>
    <w:qFormat/>
    <w:rsid w:val="001E0B0A"/>
    <w:rPr>
      <w:b/>
      <w:bCs/>
    </w:rPr>
  </w:style>
  <w:style w:type="paragraph" w:styleId="PargrafodaLista">
    <w:name w:val="List Paragraph"/>
    <w:basedOn w:val="Normal"/>
    <w:uiPriority w:val="34"/>
    <w:qFormat/>
    <w:rsid w:val="00F77901"/>
    <w:pPr>
      <w:spacing w:after="200" w:line="276" w:lineRule="auto"/>
      <w:ind w:left="720"/>
      <w:contextualSpacing/>
    </w:pPr>
    <w:rPr>
      <w:rFonts w:ascii="Calibri" w:eastAsia="Calibri" w:hAnsi="Calibri"/>
      <w:sz w:val="22"/>
      <w:szCs w:val="22"/>
      <w:lang w:eastAsia="en-US"/>
    </w:rPr>
  </w:style>
  <w:style w:type="paragraph" w:customStyle="1" w:styleId="Estilo">
    <w:name w:val="Estilo"/>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rsid w:val="002F41C5"/>
    <w:pPr>
      <w:snapToGrid w:val="0"/>
    </w:pPr>
    <w:rPr>
      <w:rFonts w:ascii="Courier New" w:hAnsi="Courier New"/>
      <w:color w:val="000000"/>
      <w:sz w:val="24"/>
    </w:rPr>
  </w:style>
  <w:style w:type="paragraph" w:customStyle="1" w:styleId="a">
    <w:name w:val="a)"/>
    <w:basedOn w:val="Normal"/>
    <w:rsid w:val="002F41C5"/>
    <w:pPr>
      <w:spacing w:before="60"/>
      <w:ind w:left="-28"/>
      <w:jc w:val="both"/>
    </w:pPr>
    <w:rPr>
      <w:rFonts w:ascii="Arial" w:hAnsi="Arial"/>
      <w:sz w:val="20"/>
      <w:szCs w:val="20"/>
    </w:rPr>
  </w:style>
  <w:style w:type="paragraph" w:styleId="Corpodetexto">
    <w:name w:val="Body Text"/>
    <w:basedOn w:val="Normal"/>
    <w:link w:val="CorpodetextoChar"/>
    <w:rsid w:val="00961D27"/>
    <w:pPr>
      <w:jc w:val="both"/>
    </w:pPr>
    <w:rPr>
      <w:b/>
      <w:bCs/>
    </w:rPr>
  </w:style>
  <w:style w:type="character" w:customStyle="1" w:styleId="CorpodetextoChar">
    <w:name w:val="Corpo de texto Char"/>
    <w:basedOn w:val="Fontepargpadro"/>
    <w:link w:val="Corpodetexto"/>
    <w:rsid w:val="00961D27"/>
    <w:rPr>
      <w:b/>
      <w:bCs/>
      <w:sz w:val="24"/>
      <w:szCs w:val="24"/>
    </w:rPr>
  </w:style>
  <w:style w:type="paragraph" w:styleId="Recuodecorpodetexto">
    <w:name w:val="Body Text Indent"/>
    <w:basedOn w:val="Normal"/>
    <w:link w:val="RecuodecorpodetextoChar"/>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rsid w:val="00961D27"/>
    <w:rPr>
      <w:rFonts w:ascii="Arial" w:hAnsi="Arial" w:cs="Arial"/>
      <w:szCs w:val="24"/>
    </w:rPr>
  </w:style>
  <w:style w:type="character" w:styleId="HiperlinkVisitado">
    <w:name w:val="FollowedHyperlink"/>
    <w:basedOn w:val="Fontepargpadro"/>
    <w:rsid w:val="007707C3"/>
    <w:rPr>
      <w:color w:val="800080" w:themeColor="followedHyperlink"/>
      <w:u w:val="single"/>
    </w:rPr>
  </w:style>
  <w:style w:type="paragraph" w:styleId="Corpodetexto2">
    <w:name w:val="Body Text 2"/>
    <w:basedOn w:val="Normal"/>
    <w:link w:val="Corpodetexto2Char"/>
    <w:rsid w:val="008516D0"/>
    <w:pPr>
      <w:spacing w:after="120" w:line="480" w:lineRule="auto"/>
    </w:pPr>
  </w:style>
  <w:style w:type="character" w:customStyle="1" w:styleId="Corpodetexto2Char">
    <w:name w:val="Corpo de texto 2 Char"/>
    <w:basedOn w:val="Fontepargpadro"/>
    <w:link w:val="Corpodetexto2"/>
    <w:rsid w:val="008516D0"/>
    <w:rPr>
      <w:sz w:val="24"/>
      <w:szCs w:val="24"/>
    </w:rPr>
  </w:style>
  <w:style w:type="paragraph" w:customStyle="1" w:styleId="FormaLivreA">
    <w:name w:val="Forma Livre A"/>
    <w:rsid w:val="008D59F1"/>
    <w:rPr>
      <w:rFonts w:ascii="Helvetica" w:eastAsia="ヒラギノ角ゴ Pro W3" w:hAnsi="Helvetica"/>
      <w:color w:val="000000"/>
      <w:sz w:val="24"/>
      <w:lang w:val="pt-PT"/>
    </w:rPr>
  </w:style>
  <w:style w:type="character" w:customStyle="1" w:styleId="Ttulo1Char">
    <w:name w:val="Título 1 Char"/>
    <w:basedOn w:val="Fontepargpadro"/>
    <w:link w:val="Ttulo1"/>
    <w:uiPriority w:val="9"/>
    <w:rsid w:val="00D41B88"/>
    <w:rPr>
      <w:color w:val="000000"/>
      <w:sz w:val="64"/>
      <w:szCs w:val="64"/>
    </w:rPr>
  </w:style>
  <w:style w:type="character" w:customStyle="1" w:styleId="Ttulo2Char">
    <w:name w:val="Título 2 Char"/>
    <w:basedOn w:val="Fontepargpadro"/>
    <w:link w:val="Ttulo2"/>
    <w:uiPriority w:val="99"/>
    <w:rsid w:val="00D41B88"/>
    <w:rPr>
      <w:color w:val="000000"/>
      <w:sz w:val="56"/>
      <w:szCs w:val="56"/>
    </w:rPr>
  </w:style>
  <w:style w:type="paragraph" w:customStyle="1" w:styleId="Padro">
    <w:name w:val="Padrão"/>
    <w:rsid w:val="00540DB2"/>
    <w:pPr>
      <w:suppressAutoHyphens/>
    </w:pPr>
    <w:rPr>
      <w:rFonts w:eastAsia="ヒラギノ角ゴ Pro W3"/>
      <w:color w:val="000000"/>
      <w:sz w:val="24"/>
    </w:rPr>
  </w:style>
  <w:style w:type="paragraph" w:styleId="SemEspaamento">
    <w:name w:val="No Spacing"/>
    <w:uiPriority w:val="1"/>
    <w:qFormat/>
    <w:rsid w:val="00710D17"/>
    <w:rPr>
      <w:rFonts w:ascii="Calibri" w:eastAsia="Calibri" w:hAnsi="Calibri"/>
      <w:sz w:val="22"/>
      <w:szCs w:val="22"/>
      <w:lang w:eastAsia="en-US"/>
    </w:rPr>
  </w:style>
  <w:style w:type="paragraph" w:customStyle="1" w:styleId="PargrafodaLista1">
    <w:name w:val="Parágrafo da Lista1"/>
    <w:basedOn w:val="Normal"/>
    <w:rsid w:val="00DA6E57"/>
    <w:pPr>
      <w:spacing w:line="360" w:lineRule="auto"/>
      <w:ind w:left="720"/>
      <w:contextualSpacing/>
    </w:pPr>
    <w:rPr>
      <w:rFonts w:ascii="Arial" w:eastAsia="MS Mincho" w:hAnsi="Arial"/>
      <w:sz w:val="22"/>
      <w:szCs w:val="22"/>
    </w:rPr>
  </w:style>
  <w:style w:type="paragraph" w:customStyle="1" w:styleId="Corpodetexto1">
    <w:name w:val="Corpo de texto1"/>
    <w:rsid w:val="00E3291C"/>
    <w:pPr>
      <w:widowControl w:val="0"/>
      <w:suppressAutoHyphens/>
      <w:spacing w:after="120"/>
    </w:pPr>
    <w:rPr>
      <w:rFonts w:eastAsia="ヒラギノ角ゴ Pro W3"/>
      <w:color w:val="00000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runo.alves@fgv.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dre.mendes@fgv.b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FE774-EE43-41E1-9DBF-EE36B564B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21</Pages>
  <Words>9177</Words>
  <Characters>46312</Characters>
  <Application>Microsoft Office Word</Application>
  <DocSecurity>0</DocSecurity>
  <Lines>385</Lines>
  <Paragraphs>110</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55379</CharactersWithSpaces>
  <SharedDoc>false</SharedDoc>
  <HLinks>
    <vt:vector size="12" baseType="variant">
      <vt:variant>
        <vt:i4>786552</vt:i4>
      </vt:variant>
      <vt:variant>
        <vt:i4>3</vt:i4>
      </vt:variant>
      <vt:variant>
        <vt:i4>0</vt:i4>
      </vt:variant>
      <vt:variant>
        <vt:i4>5</vt:i4>
      </vt:variant>
      <vt:variant>
        <vt:lpwstr>mailto:bruno.alves@fgv.br</vt:lpwstr>
      </vt:variant>
      <vt:variant>
        <vt:lpwstr/>
      </vt:variant>
      <vt:variant>
        <vt:i4>6553613</vt:i4>
      </vt:variant>
      <vt:variant>
        <vt:i4>0</vt:i4>
      </vt:variant>
      <vt:variant>
        <vt:i4>0</vt:i4>
      </vt:variant>
      <vt:variant>
        <vt:i4>5</vt:i4>
      </vt:variant>
      <vt:variant>
        <vt:lpwstr>mailto:claudia.nunes@fgv.br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subject/>
  <dc:creator>marcia.barroso</dc:creator>
  <cp:keywords/>
  <dc:description/>
  <cp:lastModifiedBy>andre.mendes</cp:lastModifiedBy>
  <cp:revision>51</cp:revision>
  <cp:lastPrinted>2011-01-14T19:44:00Z</cp:lastPrinted>
  <dcterms:created xsi:type="dcterms:W3CDTF">2012-05-02T18:49:00Z</dcterms:created>
  <dcterms:modified xsi:type="dcterms:W3CDTF">2012-05-15T18:20:00Z</dcterms:modified>
</cp:coreProperties>
</file>